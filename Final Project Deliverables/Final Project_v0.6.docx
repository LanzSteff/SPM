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4A" w:rsidRDefault="00D22F4A" w:rsidP="00A07D5F">
      <w:pPr>
        <w:pStyle w:val="Subtitle"/>
        <w:spacing w:line="276" w:lineRule="auto"/>
        <w:jc w:val="both"/>
        <w:rPr>
          <w:lang w:val="en-US"/>
        </w:rPr>
      </w:pPr>
      <w:r>
        <w:rPr>
          <w:lang w:val="en-US"/>
        </w:rPr>
        <w:t>Software Project Management 2015/2016</w:t>
      </w: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5C19AB">
      <w:pPr>
        <w:pStyle w:val="Title"/>
        <w:spacing w:line="276" w:lineRule="auto"/>
        <w:rPr>
          <w:lang w:val="en-US"/>
        </w:rPr>
      </w:pPr>
      <w:r>
        <w:rPr>
          <w:sz w:val="72"/>
          <w:szCs w:val="72"/>
          <w:lang w:val="en-US"/>
        </w:rPr>
        <w:t>Smart shopping list</w:t>
      </w: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D22F4A" w:rsidP="00A07D5F">
      <w:pPr>
        <w:pStyle w:val="Infoblock"/>
        <w:spacing w:line="276" w:lineRule="auto"/>
        <w:jc w:val="both"/>
        <w:rPr>
          <w:lang w:val="en-US"/>
        </w:rPr>
      </w:pPr>
      <w:r>
        <w:rPr>
          <w:u w:val="single"/>
          <w:lang w:val="en-US"/>
        </w:rPr>
        <w:br/>
      </w:r>
      <w:r>
        <w:rPr>
          <w:b/>
          <w:color w:val="auto"/>
          <w:u w:val="single"/>
          <w:lang w:val="en-US"/>
        </w:rPr>
        <w:t>Team Members:</w:t>
      </w:r>
      <w:r>
        <w:rPr>
          <w:b/>
          <w:u w:val="single"/>
          <w:lang w:val="en-US"/>
        </w:rPr>
        <w:t xml:space="preserve"> </w:t>
      </w:r>
      <w:r>
        <w:rPr>
          <w:i w:val="0"/>
          <w:color w:val="auto"/>
          <w:lang w:val="en-US"/>
        </w:rPr>
        <w:t xml:space="preserve">Stefan </w:t>
      </w:r>
      <w:proofErr w:type="spellStart"/>
      <w:r w:rsidR="00B96C9E">
        <w:rPr>
          <w:i w:val="0"/>
          <w:color w:val="auto"/>
          <w:lang w:val="en-US"/>
        </w:rPr>
        <w:t>Viktoler</w:t>
      </w:r>
      <w:proofErr w:type="spellEnd"/>
      <w:r>
        <w:rPr>
          <w:i w:val="0"/>
          <w:color w:val="auto"/>
          <w:lang w:val="en-US"/>
        </w:rPr>
        <w:t xml:space="preserve"> (team leader), </w:t>
      </w:r>
      <w:proofErr w:type="spellStart"/>
      <w:r>
        <w:rPr>
          <w:i w:val="0"/>
          <w:color w:val="auto"/>
          <w:lang w:val="en-US"/>
        </w:rPr>
        <w:t>Filip</w:t>
      </w:r>
      <w:proofErr w:type="spellEnd"/>
      <w:r>
        <w:rPr>
          <w:i w:val="0"/>
          <w:color w:val="auto"/>
          <w:lang w:val="en-US"/>
        </w:rPr>
        <w:t xml:space="preserve"> </w:t>
      </w:r>
      <w:proofErr w:type="spellStart"/>
      <w:r>
        <w:rPr>
          <w:i w:val="0"/>
          <w:color w:val="auto"/>
          <w:lang w:val="en-US"/>
        </w:rPr>
        <w:t>Michnik</w:t>
      </w:r>
      <w:proofErr w:type="spellEnd"/>
      <w:r>
        <w:rPr>
          <w:i w:val="0"/>
          <w:color w:val="auto"/>
          <w:lang w:val="en-US"/>
        </w:rPr>
        <w:t xml:space="preserve">, Wang </w:t>
      </w:r>
      <w:proofErr w:type="spellStart"/>
      <w:r>
        <w:rPr>
          <w:i w:val="0"/>
          <w:color w:val="auto"/>
          <w:lang w:val="en-US"/>
        </w:rPr>
        <w:t>Yongjian</w:t>
      </w:r>
      <w:proofErr w:type="spellEnd"/>
      <w:r>
        <w:rPr>
          <w:i w:val="0"/>
          <w:color w:val="auto"/>
          <w:lang w:val="en-US"/>
        </w:rPr>
        <w:t xml:space="preserve">, </w:t>
      </w:r>
      <w:proofErr w:type="spellStart"/>
      <w:r>
        <w:rPr>
          <w:i w:val="0"/>
          <w:color w:val="auto"/>
          <w:lang w:val="en-US"/>
        </w:rPr>
        <w:t>Udeshkumar</w:t>
      </w:r>
      <w:proofErr w:type="spellEnd"/>
      <w:r>
        <w:rPr>
          <w:i w:val="0"/>
          <w:color w:val="auto"/>
          <w:lang w:val="en-US"/>
        </w:rPr>
        <w:t xml:space="preserve"> </w:t>
      </w:r>
      <w:proofErr w:type="spellStart"/>
      <w:r>
        <w:rPr>
          <w:i w:val="0"/>
          <w:color w:val="auto"/>
          <w:lang w:val="en-US"/>
        </w:rPr>
        <w:t>Ganesan</w:t>
      </w:r>
      <w:proofErr w:type="spellEnd"/>
      <w:r>
        <w:rPr>
          <w:i w:val="0"/>
          <w:color w:val="auto"/>
          <w:lang w:val="en-US"/>
        </w:rPr>
        <w:t xml:space="preserve">, </w:t>
      </w:r>
      <w:proofErr w:type="spellStart"/>
      <w:r>
        <w:rPr>
          <w:i w:val="0"/>
          <w:color w:val="auto"/>
          <w:lang w:val="en-US"/>
        </w:rPr>
        <w:t>Amélie</w:t>
      </w:r>
      <w:proofErr w:type="spellEnd"/>
      <w:r>
        <w:rPr>
          <w:i w:val="0"/>
          <w:color w:val="auto"/>
          <w:lang w:val="en-US"/>
        </w:rPr>
        <w:t xml:space="preserve"> </w:t>
      </w:r>
      <w:proofErr w:type="spellStart"/>
      <w:r>
        <w:rPr>
          <w:i w:val="0"/>
          <w:color w:val="auto"/>
          <w:lang w:val="en-US"/>
        </w:rPr>
        <w:t>Lagadec</w:t>
      </w:r>
      <w:proofErr w:type="spellEnd"/>
    </w:p>
    <w:p w:rsidR="006E054A" w:rsidRDefault="006E054A" w:rsidP="00A07D5F">
      <w:pPr>
        <w:pStyle w:val="Infoblock"/>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6E054A" w:rsidRDefault="006E054A" w:rsidP="00A07D5F">
      <w:pPr>
        <w:spacing w:line="276" w:lineRule="auto"/>
        <w:jc w:val="both"/>
        <w:rPr>
          <w:lang w:val="en-US"/>
        </w:rPr>
      </w:pPr>
    </w:p>
    <w:p w:rsidR="005C19AB" w:rsidRDefault="005C19AB" w:rsidP="00A07D5F">
      <w:pPr>
        <w:spacing w:line="276" w:lineRule="auto"/>
        <w:jc w:val="both"/>
        <w:rPr>
          <w:lang w:val="en-US"/>
        </w:rPr>
      </w:pPr>
    </w:p>
    <w:p w:rsidR="005C19AB" w:rsidRDefault="005C19AB" w:rsidP="00A07D5F">
      <w:pPr>
        <w:spacing w:line="276" w:lineRule="auto"/>
        <w:jc w:val="both"/>
        <w:rPr>
          <w:lang w:val="en-US"/>
        </w:rPr>
      </w:pPr>
    </w:p>
    <w:p w:rsidR="006E054A" w:rsidRDefault="006E054A" w:rsidP="00A07D5F">
      <w:pPr>
        <w:spacing w:line="276" w:lineRule="auto"/>
        <w:jc w:val="both"/>
        <w:rPr>
          <w:lang w:val="en-US"/>
        </w:rPr>
      </w:pPr>
    </w:p>
    <w:p w:rsidR="006E054A" w:rsidRDefault="004B5D19" w:rsidP="00A07D5F">
      <w:pPr>
        <w:pBdr>
          <w:bottom w:val="single" w:sz="4" w:space="1" w:color="000000"/>
        </w:pBdr>
        <w:spacing w:line="276" w:lineRule="auto"/>
        <w:jc w:val="both"/>
        <w:rPr>
          <w:b/>
        </w:rPr>
      </w:pPr>
      <w:r>
        <w:rPr>
          <w:b/>
          <w:lang w:val="en-US"/>
        </w:rPr>
        <w:t>Project Proposal</w:t>
      </w:r>
    </w:p>
    <w:p w:rsidR="006E054A" w:rsidRDefault="003F0B5D" w:rsidP="00A07D5F">
      <w:pPr>
        <w:spacing w:line="276" w:lineRule="auto"/>
        <w:jc w:val="both"/>
      </w:pPr>
      <w:r>
        <w:rPr>
          <w:b/>
        </w:rPr>
        <w:t>Version 0.6</w:t>
      </w:r>
      <w:r w:rsidR="00D22F4A">
        <w:rPr>
          <w:b/>
        </w:rPr>
        <w:t xml:space="preserve">  </w:t>
      </w:r>
    </w:p>
    <w:p w:rsidR="006E054A" w:rsidRDefault="00D22F4A" w:rsidP="00A07D5F">
      <w:pPr>
        <w:pStyle w:val="berschrift1ohne"/>
        <w:spacing w:line="276" w:lineRule="auto"/>
        <w:jc w:val="both"/>
      </w:pPr>
      <w:bookmarkStart w:id="0" w:name="_Toc436749450"/>
      <w:bookmarkStart w:id="1" w:name="_Toc437335547"/>
      <w:bookmarkStart w:id="2" w:name="_Toc437514202"/>
      <w:r>
        <w:lastRenderedPageBreak/>
        <w:t>History</w:t>
      </w:r>
      <w:bookmarkEnd w:id="0"/>
      <w:bookmarkEnd w:id="1"/>
      <w:bookmarkEnd w:id="2"/>
    </w:p>
    <w:tbl>
      <w:tblPr>
        <w:tblW w:w="0" w:type="auto"/>
        <w:tblInd w:w="-5" w:type="dxa"/>
        <w:tblLayout w:type="fixed"/>
        <w:tblLook w:val="0000"/>
      </w:tblPr>
      <w:tblGrid>
        <w:gridCol w:w="1188"/>
        <w:gridCol w:w="1440"/>
        <w:gridCol w:w="2163"/>
        <w:gridCol w:w="4431"/>
      </w:tblGrid>
      <w:tr w:rsidR="006E054A" w:rsidTr="001624EC">
        <w:tc>
          <w:tcPr>
            <w:tcW w:w="1188"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pPr>
            <w:r>
              <w:t>Version</w:t>
            </w:r>
          </w:p>
        </w:tc>
        <w:tc>
          <w:tcPr>
            <w:tcW w:w="1440"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rPr>
                <w:lang w:val="en-US"/>
              </w:rPr>
            </w:pPr>
            <w:r>
              <w:t>Date</w:t>
            </w:r>
          </w:p>
        </w:tc>
        <w:tc>
          <w:tcPr>
            <w:tcW w:w="2163" w:type="dxa"/>
            <w:tcBorders>
              <w:top w:val="single" w:sz="4" w:space="0" w:color="000000"/>
              <w:left w:val="single" w:sz="4" w:space="0" w:color="000000"/>
              <w:bottom w:val="single" w:sz="4" w:space="0" w:color="000000"/>
            </w:tcBorders>
            <w:shd w:val="clear" w:color="auto" w:fill="E0E0E0"/>
          </w:tcPr>
          <w:p w:rsidR="006E054A" w:rsidRDefault="00D22F4A" w:rsidP="00A07D5F">
            <w:pPr>
              <w:pStyle w:val="Tabellenkopf"/>
              <w:spacing w:line="276" w:lineRule="auto"/>
              <w:jc w:val="both"/>
            </w:pPr>
            <w:r>
              <w:rPr>
                <w:lang w:val="en-US"/>
              </w:rPr>
              <w:t>Author</w:t>
            </w:r>
          </w:p>
        </w:tc>
        <w:tc>
          <w:tcPr>
            <w:tcW w:w="4431" w:type="dxa"/>
            <w:tcBorders>
              <w:top w:val="single" w:sz="4" w:space="0" w:color="000000"/>
              <w:left w:val="single" w:sz="4" w:space="0" w:color="000000"/>
              <w:bottom w:val="single" w:sz="4" w:space="0" w:color="000000"/>
              <w:right w:val="single" w:sz="4" w:space="0" w:color="000000"/>
            </w:tcBorders>
            <w:shd w:val="clear" w:color="auto" w:fill="E0E0E0"/>
          </w:tcPr>
          <w:p w:rsidR="006E054A" w:rsidRDefault="00D22F4A" w:rsidP="00A07D5F">
            <w:pPr>
              <w:pStyle w:val="Tabellenkopf"/>
              <w:spacing w:line="276" w:lineRule="auto"/>
              <w:jc w:val="both"/>
            </w:pPr>
            <w:r>
              <w:t>Remarks</w:t>
            </w:r>
          </w:p>
        </w:tc>
      </w:tr>
      <w:tr w:rsidR="006E054A" w:rsidTr="001624EC">
        <w:tc>
          <w:tcPr>
            <w:tcW w:w="1188"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pPr>
            <w:r>
              <w:t>0.1</w:t>
            </w:r>
          </w:p>
        </w:tc>
        <w:tc>
          <w:tcPr>
            <w:tcW w:w="1440"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pPr>
            <w:r>
              <w:t>24/11/2015</w:t>
            </w:r>
          </w:p>
        </w:tc>
        <w:tc>
          <w:tcPr>
            <w:tcW w:w="2163" w:type="dxa"/>
            <w:tcBorders>
              <w:top w:val="single" w:sz="4" w:space="0" w:color="000000"/>
              <w:left w:val="single" w:sz="4" w:space="0" w:color="000000"/>
              <w:bottom w:val="single" w:sz="4" w:space="0" w:color="000000"/>
            </w:tcBorders>
            <w:shd w:val="clear" w:color="auto" w:fill="auto"/>
          </w:tcPr>
          <w:p w:rsidR="006E054A" w:rsidRDefault="00D22F4A" w:rsidP="00A07D5F">
            <w:pPr>
              <w:pStyle w:val="Tabelle"/>
              <w:spacing w:line="276" w:lineRule="auto"/>
              <w:jc w:val="both"/>
              <w:rPr>
                <w:lang w:val="en-US"/>
              </w:rPr>
            </w:pPr>
            <w:proofErr w:type="spellStart"/>
            <w:r>
              <w:t>Amélie</w:t>
            </w:r>
            <w:proofErr w:type="spellEnd"/>
            <w:r>
              <w:t xml:space="preserve"> </w:t>
            </w:r>
            <w:proofErr w:type="spellStart"/>
            <w:r>
              <w:t>Lagadec</w:t>
            </w:r>
            <w:proofErr w:type="spellEnd"/>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6E054A" w:rsidRDefault="00D22F4A" w:rsidP="00A07D5F">
            <w:pPr>
              <w:pStyle w:val="Tabelle"/>
              <w:spacing w:line="276" w:lineRule="auto"/>
              <w:jc w:val="both"/>
            </w:pPr>
            <w:r>
              <w:rPr>
                <w:lang w:val="en-US"/>
              </w:rPr>
              <w:t>Creation</w:t>
            </w:r>
            <w:r>
              <w:t xml:space="preserve"> of document</w:t>
            </w:r>
          </w:p>
        </w:tc>
      </w:tr>
      <w:tr w:rsidR="005C19AB" w:rsidTr="001624EC">
        <w:tc>
          <w:tcPr>
            <w:tcW w:w="1188" w:type="dxa"/>
            <w:tcBorders>
              <w:top w:val="single" w:sz="4" w:space="0" w:color="000000"/>
              <w:left w:val="single" w:sz="4" w:space="0" w:color="000000"/>
              <w:bottom w:val="single" w:sz="4" w:space="0" w:color="000000"/>
            </w:tcBorders>
            <w:shd w:val="clear" w:color="auto" w:fill="auto"/>
          </w:tcPr>
          <w:p w:rsidR="005C19AB" w:rsidRDefault="005C19AB" w:rsidP="00A07D5F">
            <w:pPr>
              <w:pStyle w:val="Tabelle"/>
              <w:spacing w:line="276" w:lineRule="auto"/>
              <w:jc w:val="both"/>
            </w:pPr>
            <w:r>
              <w:t>0.2</w:t>
            </w:r>
          </w:p>
        </w:tc>
        <w:tc>
          <w:tcPr>
            <w:tcW w:w="1440" w:type="dxa"/>
            <w:tcBorders>
              <w:top w:val="single" w:sz="4" w:space="0" w:color="000000"/>
              <w:left w:val="single" w:sz="4" w:space="0" w:color="000000"/>
              <w:bottom w:val="single" w:sz="4" w:space="0" w:color="000000"/>
            </w:tcBorders>
            <w:shd w:val="clear" w:color="auto" w:fill="auto"/>
          </w:tcPr>
          <w:p w:rsidR="005C19AB" w:rsidRDefault="00613580" w:rsidP="00A07D5F">
            <w:pPr>
              <w:pStyle w:val="Tabelle"/>
              <w:spacing w:line="276" w:lineRule="auto"/>
              <w:jc w:val="both"/>
            </w:pPr>
            <w:r>
              <w:t>01/12</w:t>
            </w:r>
            <w:r w:rsidR="005C19AB">
              <w:t>/2015</w:t>
            </w:r>
          </w:p>
        </w:tc>
        <w:tc>
          <w:tcPr>
            <w:tcW w:w="2163" w:type="dxa"/>
            <w:tcBorders>
              <w:top w:val="single" w:sz="4" w:space="0" w:color="000000"/>
              <w:left w:val="single" w:sz="4" w:space="0" w:color="000000"/>
              <w:bottom w:val="single" w:sz="4" w:space="0" w:color="000000"/>
            </w:tcBorders>
            <w:shd w:val="clear" w:color="auto" w:fill="auto"/>
          </w:tcPr>
          <w:p w:rsidR="005C19AB" w:rsidRDefault="00613580" w:rsidP="00361D0E">
            <w:pPr>
              <w:pStyle w:val="Tabelle"/>
              <w:spacing w:line="276" w:lineRule="auto"/>
              <w:jc w:val="both"/>
              <w:rPr>
                <w:lang w:val="en-US"/>
              </w:rPr>
            </w:pPr>
            <w:proofErr w:type="spellStart"/>
            <w:r>
              <w:rPr>
                <w:lang w:val="en-US"/>
              </w:rPr>
              <w:t>Amélie</w:t>
            </w:r>
            <w:proofErr w:type="spellEnd"/>
            <w:r>
              <w:rPr>
                <w:lang w:val="en-US"/>
              </w:rPr>
              <w:t xml:space="preserve"> </w:t>
            </w:r>
            <w:proofErr w:type="spellStart"/>
            <w:r>
              <w:rPr>
                <w:lang w:val="en-US"/>
              </w:rPr>
              <w:t>Lagadec</w:t>
            </w:r>
            <w:proofErr w:type="spellEnd"/>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613580" w:rsidP="00A07D5F">
            <w:pPr>
              <w:pStyle w:val="Tabelle"/>
              <w:snapToGrid w:val="0"/>
              <w:spacing w:line="276" w:lineRule="auto"/>
              <w:jc w:val="both"/>
            </w:pPr>
            <w:r>
              <w:t>Strategic plan, Test plan</w:t>
            </w:r>
            <w:r w:rsidR="005F2FA4">
              <w:t>, Schedule</w:t>
            </w:r>
          </w:p>
        </w:tc>
      </w:tr>
      <w:tr w:rsidR="005C19AB" w:rsidTr="001624EC">
        <w:tc>
          <w:tcPr>
            <w:tcW w:w="1188" w:type="dxa"/>
            <w:tcBorders>
              <w:top w:val="single" w:sz="4" w:space="0" w:color="000000"/>
              <w:left w:val="single" w:sz="4" w:space="0" w:color="000000"/>
              <w:bottom w:val="single" w:sz="4" w:space="0" w:color="000000"/>
            </w:tcBorders>
            <w:shd w:val="clear" w:color="auto" w:fill="auto"/>
          </w:tcPr>
          <w:p w:rsidR="005C19AB" w:rsidRDefault="005078DD" w:rsidP="00A07D5F">
            <w:pPr>
              <w:pStyle w:val="Tabelle"/>
              <w:snapToGrid w:val="0"/>
              <w:spacing w:line="276" w:lineRule="auto"/>
              <w:jc w:val="both"/>
            </w:pPr>
            <w:r>
              <w:t>0.3</w:t>
            </w:r>
          </w:p>
        </w:tc>
        <w:tc>
          <w:tcPr>
            <w:tcW w:w="1440" w:type="dxa"/>
            <w:tcBorders>
              <w:top w:val="single" w:sz="4" w:space="0" w:color="000000"/>
              <w:left w:val="single" w:sz="4" w:space="0" w:color="000000"/>
              <w:bottom w:val="single" w:sz="4" w:space="0" w:color="000000"/>
            </w:tcBorders>
            <w:shd w:val="clear" w:color="auto" w:fill="auto"/>
          </w:tcPr>
          <w:p w:rsidR="005C19AB" w:rsidRDefault="005F2FA4" w:rsidP="00A07D5F">
            <w:pPr>
              <w:pStyle w:val="Tabelle"/>
              <w:snapToGrid w:val="0"/>
              <w:spacing w:line="276" w:lineRule="auto"/>
              <w:jc w:val="both"/>
            </w:pPr>
            <w:r>
              <w:t>05</w:t>
            </w:r>
            <w:r w:rsidR="005078DD">
              <w:t>/12/2015</w:t>
            </w:r>
          </w:p>
        </w:tc>
        <w:tc>
          <w:tcPr>
            <w:tcW w:w="2163" w:type="dxa"/>
            <w:tcBorders>
              <w:top w:val="single" w:sz="4" w:space="0" w:color="000000"/>
              <w:left w:val="single" w:sz="4" w:space="0" w:color="000000"/>
              <w:bottom w:val="single" w:sz="4" w:space="0" w:color="000000"/>
            </w:tcBorders>
            <w:shd w:val="clear" w:color="auto" w:fill="auto"/>
          </w:tcPr>
          <w:p w:rsidR="005C19AB" w:rsidRDefault="005F2FA4" w:rsidP="00A07D5F">
            <w:pPr>
              <w:pStyle w:val="Tabelle"/>
              <w:snapToGrid w:val="0"/>
              <w:spacing w:line="276" w:lineRule="auto"/>
              <w:jc w:val="both"/>
              <w:rPr>
                <w:lang w:eastAsia="zh-CN"/>
              </w:rPr>
            </w:pPr>
            <w:r w:rsidRPr="005F2FA4">
              <w:t xml:space="preserve">Wang </w:t>
            </w:r>
            <w:proofErr w:type="spellStart"/>
            <w:r w:rsidRPr="005F2FA4">
              <w:t>Yongjian</w:t>
            </w:r>
            <w:proofErr w:type="spellEnd"/>
            <w:r w:rsidR="001624EC">
              <w:rPr>
                <w:rFonts w:hint="eastAsia"/>
                <w:lang w:eastAsia="zh-CN"/>
              </w:rPr>
              <w:t>(Adam)</w:t>
            </w: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5F2FA4" w:rsidP="00A07D5F">
            <w:pPr>
              <w:pStyle w:val="Tabelle"/>
              <w:snapToGrid w:val="0"/>
              <w:spacing w:line="276" w:lineRule="auto"/>
              <w:jc w:val="both"/>
            </w:pPr>
            <w:r>
              <w:t>Problem statement</w:t>
            </w:r>
          </w:p>
        </w:tc>
      </w:tr>
      <w:tr w:rsidR="005C19AB" w:rsidTr="001624EC">
        <w:tc>
          <w:tcPr>
            <w:tcW w:w="1188"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0.4</w:t>
            </w:r>
          </w:p>
        </w:tc>
        <w:tc>
          <w:tcPr>
            <w:tcW w:w="1440"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07/12/2015</w:t>
            </w:r>
          </w:p>
        </w:tc>
        <w:tc>
          <w:tcPr>
            <w:tcW w:w="2163" w:type="dxa"/>
            <w:tcBorders>
              <w:top w:val="single" w:sz="4" w:space="0" w:color="000000"/>
              <w:left w:val="single" w:sz="4" w:space="0" w:color="000000"/>
              <w:bottom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 xml:space="preserve">Wang </w:t>
            </w:r>
            <w:proofErr w:type="spellStart"/>
            <w:r>
              <w:rPr>
                <w:rFonts w:hint="eastAsia"/>
                <w:lang w:eastAsia="zh-CN"/>
              </w:rPr>
              <w:t>Yongjian</w:t>
            </w:r>
            <w:proofErr w:type="spellEnd"/>
            <w:r w:rsidR="001624EC">
              <w:rPr>
                <w:rFonts w:hint="eastAsia"/>
                <w:lang w:eastAsia="zh-CN"/>
              </w:rPr>
              <w:t>(Adam)</w:t>
            </w: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5C19AB" w:rsidRDefault="00ED6541" w:rsidP="00A07D5F">
            <w:pPr>
              <w:pStyle w:val="Tabelle"/>
              <w:snapToGrid w:val="0"/>
              <w:spacing w:line="276" w:lineRule="auto"/>
              <w:jc w:val="both"/>
              <w:rPr>
                <w:lang w:eastAsia="zh-CN"/>
              </w:rPr>
            </w:pPr>
            <w:r>
              <w:rPr>
                <w:rFonts w:hint="eastAsia"/>
                <w:lang w:eastAsia="zh-CN"/>
              </w:rPr>
              <w:t>Business case, Risk Management</w:t>
            </w:r>
          </w:p>
        </w:tc>
      </w:tr>
      <w:tr w:rsidR="00DB2C3D" w:rsidTr="001624EC">
        <w:tc>
          <w:tcPr>
            <w:tcW w:w="1188" w:type="dxa"/>
            <w:tcBorders>
              <w:top w:val="single" w:sz="4" w:space="0" w:color="000000"/>
              <w:left w:val="single" w:sz="4" w:space="0" w:color="000000"/>
              <w:bottom w:val="single" w:sz="4" w:space="0" w:color="000000"/>
            </w:tcBorders>
            <w:shd w:val="clear" w:color="auto" w:fill="auto"/>
          </w:tcPr>
          <w:p w:rsidR="00DB2C3D" w:rsidRDefault="00E12260" w:rsidP="00A07D5F">
            <w:pPr>
              <w:pStyle w:val="Tabelle"/>
              <w:snapToGrid w:val="0"/>
              <w:spacing w:line="276" w:lineRule="auto"/>
              <w:jc w:val="both"/>
              <w:rPr>
                <w:lang w:eastAsia="zh-CN"/>
              </w:rPr>
            </w:pPr>
            <w:r>
              <w:rPr>
                <w:lang w:eastAsia="zh-CN"/>
              </w:rPr>
              <w:t>0.5</w:t>
            </w:r>
          </w:p>
        </w:tc>
        <w:tc>
          <w:tcPr>
            <w:tcW w:w="1440" w:type="dxa"/>
            <w:tcBorders>
              <w:top w:val="single" w:sz="4" w:space="0" w:color="000000"/>
              <w:left w:val="single" w:sz="4" w:space="0" w:color="000000"/>
              <w:bottom w:val="single" w:sz="4" w:space="0" w:color="000000"/>
            </w:tcBorders>
            <w:shd w:val="clear" w:color="auto" w:fill="auto"/>
          </w:tcPr>
          <w:p w:rsidR="00DB2C3D" w:rsidRDefault="00E12260" w:rsidP="00A07D5F">
            <w:pPr>
              <w:pStyle w:val="Tabelle"/>
              <w:snapToGrid w:val="0"/>
              <w:spacing w:line="276" w:lineRule="auto"/>
              <w:jc w:val="both"/>
            </w:pPr>
            <w:r>
              <w:t>08/12/2015</w:t>
            </w:r>
          </w:p>
        </w:tc>
        <w:tc>
          <w:tcPr>
            <w:tcW w:w="2163" w:type="dxa"/>
            <w:tcBorders>
              <w:top w:val="single" w:sz="4" w:space="0" w:color="000000"/>
              <w:left w:val="single" w:sz="4" w:space="0" w:color="000000"/>
              <w:bottom w:val="single" w:sz="4" w:space="0" w:color="000000"/>
            </w:tcBorders>
            <w:shd w:val="clear" w:color="auto" w:fill="auto"/>
          </w:tcPr>
          <w:p w:rsidR="00DB2C3D" w:rsidRDefault="00E12260" w:rsidP="00A07D5F">
            <w:pPr>
              <w:pStyle w:val="Tabelle"/>
              <w:snapToGrid w:val="0"/>
              <w:spacing w:line="276" w:lineRule="auto"/>
              <w:jc w:val="both"/>
            </w:pPr>
            <w:proofErr w:type="spellStart"/>
            <w:r w:rsidRPr="00E12260">
              <w:t>Filip</w:t>
            </w:r>
            <w:proofErr w:type="spellEnd"/>
            <w:r w:rsidRPr="00E12260">
              <w:t xml:space="preserve"> </w:t>
            </w:r>
            <w:proofErr w:type="spellStart"/>
            <w:r w:rsidRPr="00E12260">
              <w:t>Michnik</w:t>
            </w:r>
            <w:proofErr w:type="spellEnd"/>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DB2C3D" w:rsidRDefault="00E12260" w:rsidP="00A07D5F">
            <w:pPr>
              <w:pStyle w:val="Tabelle"/>
              <w:snapToGrid w:val="0"/>
              <w:spacing w:line="276" w:lineRule="auto"/>
              <w:jc w:val="both"/>
            </w:pPr>
            <w:r>
              <w:t>Executive overview, Communication plan, Legal issues</w:t>
            </w:r>
          </w:p>
        </w:tc>
      </w:tr>
      <w:tr w:rsidR="00E12260" w:rsidTr="001624EC">
        <w:tc>
          <w:tcPr>
            <w:tcW w:w="1188" w:type="dxa"/>
            <w:tcBorders>
              <w:top w:val="single" w:sz="4" w:space="0" w:color="000000"/>
              <w:left w:val="single" w:sz="4" w:space="0" w:color="000000"/>
              <w:bottom w:val="single" w:sz="4" w:space="0" w:color="000000"/>
            </w:tcBorders>
            <w:shd w:val="clear" w:color="auto" w:fill="auto"/>
          </w:tcPr>
          <w:p w:rsidR="00E12260" w:rsidRDefault="003F0B5D" w:rsidP="00A07D5F">
            <w:pPr>
              <w:pStyle w:val="Tabelle"/>
              <w:snapToGrid w:val="0"/>
              <w:spacing w:line="276" w:lineRule="auto"/>
              <w:jc w:val="both"/>
              <w:rPr>
                <w:lang w:eastAsia="zh-CN"/>
              </w:rPr>
            </w:pPr>
            <w:r>
              <w:rPr>
                <w:lang w:eastAsia="zh-CN"/>
              </w:rPr>
              <w:t>0.6</w:t>
            </w:r>
          </w:p>
        </w:tc>
        <w:tc>
          <w:tcPr>
            <w:tcW w:w="1440" w:type="dxa"/>
            <w:tcBorders>
              <w:top w:val="single" w:sz="4" w:space="0" w:color="000000"/>
              <w:left w:val="single" w:sz="4" w:space="0" w:color="000000"/>
              <w:bottom w:val="single" w:sz="4" w:space="0" w:color="000000"/>
            </w:tcBorders>
            <w:shd w:val="clear" w:color="auto" w:fill="auto"/>
          </w:tcPr>
          <w:p w:rsidR="00E12260" w:rsidRDefault="00B877FC" w:rsidP="00A07D5F">
            <w:pPr>
              <w:pStyle w:val="Tabelle"/>
              <w:snapToGrid w:val="0"/>
              <w:spacing w:line="276" w:lineRule="auto"/>
              <w:jc w:val="both"/>
            </w:pPr>
            <w:r>
              <w:t>09</w:t>
            </w:r>
            <w:r w:rsidR="003F0B5D">
              <w:t>/12/2015</w:t>
            </w:r>
          </w:p>
        </w:tc>
        <w:tc>
          <w:tcPr>
            <w:tcW w:w="2163" w:type="dxa"/>
            <w:tcBorders>
              <w:top w:val="single" w:sz="4" w:space="0" w:color="000000"/>
              <w:left w:val="single" w:sz="4" w:space="0" w:color="000000"/>
              <w:bottom w:val="single" w:sz="4" w:space="0" w:color="000000"/>
            </w:tcBorders>
            <w:shd w:val="clear" w:color="auto" w:fill="auto"/>
          </w:tcPr>
          <w:p w:rsidR="00E12260" w:rsidRPr="00E12260" w:rsidRDefault="003F0B5D" w:rsidP="00A07D5F">
            <w:pPr>
              <w:pStyle w:val="Tabelle"/>
              <w:snapToGrid w:val="0"/>
              <w:spacing w:line="276" w:lineRule="auto"/>
              <w:jc w:val="both"/>
            </w:pPr>
            <w:proofErr w:type="spellStart"/>
            <w:r>
              <w:t>Amélie</w:t>
            </w:r>
            <w:proofErr w:type="spellEnd"/>
            <w:r>
              <w:t xml:space="preserve"> </w:t>
            </w:r>
            <w:proofErr w:type="spellStart"/>
            <w:r>
              <w:t>Lagadec</w:t>
            </w:r>
            <w:proofErr w:type="spellEnd"/>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E12260" w:rsidRDefault="003F0B5D" w:rsidP="00A07D5F">
            <w:pPr>
              <w:pStyle w:val="Tabelle"/>
              <w:snapToGrid w:val="0"/>
              <w:spacing w:line="276" w:lineRule="auto"/>
              <w:jc w:val="both"/>
            </w:pPr>
            <w:r>
              <w:t>Design structure matrix</w:t>
            </w:r>
            <w:r w:rsidR="00B877FC">
              <w:t>, Staffing plan</w:t>
            </w:r>
          </w:p>
        </w:tc>
      </w:tr>
      <w:tr w:rsidR="00E12260" w:rsidTr="001624EC">
        <w:tc>
          <w:tcPr>
            <w:tcW w:w="1188" w:type="dxa"/>
            <w:tcBorders>
              <w:top w:val="single" w:sz="4" w:space="0" w:color="000000"/>
              <w:left w:val="single" w:sz="4" w:space="0" w:color="000000"/>
              <w:bottom w:val="single" w:sz="4" w:space="0" w:color="000000"/>
            </w:tcBorders>
            <w:shd w:val="clear" w:color="auto" w:fill="auto"/>
          </w:tcPr>
          <w:p w:rsidR="00E12260" w:rsidRDefault="00E12260" w:rsidP="00A07D5F">
            <w:pPr>
              <w:pStyle w:val="Tabelle"/>
              <w:snapToGrid w:val="0"/>
              <w:spacing w:line="276" w:lineRule="auto"/>
              <w:jc w:val="both"/>
              <w:rPr>
                <w:lang w:eastAsia="zh-CN"/>
              </w:rPr>
            </w:pPr>
          </w:p>
        </w:tc>
        <w:tc>
          <w:tcPr>
            <w:tcW w:w="1440" w:type="dxa"/>
            <w:tcBorders>
              <w:top w:val="single" w:sz="4" w:space="0" w:color="000000"/>
              <w:left w:val="single" w:sz="4" w:space="0" w:color="000000"/>
              <w:bottom w:val="single" w:sz="4" w:space="0" w:color="000000"/>
            </w:tcBorders>
            <w:shd w:val="clear" w:color="auto" w:fill="auto"/>
          </w:tcPr>
          <w:p w:rsidR="00E12260" w:rsidRDefault="00E12260" w:rsidP="00A07D5F">
            <w:pPr>
              <w:pStyle w:val="Tabelle"/>
              <w:snapToGrid w:val="0"/>
              <w:spacing w:line="276" w:lineRule="auto"/>
              <w:jc w:val="both"/>
            </w:pPr>
          </w:p>
        </w:tc>
        <w:tc>
          <w:tcPr>
            <w:tcW w:w="2163" w:type="dxa"/>
            <w:tcBorders>
              <w:top w:val="single" w:sz="4" w:space="0" w:color="000000"/>
              <w:left w:val="single" w:sz="4" w:space="0" w:color="000000"/>
              <w:bottom w:val="single" w:sz="4" w:space="0" w:color="000000"/>
            </w:tcBorders>
            <w:shd w:val="clear" w:color="auto" w:fill="auto"/>
          </w:tcPr>
          <w:p w:rsidR="00E12260" w:rsidRPr="00E12260" w:rsidRDefault="00E12260" w:rsidP="00A07D5F">
            <w:pPr>
              <w:pStyle w:val="Tabelle"/>
              <w:snapToGrid w:val="0"/>
              <w:spacing w:line="276" w:lineRule="auto"/>
              <w:jc w:val="both"/>
            </w:pP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E12260" w:rsidRDefault="00E12260" w:rsidP="00A07D5F">
            <w:pPr>
              <w:pStyle w:val="Tabelle"/>
              <w:snapToGrid w:val="0"/>
              <w:spacing w:line="276" w:lineRule="auto"/>
              <w:jc w:val="both"/>
            </w:pPr>
          </w:p>
        </w:tc>
      </w:tr>
      <w:tr w:rsidR="003F0B5D" w:rsidTr="001624EC">
        <w:tc>
          <w:tcPr>
            <w:tcW w:w="1188" w:type="dxa"/>
            <w:tcBorders>
              <w:top w:val="single" w:sz="4" w:space="0" w:color="000000"/>
              <w:left w:val="single" w:sz="4" w:space="0" w:color="000000"/>
              <w:bottom w:val="single" w:sz="4" w:space="0" w:color="000000"/>
            </w:tcBorders>
            <w:shd w:val="clear" w:color="auto" w:fill="auto"/>
          </w:tcPr>
          <w:p w:rsidR="003F0B5D" w:rsidRDefault="003F0B5D" w:rsidP="00A07D5F">
            <w:pPr>
              <w:pStyle w:val="Tabelle"/>
              <w:snapToGrid w:val="0"/>
              <w:spacing w:line="276" w:lineRule="auto"/>
              <w:jc w:val="both"/>
              <w:rPr>
                <w:lang w:eastAsia="zh-CN"/>
              </w:rPr>
            </w:pPr>
          </w:p>
        </w:tc>
        <w:tc>
          <w:tcPr>
            <w:tcW w:w="1440" w:type="dxa"/>
            <w:tcBorders>
              <w:top w:val="single" w:sz="4" w:space="0" w:color="000000"/>
              <w:left w:val="single" w:sz="4" w:space="0" w:color="000000"/>
              <w:bottom w:val="single" w:sz="4" w:space="0" w:color="000000"/>
            </w:tcBorders>
            <w:shd w:val="clear" w:color="auto" w:fill="auto"/>
          </w:tcPr>
          <w:p w:rsidR="003F0B5D" w:rsidRDefault="003F0B5D" w:rsidP="00A07D5F">
            <w:pPr>
              <w:pStyle w:val="Tabelle"/>
              <w:snapToGrid w:val="0"/>
              <w:spacing w:line="276" w:lineRule="auto"/>
              <w:jc w:val="both"/>
            </w:pPr>
          </w:p>
        </w:tc>
        <w:tc>
          <w:tcPr>
            <w:tcW w:w="2163" w:type="dxa"/>
            <w:tcBorders>
              <w:top w:val="single" w:sz="4" w:space="0" w:color="000000"/>
              <w:left w:val="single" w:sz="4" w:space="0" w:color="000000"/>
              <w:bottom w:val="single" w:sz="4" w:space="0" w:color="000000"/>
            </w:tcBorders>
            <w:shd w:val="clear" w:color="auto" w:fill="auto"/>
          </w:tcPr>
          <w:p w:rsidR="003F0B5D" w:rsidRPr="00E12260" w:rsidRDefault="003F0B5D" w:rsidP="00A07D5F">
            <w:pPr>
              <w:pStyle w:val="Tabelle"/>
              <w:snapToGrid w:val="0"/>
              <w:spacing w:line="276" w:lineRule="auto"/>
              <w:jc w:val="both"/>
            </w:pPr>
          </w:p>
        </w:tc>
        <w:tc>
          <w:tcPr>
            <w:tcW w:w="4431" w:type="dxa"/>
            <w:tcBorders>
              <w:top w:val="single" w:sz="4" w:space="0" w:color="000000"/>
              <w:left w:val="single" w:sz="4" w:space="0" w:color="000000"/>
              <w:bottom w:val="single" w:sz="4" w:space="0" w:color="000000"/>
              <w:right w:val="single" w:sz="4" w:space="0" w:color="000000"/>
            </w:tcBorders>
            <w:shd w:val="clear" w:color="auto" w:fill="auto"/>
          </w:tcPr>
          <w:p w:rsidR="003F0B5D" w:rsidRDefault="003F0B5D" w:rsidP="00A07D5F">
            <w:pPr>
              <w:pStyle w:val="Tabelle"/>
              <w:snapToGrid w:val="0"/>
              <w:spacing w:line="276" w:lineRule="auto"/>
              <w:jc w:val="both"/>
            </w:pPr>
          </w:p>
        </w:tc>
      </w:tr>
    </w:tbl>
    <w:p w:rsidR="00E12260" w:rsidRDefault="00E12260">
      <w:pPr>
        <w:suppressAutoHyphens w:val="0"/>
        <w:spacing w:after="0"/>
        <w:rPr>
          <w:rFonts w:ascii="Arial" w:hAnsi="Arial" w:cs="Arial"/>
          <w:b/>
          <w:bCs/>
          <w:kern w:val="1"/>
          <w:sz w:val="32"/>
          <w:szCs w:val="32"/>
        </w:rPr>
      </w:pPr>
      <w:bookmarkStart w:id="3" w:name="_Toc436749451"/>
      <w:r>
        <w:br w:type="page"/>
      </w:r>
    </w:p>
    <w:p w:rsidR="006E054A" w:rsidRDefault="00D22F4A" w:rsidP="00A07D5F">
      <w:pPr>
        <w:pStyle w:val="berschrift1ohne"/>
        <w:spacing w:line="276" w:lineRule="auto"/>
        <w:jc w:val="both"/>
      </w:pPr>
      <w:bookmarkStart w:id="4" w:name="_Toc437335548"/>
      <w:bookmarkStart w:id="5" w:name="_Toc437514203"/>
      <w:r>
        <w:lastRenderedPageBreak/>
        <w:t>Table of contents</w:t>
      </w:r>
      <w:bookmarkEnd w:id="3"/>
      <w:bookmarkEnd w:id="4"/>
      <w:bookmarkEnd w:id="5"/>
    </w:p>
    <w:p w:rsidR="0073428D" w:rsidRDefault="00835BBA" w:rsidP="0073428D">
      <w:pPr>
        <w:pStyle w:val="TOC1"/>
        <w:tabs>
          <w:tab w:val="right" w:leader="dot" w:pos="9062"/>
        </w:tabs>
        <w:rPr>
          <w:rFonts w:asciiTheme="minorHAnsi" w:eastAsiaTheme="minorEastAsia" w:hAnsiTheme="minorHAnsi" w:cstheme="minorBidi"/>
          <w:noProof/>
          <w:sz w:val="22"/>
          <w:szCs w:val="22"/>
          <w:lang w:val="fr-FR" w:eastAsia="ja-JP"/>
        </w:rPr>
      </w:pPr>
      <w:r>
        <w:fldChar w:fldCharType="begin"/>
      </w:r>
      <w:r w:rsidR="00D22F4A">
        <w:instrText xml:space="preserve"> TOC \o "1-3" \h \z \u </w:instrText>
      </w:r>
      <w:r>
        <w:fldChar w:fldCharType="separate"/>
      </w:r>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04" w:history="1">
        <w:r w:rsidR="0073428D" w:rsidRPr="002362C0">
          <w:rPr>
            <w:rStyle w:val="Hyperlink"/>
            <w:noProof/>
          </w:rPr>
          <w:t>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Executive overview</w:t>
        </w:r>
        <w:r w:rsidR="0073428D">
          <w:rPr>
            <w:noProof/>
            <w:webHidden/>
          </w:rPr>
          <w:tab/>
        </w:r>
        <w:r>
          <w:rPr>
            <w:noProof/>
            <w:webHidden/>
          </w:rPr>
          <w:fldChar w:fldCharType="begin"/>
        </w:r>
        <w:r w:rsidR="0073428D">
          <w:rPr>
            <w:noProof/>
            <w:webHidden/>
          </w:rPr>
          <w:instrText xml:space="preserve"> PAGEREF _Toc437514204 \h </w:instrText>
        </w:r>
        <w:r>
          <w:rPr>
            <w:noProof/>
            <w:webHidden/>
          </w:rPr>
        </w:r>
        <w:r>
          <w:rPr>
            <w:noProof/>
            <w:webHidden/>
          </w:rPr>
          <w:fldChar w:fldCharType="separate"/>
        </w:r>
        <w:r w:rsidR="0073428D">
          <w:rPr>
            <w:noProof/>
            <w:webHidden/>
          </w:rPr>
          <w:t>4</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05" w:history="1">
        <w:r w:rsidR="0073428D" w:rsidRPr="002362C0">
          <w:rPr>
            <w:rStyle w:val="Hyperlink"/>
            <w:noProof/>
          </w:rPr>
          <w:t>1.1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The project</w:t>
        </w:r>
        <w:r w:rsidR="0073428D">
          <w:rPr>
            <w:noProof/>
            <w:webHidden/>
          </w:rPr>
          <w:tab/>
        </w:r>
        <w:r>
          <w:rPr>
            <w:noProof/>
            <w:webHidden/>
          </w:rPr>
          <w:fldChar w:fldCharType="begin"/>
        </w:r>
        <w:r w:rsidR="0073428D">
          <w:rPr>
            <w:noProof/>
            <w:webHidden/>
          </w:rPr>
          <w:instrText xml:space="preserve"> PAGEREF _Toc437514205 \h </w:instrText>
        </w:r>
        <w:r>
          <w:rPr>
            <w:noProof/>
            <w:webHidden/>
          </w:rPr>
        </w:r>
        <w:r>
          <w:rPr>
            <w:noProof/>
            <w:webHidden/>
          </w:rPr>
          <w:fldChar w:fldCharType="separate"/>
        </w:r>
        <w:r w:rsidR="0073428D">
          <w:rPr>
            <w:noProof/>
            <w:webHidden/>
          </w:rPr>
          <w:t>4</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06" w:history="1">
        <w:r w:rsidR="0073428D" w:rsidRPr="002362C0">
          <w:rPr>
            <w:rStyle w:val="Hyperlink"/>
            <w:noProof/>
          </w:rPr>
          <w:t>1.2</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Benefits and Forecast</w:t>
        </w:r>
        <w:r w:rsidR="0073428D">
          <w:rPr>
            <w:noProof/>
            <w:webHidden/>
          </w:rPr>
          <w:tab/>
        </w:r>
        <w:r>
          <w:rPr>
            <w:noProof/>
            <w:webHidden/>
          </w:rPr>
          <w:fldChar w:fldCharType="begin"/>
        </w:r>
        <w:r w:rsidR="0073428D">
          <w:rPr>
            <w:noProof/>
            <w:webHidden/>
          </w:rPr>
          <w:instrText xml:space="preserve"> PAGEREF _Toc437514206 \h </w:instrText>
        </w:r>
        <w:r>
          <w:rPr>
            <w:noProof/>
            <w:webHidden/>
          </w:rPr>
        </w:r>
        <w:r>
          <w:rPr>
            <w:noProof/>
            <w:webHidden/>
          </w:rPr>
          <w:fldChar w:fldCharType="separate"/>
        </w:r>
        <w:r w:rsidR="0073428D">
          <w:rPr>
            <w:noProof/>
            <w:webHidden/>
          </w:rPr>
          <w:t>4</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07" w:history="1">
        <w:r w:rsidR="0073428D" w:rsidRPr="002362C0">
          <w:rPr>
            <w:rStyle w:val="Hyperlink"/>
            <w:noProof/>
          </w:rPr>
          <w:t>2</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Problem statement</w:t>
        </w:r>
        <w:r w:rsidR="0073428D">
          <w:rPr>
            <w:noProof/>
            <w:webHidden/>
          </w:rPr>
          <w:tab/>
        </w:r>
        <w:r>
          <w:rPr>
            <w:noProof/>
            <w:webHidden/>
          </w:rPr>
          <w:fldChar w:fldCharType="begin"/>
        </w:r>
        <w:r w:rsidR="0073428D">
          <w:rPr>
            <w:noProof/>
            <w:webHidden/>
          </w:rPr>
          <w:instrText xml:space="preserve"> PAGEREF _Toc437514207 \h </w:instrText>
        </w:r>
        <w:r>
          <w:rPr>
            <w:noProof/>
            <w:webHidden/>
          </w:rPr>
        </w:r>
        <w:r>
          <w:rPr>
            <w:noProof/>
            <w:webHidden/>
          </w:rPr>
          <w:fldChar w:fldCharType="separate"/>
        </w:r>
        <w:r w:rsidR="0073428D">
          <w:rPr>
            <w:noProof/>
            <w:webHidden/>
          </w:rPr>
          <w:t>5</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08" w:history="1">
        <w:r w:rsidR="0073428D" w:rsidRPr="002362C0">
          <w:rPr>
            <w:rStyle w:val="Hyperlink"/>
            <w:noProof/>
          </w:rPr>
          <w:t>2.1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Background</w:t>
        </w:r>
        <w:r w:rsidR="0073428D">
          <w:rPr>
            <w:noProof/>
            <w:webHidden/>
          </w:rPr>
          <w:tab/>
        </w:r>
        <w:r>
          <w:rPr>
            <w:noProof/>
            <w:webHidden/>
          </w:rPr>
          <w:fldChar w:fldCharType="begin"/>
        </w:r>
        <w:r w:rsidR="0073428D">
          <w:rPr>
            <w:noProof/>
            <w:webHidden/>
          </w:rPr>
          <w:instrText xml:space="preserve"> PAGEREF _Toc437514208 \h </w:instrText>
        </w:r>
        <w:r>
          <w:rPr>
            <w:noProof/>
            <w:webHidden/>
          </w:rPr>
        </w:r>
        <w:r>
          <w:rPr>
            <w:noProof/>
            <w:webHidden/>
          </w:rPr>
          <w:fldChar w:fldCharType="separate"/>
        </w:r>
        <w:r w:rsidR="0073428D">
          <w:rPr>
            <w:noProof/>
            <w:webHidden/>
          </w:rPr>
          <w:t>5</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09" w:history="1">
        <w:r w:rsidR="0073428D" w:rsidRPr="002362C0">
          <w:rPr>
            <w:rStyle w:val="Hyperlink"/>
            <w:noProof/>
          </w:rPr>
          <w:t>2.2</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Project mission</w:t>
        </w:r>
        <w:r w:rsidR="0073428D">
          <w:rPr>
            <w:noProof/>
            <w:webHidden/>
          </w:rPr>
          <w:tab/>
        </w:r>
        <w:r>
          <w:rPr>
            <w:noProof/>
            <w:webHidden/>
          </w:rPr>
          <w:fldChar w:fldCharType="begin"/>
        </w:r>
        <w:r w:rsidR="0073428D">
          <w:rPr>
            <w:noProof/>
            <w:webHidden/>
          </w:rPr>
          <w:instrText xml:space="preserve"> PAGEREF _Toc437514209 \h </w:instrText>
        </w:r>
        <w:r>
          <w:rPr>
            <w:noProof/>
            <w:webHidden/>
          </w:rPr>
        </w:r>
        <w:r>
          <w:rPr>
            <w:noProof/>
            <w:webHidden/>
          </w:rPr>
          <w:fldChar w:fldCharType="separate"/>
        </w:r>
        <w:r w:rsidR="0073428D">
          <w:rPr>
            <w:noProof/>
            <w:webHidden/>
          </w:rPr>
          <w:t>6</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10" w:history="1">
        <w:r w:rsidR="0073428D" w:rsidRPr="002362C0">
          <w:rPr>
            <w:rStyle w:val="Hyperlink"/>
            <w:noProof/>
          </w:rPr>
          <w:t>3</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Business Case</w:t>
        </w:r>
        <w:r w:rsidR="0073428D">
          <w:rPr>
            <w:noProof/>
            <w:webHidden/>
          </w:rPr>
          <w:tab/>
        </w:r>
        <w:r>
          <w:rPr>
            <w:noProof/>
            <w:webHidden/>
          </w:rPr>
          <w:fldChar w:fldCharType="begin"/>
        </w:r>
        <w:r w:rsidR="0073428D">
          <w:rPr>
            <w:noProof/>
            <w:webHidden/>
          </w:rPr>
          <w:instrText xml:space="preserve"> PAGEREF _Toc437514210 \h </w:instrText>
        </w:r>
        <w:r>
          <w:rPr>
            <w:noProof/>
            <w:webHidden/>
          </w:rPr>
        </w:r>
        <w:r>
          <w:rPr>
            <w:noProof/>
            <w:webHidden/>
          </w:rPr>
          <w:fldChar w:fldCharType="separate"/>
        </w:r>
        <w:r w:rsidR="0073428D">
          <w:rPr>
            <w:noProof/>
            <w:webHidden/>
          </w:rPr>
          <w:t>7</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11" w:history="1">
        <w:r w:rsidR="0073428D" w:rsidRPr="002362C0">
          <w:rPr>
            <w:rStyle w:val="Hyperlink"/>
            <w:noProof/>
          </w:rPr>
          <w:t>3.1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Profits</w:t>
        </w:r>
        <w:r w:rsidR="0073428D">
          <w:rPr>
            <w:noProof/>
            <w:webHidden/>
          </w:rPr>
          <w:tab/>
        </w:r>
        <w:r>
          <w:rPr>
            <w:noProof/>
            <w:webHidden/>
          </w:rPr>
          <w:fldChar w:fldCharType="begin"/>
        </w:r>
        <w:r w:rsidR="0073428D">
          <w:rPr>
            <w:noProof/>
            <w:webHidden/>
          </w:rPr>
          <w:instrText xml:space="preserve"> PAGEREF _Toc437514211 \h </w:instrText>
        </w:r>
        <w:r>
          <w:rPr>
            <w:noProof/>
            <w:webHidden/>
          </w:rPr>
        </w:r>
        <w:r>
          <w:rPr>
            <w:noProof/>
            <w:webHidden/>
          </w:rPr>
          <w:fldChar w:fldCharType="separate"/>
        </w:r>
        <w:r w:rsidR="0073428D">
          <w:rPr>
            <w:noProof/>
            <w:webHidden/>
          </w:rPr>
          <w:t>7</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12" w:history="1">
        <w:r w:rsidR="0073428D" w:rsidRPr="002362C0">
          <w:rPr>
            <w:rStyle w:val="Hyperlink"/>
            <w:noProof/>
          </w:rPr>
          <w:t>3.2</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Safety</w:t>
        </w:r>
        <w:r w:rsidR="0073428D">
          <w:rPr>
            <w:noProof/>
            <w:webHidden/>
          </w:rPr>
          <w:tab/>
        </w:r>
        <w:r>
          <w:rPr>
            <w:noProof/>
            <w:webHidden/>
          </w:rPr>
          <w:fldChar w:fldCharType="begin"/>
        </w:r>
        <w:r w:rsidR="0073428D">
          <w:rPr>
            <w:noProof/>
            <w:webHidden/>
          </w:rPr>
          <w:instrText xml:space="preserve"> PAGEREF _Toc437514212 \h </w:instrText>
        </w:r>
        <w:r>
          <w:rPr>
            <w:noProof/>
            <w:webHidden/>
          </w:rPr>
        </w:r>
        <w:r>
          <w:rPr>
            <w:noProof/>
            <w:webHidden/>
          </w:rPr>
          <w:fldChar w:fldCharType="separate"/>
        </w:r>
        <w:r w:rsidR="0073428D">
          <w:rPr>
            <w:noProof/>
            <w:webHidden/>
          </w:rPr>
          <w:t>7</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13" w:history="1">
        <w:r w:rsidR="0073428D" w:rsidRPr="002362C0">
          <w:rPr>
            <w:rStyle w:val="Hyperlink"/>
            <w:noProof/>
          </w:rPr>
          <w:t>3.3</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Benefit to the community</w:t>
        </w:r>
        <w:r w:rsidR="0073428D">
          <w:rPr>
            <w:noProof/>
            <w:webHidden/>
          </w:rPr>
          <w:tab/>
        </w:r>
        <w:r>
          <w:rPr>
            <w:noProof/>
            <w:webHidden/>
          </w:rPr>
          <w:fldChar w:fldCharType="begin"/>
        </w:r>
        <w:r w:rsidR="0073428D">
          <w:rPr>
            <w:noProof/>
            <w:webHidden/>
          </w:rPr>
          <w:instrText xml:space="preserve"> PAGEREF _Toc437514213 \h </w:instrText>
        </w:r>
        <w:r>
          <w:rPr>
            <w:noProof/>
            <w:webHidden/>
          </w:rPr>
        </w:r>
        <w:r>
          <w:rPr>
            <w:noProof/>
            <w:webHidden/>
          </w:rPr>
          <w:fldChar w:fldCharType="separate"/>
        </w:r>
        <w:r w:rsidR="0073428D">
          <w:rPr>
            <w:noProof/>
            <w:webHidden/>
          </w:rPr>
          <w:t>8</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14" w:history="1">
        <w:r w:rsidR="0073428D" w:rsidRPr="002362C0">
          <w:rPr>
            <w:rStyle w:val="Hyperlink"/>
            <w:noProof/>
          </w:rPr>
          <w:t>4</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Risk Management</w:t>
        </w:r>
        <w:r w:rsidR="0073428D">
          <w:rPr>
            <w:noProof/>
            <w:webHidden/>
          </w:rPr>
          <w:tab/>
        </w:r>
        <w:r>
          <w:rPr>
            <w:noProof/>
            <w:webHidden/>
          </w:rPr>
          <w:fldChar w:fldCharType="begin"/>
        </w:r>
        <w:r w:rsidR="0073428D">
          <w:rPr>
            <w:noProof/>
            <w:webHidden/>
          </w:rPr>
          <w:instrText xml:space="preserve"> PAGEREF _Toc437514214 \h </w:instrText>
        </w:r>
        <w:r>
          <w:rPr>
            <w:noProof/>
            <w:webHidden/>
          </w:rPr>
        </w:r>
        <w:r>
          <w:rPr>
            <w:noProof/>
            <w:webHidden/>
          </w:rPr>
          <w:fldChar w:fldCharType="separate"/>
        </w:r>
        <w:r w:rsidR="0073428D">
          <w:rPr>
            <w:noProof/>
            <w:webHidden/>
          </w:rPr>
          <w:t>8</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15" w:history="1">
        <w:r w:rsidR="0073428D" w:rsidRPr="002362C0">
          <w:rPr>
            <w:rStyle w:val="Hyperlink"/>
            <w:noProof/>
            <w:lang w:eastAsia="zh-CN"/>
          </w:rPr>
          <w:t>4.1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IRE</w:t>
        </w:r>
        <w:r w:rsidR="0073428D" w:rsidRPr="002362C0">
          <w:rPr>
            <w:rStyle w:val="Hyperlink"/>
            <w:noProof/>
            <w:lang w:eastAsia="zh-CN"/>
          </w:rPr>
          <w:t xml:space="preserve"> through </w:t>
        </w:r>
        <w:r w:rsidR="0073428D" w:rsidRPr="002362C0">
          <w:rPr>
            <w:rStyle w:val="Hyperlink"/>
            <w:noProof/>
          </w:rPr>
          <w:t>Identify, Rank</w:t>
        </w:r>
        <w:r w:rsidR="0073428D" w:rsidRPr="002362C0">
          <w:rPr>
            <w:rStyle w:val="Hyperlink"/>
            <w:noProof/>
            <w:lang w:eastAsia="zh-CN"/>
          </w:rPr>
          <w:t xml:space="preserve"> and </w:t>
        </w:r>
        <w:r w:rsidR="0073428D" w:rsidRPr="002362C0">
          <w:rPr>
            <w:rStyle w:val="Hyperlink"/>
            <w:noProof/>
          </w:rPr>
          <w:t>Evaluate</w:t>
        </w:r>
        <w:r w:rsidR="0073428D" w:rsidRPr="002362C0">
          <w:rPr>
            <w:rStyle w:val="Hyperlink"/>
            <w:noProof/>
            <w:lang w:eastAsia="zh-CN"/>
          </w:rPr>
          <w:t xml:space="preserve">  to mitigate risks</w:t>
        </w:r>
        <w:r w:rsidR="0073428D">
          <w:rPr>
            <w:noProof/>
            <w:webHidden/>
          </w:rPr>
          <w:tab/>
        </w:r>
        <w:r>
          <w:rPr>
            <w:noProof/>
            <w:webHidden/>
          </w:rPr>
          <w:fldChar w:fldCharType="begin"/>
        </w:r>
        <w:r w:rsidR="0073428D">
          <w:rPr>
            <w:noProof/>
            <w:webHidden/>
          </w:rPr>
          <w:instrText xml:space="preserve"> PAGEREF _Toc437514215 \h </w:instrText>
        </w:r>
        <w:r>
          <w:rPr>
            <w:noProof/>
            <w:webHidden/>
          </w:rPr>
        </w:r>
        <w:r>
          <w:rPr>
            <w:noProof/>
            <w:webHidden/>
          </w:rPr>
          <w:fldChar w:fldCharType="separate"/>
        </w:r>
        <w:r w:rsidR="0073428D">
          <w:rPr>
            <w:noProof/>
            <w:webHidden/>
          </w:rPr>
          <w:t>8</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16" w:history="1">
        <w:r w:rsidR="0073428D" w:rsidRPr="002362C0">
          <w:rPr>
            <w:rStyle w:val="Hyperlink"/>
            <w:noProof/>
            <w:lang w:val="en-US" w:eastAsia="zh-CN"/>
          </w:rPr>
          <w:t>4.2</w:t>
        </w:r>
        <w:r w:rsidR="0073428D">
          <w:rPr>
            <w:rFonts w:asciiTheme="minorHAnsi" w:eastAsiaTheme="minorEastAsia" w:hAnsiTheme="minorHAnsi" w:cstheme="minorBidi"/>
            <w:noProof/>
            <w:sz w:val="22"/>
            <w:szCs w:val="22"/>
            <w:lang w:val="fr-FR" w:eastAsia="ja-JP"/>
          </w:rPr>
          <w:tab/>
        </w:r>
        <w:r w:rsidR="0073428D" w:rsidRPr="002362C0">
          <w:rPr>
            <w:rStyle w:val="Hyperlink"/>
            <w:noProof/>
            <w:lang w:eastAsia="zh-CN"/>
          </w:rPr>
          <w:t>Simple Risk Estimate/Breakeven Point b</w:t>
        </w:r>
        <w:r w:rsidR="0073428D" w:rsidRPr="002362C0">
          <w:rPr>
            <w:rStyle w:val="Hyperlink"/>
            <w:noProof/>
            <w:lang w:val="en-US" w:eastAsia="zh-CN"/>
          </w:rPr>
          <w:t>ased on Standish Report</w:t>
        </w:r>
        <w:r w:rsidR="0073428D">
          <w:rPr>
            <w:noProof/>
            <w:webHidden/>
          </w:rPr>
          <w:tab/>
        </w:r>
        <w:r>
          <w:rPr>
            <w:noProof/>
            <w:webHidden/>
          </w:rPr>
          <w:fldChar w:fldCharType="begin"/>
        </w:r>
        <w:r w:rsidR="0073428D">
          <w:rPr>
            <w:noProof/>
            <w:webHidden/>
          </w:rPr>
          <w:instrText xml:space="preserve"> PAGEREF _Toc437514216 \h </w:instrText>
        </w:r>
        <w:r>
          <w:rPr>
            <w:noProof/>
            <w:webHidden/>
          </w:rPr>
        </w:r>
        <w:r>
          <w:rPr>
            <w:noProof/>
            <w:webHidden/>
          </w:rPr>
          <w:fldChar w:fldCharType="separate"/>
        </w:r>
        <w:r w:rsidR="0073428D">
          <w:rPr>
            <w:noProof/>
            <w:webHidden/>
          </w:rPr>
          <w:t>9</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17" w:history="1">
        <w:r w:rsidR="0073428D" w:rsidRPr="002362C0">
          <w:rPr>
            <w:rStyle w:val="Hyperlink"/>
            <w:noProof/>
          </w:rPr>
          <w:t>5</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Cost Estimate</w:t>
        </w:r>
        <w:r w:rsidR="0073428D">
          <w:rPr>
            <w:noProof/>
            <w:webHidden/>
          </w:rPr>
          <w:tab/>
        </w:r>
        <w:r>
          <w:rPr>
            <w:noProof/>
            <w:webHidden/>
          </w:rPr>
          <w:fldChar w:fldCharType="begin"/>
        </w:r>
        <w:r w:rsidR="0073428D">
          <w:rPr>
            <w:noProof/>
            <w:webHidden/>
          </w:rPr>
          <w:instrText xml:space="preserve"> PAGEREF _Toc437514217 \h </w:instrText>
        </w:r>
        <w:r>
          <w:rPr>
            <w:noProof/>
            <w:webHidden/>
          </w:rPr>
        </w:r>
        <w:r>
          <w:rPr>
            <w:noProof/>
            <w:webHidden/>
          </w:rPr>
          <w:fldChar w:fldCharType="separate"/>
        </w:r>
        <w:r w:rsidR="0073428D">
          <w:rPr>
            <w:noProof/>
            <w:webHidden/>
          </w:rPr>
          <w:t>10</w:t>
        </w:r>
        <w:r>
          <w:rPr>
            <w:noProof/>
            <w:webHidden/>
          </w:rPr>
          <w:fldChar w:fldCharType="end"/>
        </w:r>
      </w:hyperlink>
    </w:p>
    <w:p w:rsidR="0073428D" w:rsidRDefault="00835BBA">
      <w:pPr>
        <w:pStyle w:val="TOC2"/>
        <w:tabs>
          <w:tab w:val="right" w:leader="dot" w:pos="9062"/>
        </w:tabs>
        <w:rPr>
          <w:rFonts w:asciiTheme="minorHAnsi" w:eastAsiaTheme="minorEastAsia" w:hAnsiTheme="minorHAnsi" w:cstheme="minorBidi"/>
          <w:noProof/>
          <w:sz w:val="22"/>
          <w:szCs w:val="22"/>
          <w:lang w:val="fr-FR" w:eastAsia="ja-JP"/>
        </w:rPr>
      </w:pPr>
      <w:hyperlink w:anchor="_Toc437514218" w:history="1">
        <w:r w:rsidR="0073428D" w:rsidRPr="002362C0">
          <w:rPr>
            <w:rStyle w:val="Hyperlink"/>
            <w:noProof/>
          </w:rPr>
          <w:t>5.1</w:t>
        </w:r>
        <w:r w:rsidR="0073428D">
          <w:rPr>
            <w:noProof/>
            <w:webHidden/>
          </w:rPr>
          <w:tab/>
        </w:r>
        <w:r>
          <w:rPr>
            <w:noProof/>
            <w:webHidden/>
          </w:rPr>
          <w:fldChar w:fldCharType="begin"/>
        </w:r>
        <w:r w:rsidR="0073428D">
          <w:rPr>
            <w:noProof/>
            <w:webHidden/>
          </w:rPr>
          <w:instrText xml:space="preserve"> PAGEREF _Toc437514218 \h </w:instrText>
        </w:r>
        <w:r>
          <w:rPr>
            <w:noProof/>
            <w:webHidden/>
          </w:rPr>
        </w:r>
        <w:r>
          <w:rPr>
            <w:noProof/>
            <w:webHidden/>
          </w:rPr>
          <w:fldChar w:fldCharType="separate"/>
        </w:r>
        <w:r w:rsidR="0073428D">
          <w:rPr>
            <w:noProof/>
            <w:webHidden/>
          </w:rPr>
          <w:t>10</w:t>
        </w:r>
        <w:r>
          <w:rPr>
            <w:noProof/>
            <w:webHidden/>
          </w:rPr>
          <w:fldChar w:fldCharType="end"/>
        </w:r>
      </w:hyperlink>
    </w:p>
    <w:p w:rsidR="0073428D" w:rsidRDefault="00835BBA">
      <w:pPr>
        <w:pStyle w:val="TOC2"/>
        <w:tabs>
          <w:tab w:val="right" w:leader="dot" w:pos="9062"/>
        </w:tabs>
        <w:rPr>
          <w:rFonts w:asciiTheme="minorHAnsi" w:eastAsiaTheme="minorEastAsia" w:hAnsiTheme="minorHAnsi" w:cstheme="minorBidi"/>
          <w:noProof/>
          <w:sz w:val="22"/>
          <w:szCs w:val="22"/>
          <w:lang w:val="fr-FR" w:eastAsia="ja-JP"/>
        </w:rPr>
      </w:pPr>
      <w:hyperlink w:anchor="_Toc437514219" w:history="1">
        <w:r w:rsidR="0073428D" w:rsidRPr="002362C0">
          <w:rPr>
            <w:rStyle w:val="Hyperlink"/>
            <w:noProof/>
          </w:rPr>
          <w:t>5.2</w:t>
        </w:r>
        <w:r w:rsidR="0073428D">
          <w:rPr>
            <w:noProof/>
            <w:webHidden/>
          </w:rPr>
          <w:tab/>
        </w:r>
        <w:r>
          <w:rPr>
            <w:noProof/>
            <w:webHidden/>
          </w:rPr>
          <w:fldChar w:fldCharType="begin"/>
        </w:r>
        <w:r w:rsidR="0073428D">
          <w:rPr>
            <w:noProof/>
            <w:webHidden/>
          </w:rPr>
          <w:instrText xml:space="preserve"> PAGEREF _Toc437514219 \h </w:instrText>
        </w:r>
        <w:r>
          <w:rPr>
            <w:noProof/>
            <w:webHidden/>
          </w:rPr>
        </w:r>
        <w:r>
          <w:rPr>
            <w:noProof/>
            <w:webHidden/>
          </w:rPr>
          <w:fldChar w:fldCharType="separate"/>
        </w:r>
        <w:r w:rsidR="0073428D">
          <w:rPr>
            <w:noProof/>
            <w:webHidden/>
          </w:rPr>
          <w:t>10</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20" w:history="1">
        <w:r w:rsidR="0073428D" w:rsidRPr="002362C0">
          <w:rPr>
            <w:rStyle w:val="Hyperlink"/>
            <w:noProof/>
          </w:rPr>
          <w:t>5.3</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Plan for collecting EVM</w:t>
        </w:r>
        <w:r w:rsidR="0073428D">
          <w:rPr>
            <w:noProof/>
            <w:webHidden/>
          </w:rPr>
          <w:tab/>
        </w:r>
        <w:r>
          <w:rPr>
            <w:noProof/>
            <w:webHidden/>
          </w:rPr>
          <w:fldChar w:fldCharType="begin"/>
        </w:r>
        <w:r w:rsidR="0073428D">
          <w:rPr>
            <w:noProof/>
            <w:webHidden/>
          </w:rPr>
          <w:instrText xml:space="preserve"> PAGEREF _Toc437514220 \h </w:instrText>
        </w:r>
        <w:r>
          <w:rPr>
            <w:noProof/>
            <w:webHidden/>
          </w:rPr>
        </w:r>
        <w:r>
          <w:rPr>
            <w:noProof/>
            <w:webHidden/>
          </w:rPr>
          <w:fldChar w:fldCharType="separate"/>
        </w:r>
        <w:r w:rsidR="0073428D">
          <w:rPr>
            <w:noProof/>
            <w:webHidden/>
          </w:rPr>
          <w:t>10</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21" w:history="1">
        <w:r w:rsidR="0073428D" w:rsidRPr="002362C0">
          <w:rPr>
            <w:rStyle w:val="Hyperlink"/>
            <w:noProof/>
          </w:rPr>
          <w:t>6</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Communication Plan</w:t>
        </w:r>
        <w:r w:rsidR="0073428D">
          <w:rPr>
            <w:noProof/>
            <w:webHidden/>
          </w:rPr>
          <w:tab/>
        </w:r>
        <w:r>
          <w:rPr>
            <w:noProof/>
            <w:webHidden/>
          </w:rPr>
          <w:fldChar w:fldCharType="begin"/>
        </w:r>
        <w:r w:rsidR="0073428D">
          <w:rPr>
            <w:noProof/>
            <w:webHidden/>
          </w:rPr>
          <w:instrText xml:space="preserve"> PAGEREF _Toc437514221 \h </w:instrText>
        </w:r>
        <w:r>
          <w:rPr>
            <w:noProof/>
            <w:webHidden/>
          </w:rPr>
        </w:r>
        <w:r>
          <w:rPr>
            <w:noProof/>
            <w:webHidden/>
          </w:rPr>
          <w:fldChar w:fldCharType="separate"/>
        </w:r>
        <w:r w:rsidR="0073428D">
          <w:rPr>
            <w:noProof/>
            <w:webHidden/>
          </w:rPr>
          <w:t>11</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22" w:history="1">
        <w:r w:rsidR="0073428D" w:rsidRPr="002362C0">
          <w:rPr>
            <w:rStyle w:val="Hyperlink"/>
            <w:noProof/>
          </w:rPr>
          <w:t>6.1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Communication Plan</w:t>
        </w:r>
        <w:r w:rsidR="0073428D">
          <w:rPr>
            <w:noProof/>
            <w:webHidden/>
          </w:rPr>
          <w:tab/>
        </w:r>
        <w:r>
          <w:rPr>
            <w:noProof/>
            <w:webHidden/>
          </w:rPr>
          <w:fldChar w:fldCharType="begin"/>
        </w:r>
        <w:r w:rsidR="0073428D">
          <w:rPr>
            <w:noProof/>
            <w:webHidden/>
          </w:rPr>
          <w:instrText xml:space="preserve"> PAGEREF _Toc437514222 \h </w:instrText>
        </w:r>
        <w:r>
          <w:rPr>
            <w:noProof/>
            <w:webHidden/>
          </w:rPr>
        </w:r>
        <w:r>
          <w:rPr>
            <w:noProof/>
            <w:webHidden/>
          </w:rPr>
          <w:fldChar w:fldCharType="separate"/>
        </w:r>
        <w:r w:rsidR="0073428D">
          <w:rPr>
            <w:noProof/>
            <w:webHidden/>
          </w:rPr>
          <w:t>11</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23" w:history="1">
        <w:r w:rsidR="0073428D" w:rsidRPr="002362C0">
          <w:rPr>
            <w:rStyle w:val="Hyperlink"/>
            <w:noProof/>
          </w:rPr>
          <w:t>6.2</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Weekly Team Status Report</w:t>
        </w:r>
        <w:r w:rsidR="0073428D">
          <w:rPr>
            <w:noProof/>
            <w:webHidden/>
          </w:rPr>
          <w:tab/>
        </w:r>
        <w:r>
          <w:rPr>
            <w:noProof/>
            <w:webHidden/>
          </w:rPr>
          <w:fldChar w:fldCharType="begin"/>
        </w:r>
        <w:r w:rsidR="0073428D">
          <w:rPr>
            <w:noProof/>
            <w:webHidden/>
          </w:rPr>
          <w:instrText xml:space="preserve"> PAGEREF _Toc437514223 \h </w:instrText>
        </w:r>
        <w:r>
          <w:rPr>
            <w:noProof/>
            <w:webHidden/>
          </w:rPr>
        </w:r>
        <w:r>
          <w:rPr>
            <w:noProof/>
            <w:webHidden/>
          </w:rPr>
          <w:fldChar w:fldCharType="separate"/>
        </w:r>
        <w:r w:rsidR="0073428D">
          <w:rPr>
            <w:noProof/>
            <w:webHidden/>
          </w:rPr>
          <w:t>12</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24" w:history="1">
        <w:r w:rsidR="0073428D" w:rsidRPr="002362C0">
          <w:rPr>
            <w:rStyle w:val="Hyperlink"/>
            <w:noProof/>
          </w:rPr>
          <w:t>6.3</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Responsibility assignment matrix (RACI)</w:t>
        </w:r>
        <w:r w:rsidR="0073428D">
          <w:rPr>
            <w:noProof/>
            <w:webHidden/>
          </w:rPr>
          <w:tab/>
        </w:r>
        <w:r>
          <w:rPr>
            <w:noProof/>
            <w:webHidden/>
          </w:rPr>
          <w:fldChar w:fldCharType="begin"/>
        </w:r>
        <w:r w:rsidR="0073428D">
          <w:rPr>
            <w:noProof/>
            <w:webHidden/>
          </w:rPr>
          <w:instrText xml:space="preserve"> PAGEREF _Toc437514224 \h </w:instrText>
        </w:r>
        <w:r>
          <w:rPr>
            <w:noProof/>
            <w:webHidden/>
          </w:rPr>
        </w:r>
        <w:r>
          <w:rPr>
            <w:noProof/>
            <w:webHidden/>
          </w:rPr>
          <w:fldChar w:fldCharType="separate"/>
        </w:r>
        <w:r w:rsidR="0073428D">
          <w:rPr>
            <w:noProof/>
            <w:webHidden/>
          </w:rPr>
          <w:t>13</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25" w:history="1">
        <w:r w:rsidR="0073428D" w:rsidRPr="002362C0">
          <w:rPr>
            <w:rStyle w:val="Hyperlink"/>
            <w:noProof/>
          </w:rPr>
          <w:t>7</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Legal Issues</w:t>
        </w:r>
        <w:r w:rsidR="0073428D">
          <w:rPr>
            <w:noProof/>
            <w:webHidden/>
          </w:rPr>
          <w:tab/>
        </w:r>
        <w:r>
          <w:rPr>
            <w:noProof/>
            <w:webHidden/>
          </w:rPr>
          <w:fldChar w:fldCharType="begin"/>
        </w:r>
        <w:r w:rsidR="0073428D">
          <w:rPr>
            <w:noProof/>
            <w:webHidden/>
          </w:rPr>
          <w:instrText xml:space="preserve"> PAGEREF _Toc437514225 \h </w:instrText>
        </w:r>
        <w:r>
          <w:rPr>
            <w:noProof/>
            <w:webHidden/>
          </w:rPr>
        </w:r>
        <w:r>
          <w:rPr>
            <w:noProof/>
            <w:webHidden/>
          </w:rPr>
          <w:fldChar w:fldCharType="separate"/>
        </w:r>
        <w:r w:rsidR="0073428D">
          <w:rPr>
            <w:noProof/>
            <w:webHidden/>
          </w:rPr>
          <w:t>13</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26" w:history="1">
        <w:r w:rsidR="0073428D" w:rsidRPr="002362C0">
          <w:rPr>
            <w:rStyle w:val="Hyperlink"/>
            <w:noProof/>
            <w:lang w:val="en-US"/>
          </w:rPr>
          <w:t>7.1</w:t>
        </w:r>
        <w:r w:rsidR="0073428D">
          <w:rPr>
            <w:rFonts w:asciiTheme="minorHAnsi" w:eastAsiaTheme="minorEastAsia" w:hAnsiTheme="minorHAnsi" w:cstheme="minorBidi"/>
            <w:noProof/>
            <w:sz w:val="22"/>
            <w:szCs w:val="22"/>
            <w:lang w:val="fr-FR" w:eastAsia="ja-JP"/>
          </w:rPr>
          <w:tab/>
        </w:r>
        <w:r w:rsidR="0073428D" w:rsidRPr="002362C0">
          <w:rPr>
            <w:rStyle w:val="Hyperlink"/>
            <w:noProof/>
            <w:lang w:val="en-US"/>
          </w:rPr>
          <w:t>Data Privacy Law</w:t>
        </w:r>
        <w:r w:rsidR="0073428D">
          <w:rPr>
            <w:noProof/>
            <w:webHidden/>
          </w:rPr>
          <w:tab/>
        </w:r>
        <w:r>
          <w:rPr>
            <w:noProof/>
            <w:webHidden/>
          </w:rPr>
          <w:fldChar w:fldCharType="begin"/>
        </w:r>
        <w:r w:rsidR="0073428D">
          <w:rPr>
            <w:noProof/>
            <w:webHidden/>
          </w:rPr>
          <w:instrText xml:space="preserve"> PAGEREF _Toc437514226 \h </w:instrText>
        </w:r>
        <w:r>
          <w:rPr>
            <w:noProof/>
            <w:webHidden/>
          </w:rPr>
        </w:r>
        <w:r>
          <w:rPr>
            <w:noProof/>
            <w:webHidden/>
          </w:rPr>
          <w:fldChar w:fldCharType="separate"/>
        </w:r>
        <w:r w:rsidR="0073428D">
          <w:rPr>
            <w:noProof/>
            <w:webHidden/>
          </w:rPr>
          <w:t>13</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27" w:history="1">
        <w:r w:rsidR="0073428D" w:rsidRPr="002362C0">
          <w:rPr>
            <w:rStyle w:val="Hyperlink"/>
            <w:noProof/>
            <w:lang w:val="en-US"/>
          </w:rPr>
          <w:t>7.2</w:t>
        </w:r>
        <w:r w:rsidR="0073428D">
          <w:rPr>
            <w:rFonts w:asciiTheme="minorHAnsi" w:eastAsiaTheme="minorEastAsia" w:hAnsiTheme="minorHAnsi" w:cstheme="minorBidi"/>
            <w:noProof/>
            <w:sz w:val="22"/>
            <w:szCs w:val="22"/>
            <w:lang w:val="fr-FR" w:eastAsia="ja-JP"/>
          </w:rPr>
          <w:tab/>
        </w:r>
        <w:r w:rsidR="0073428D" w:rsidRPr="002362C0">
          <w:rPr>
            <w:rStyle w:val="Hyperlink"/>
            <w:noProof/>
            <w:lang w:val="en-US"/>
          </w:rPr>
          <w:t>Support and warranty mechanisms</w:t>
        </w:r>
        <w:r w:rsidR="0073428D">
          <w:rPr>
            <w:noProof/>
            <w:webHidden/>
          </w:rPr>
          <w:tab/>
        </w:r>
        <w:r>
          <w:rPr>
            <w:noProof/>
            <w:webHidden/>
          </w:rPr>
          <w:fldChar w:fldCharType="begin"/>
        </w:r>
        <w:r w:rsidR="0073428D">
          <w:rPr>
            <w:noProof/>
            <w:webHidden/>
          </w:rPr>
          <w:instrText xml:space="preserve"> PAGEREF _Toc437514227 \h </w:instrText>
        </w:r>
        <w:r>
          <w:rPr>
            <w:noProof/>
            <w:webHidden/>
          </w:rPr>
        </w:r>
        <w:r>
          <w:rPr>
            <w:noProof/>
            <w:webHidden/>
          </w:rPr>
          <w:fldChar w:fldCharType="separate"/>
        </w:r>
        <w:r w:rsidR="0073428D">
          <w:rPr>
            <w:noProof/>
            <w:webHidden/>
          </w:rPr>
          <w:t>14</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28" w:history="1">
        <w:r w:rsidR="0073428D" w:rsidRPr="002362C0">
          <w:rPr>
            <w:rStyle w:val="Hyperlink"/>
            <w:noProof/>
            <w:lang w:val="en-US"/>
          </w:rPr>
          <w:t>7.3</w:t>
        </w:r>
        <w:r w:rsidR="0073428D">
          <w:rPr>
            <w:rFonts w:asciiTheme="minorHAnsi" w:eastAsiaTheme="minorEastAsia" w:hAnsiTheme="minorHAnsi" w:cstheme="minorBidi"/>
            <w:noProof/>
            <w:sz w:val="22"/>
            <w:szCs w:val="22"/>
            <w:lang w:val="fr-FR" w:eastAsia="ja-JP"/>
          </w:rPr>
          <w:tab/>
        </w:r>
        <w:r w:rsidR="0073428D" w:rsidRPr="002362C0">
          <w:rPr>
            <w:rStyle w:val="Hyperlink"/>
            <w:noProof/>
            <w:lang w:val="en-US"/>
          </w:rPr>
          <w:t>Proprietary rights</w:t>
        </w:r>
        <w:r w:rsidR="0073428D">
          <w:rPr>
            <w:noProof/>
            <w:webHidden/>
          </w:rPr>
          <w:tab/>
        </w:r>
        <w:r>
          <w:rPr>
            <w:noProof/>
            <w:webHidden/>
          </w:rPr>
          <w:fldChar w:fldCharType="begin"/>
        </w:r>
        <w:r w:rsidR="0073428D">
          <w:rPr>
            <w:noProof/>
            <w:webHidden/>
          </w:rPr>
          <w:instrText xml:space="preserve"> PAGEREF _Toc437514228 \h </w:instrText>
        </w:r>
        <w:r>
          <w:rPr>
            <w:noProof/>
            <w:webHidden/>
          </w:rPr>
        </w:r>
        <w:r>
          <w:rPr>
            <w:noProof/>
            <w:webHidden/>
          </w:rPr>
          <w:fldChar w:fldCharType="separate"/>
        </w:r>
        <w:r w:rsidR="0073428D">
          <w:rPr>
            <w:noProof/>
            <w:webHidden/>
          </w:rPr>
          <w:t>15</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29" w:history="1">
        <w:r w:rsidR="0073428D" w:rsidRPr="002362C0">
          <w:rPr>
            <w:rStyle w:val="Hyperlink"/>
            <w:noProof/>
          </w:rPr>
          <w:t>8</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Staffing Plan</w:t>
        </w:r>
        <w:r w:rsidR="0073428D">
          <w:rPr>
            <w:noProof/>
            <w:webHidden/>
          </w:rPr>
          <w:tab/>
        </w:r>
        <w:r>
          <w:rPr>
            <w:noProof/>
            <w:webHidden/>
          </w:rPr>
          <w:fldChar w:fldCharType="begin"/>
        </w:r>
        <w:r w:rsidR="0073428D">
          <w:rPr>
            <w:noProof/>
            <w:webHidden/>
          </w:rPr>
          <w:instrText xml:space="preserve"> PAGEREF _Toc437514229 \h </w:instrText>
        </w:r>
        <w:r>
          <w:rPr>
            <w:noProof/>
            <w:webHidden/>
          </w:rPr>
        </w:r>
        <w:r>
          <w:rPr>
            <w:noProof/>
            <w:webHidden/>
          </w:rPr>
          <w:fldChar w:fldCharType="separate"/>
        </w:r>
        <w:r w:rsidR="0073428D">
          <w:rPr>
            <w:noProof/>
            <w:webHidden/>
          </w:rPr>
          <w:t>15</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30" w:history="1">
        <w:r w:rsidR="0073428D" w:rsidRPr="002362C0">
          <w:rPr>
            <w:rStyle w:val="Hyperlink"/>
            <w:noProof/>
          </w:rPr>
          <w:t>8.1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Participants in the project</w:t>
        </w:r>
        <w:r w:rsidR="0073428D">
          <w:rPr>
            <w:noProof/>
            <w:webHidden/>
          </w:rPr>
          <w:tab/>
        </w:r>
        <w:r>
          <w:rPr>
            <w:noProof/>
            <w:webHidden/>
          </w:rPr>
          <w:fldChar w:fldCharType="begin"/>
        </w:r>
        <w:r w:rsidR="0073428D">
          <w:rPr>
            <w:noProof/>
            <w:webHidden/>
          </w:rPr>
          <w:instrText xml:space="preserve"> PAGEREF _Toc437514230 \h </w:instrText>
        </w:r>
        <w:r>
          <w:rPr>
            <w:noProof/>
            <w:webHidden/>
          </w:rPr>
        </w:r>
        <w:r>
          <w:rPr>
            <w:noProof/>
            <w:webHidden/>
          </w:rPr>
          <w:fldChar w:fldCharType="separate"/>
        </w:r>
        <w:r w:rsidR="0073428D">
          <w:rPr>
            <w:noProof/>
            <w:webHidden/>
          </w:rPr>
          <w:t>15</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31" w:history="1">
        <w:r w:rsidR="0073428D" w:rsidRPr="002362C0">
          <w:rPr>
            <w:rStyle w:val="Hyperlink"/>
            <w:noProof/>
          </w:rPr>
          <w:t>8.2</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Briggs Meyers compatibility matrix</w:t>
        </w:r>
        <w:r w:rsidR="0073428D">
          <w:rPr>
            <w:noProof/>
            <w:webHidden/>
          </w:rPr>
          <w:tab/>
        </w:r>
        <w:r>
          <w:rPr>
            <w:noProof/>
            <w:webHidden/>
          </w:rPr>
          <w:fldChar w:fldCharType="begin"/>
        </w:r>
        <w:r w:rsidR="0073428D">
          <w:rPr>
            <w:noProof/>
            <w:webHidden/>
          </w:rPr>
          <w:instrText xml:space="preserve"> PAGEREF _Toc437514231 \h </w:instrText>
        </w:r>
        <w:r>
          <w:rPr>
            <w:noProof/>
            <w:webHidden/>
          </w:rPr>
        </w:r>
        <w:r>
          <w:rPr>
            <w:noProof/>
            <w:webHidden/>
          </w:rPr>
          <w:fldChar w:fldCharType="separate"/>
        </w:r>
        <w:r w:rsidR="0073428D">
          <w:rPr>
            <w:noProof/>
            <w:webHidden/>
          </w:rPr>
          <w:t>15</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32" w:history="1">
        <w:r w:rsidR="0073428D" w:rsidRPr="002362C0">
          <w:rPr>
            <w:rStyle w:val="Hyperlink"/>
            <w:noProof/>
          </w:rPr>
          <w:t>9</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Strategic Plan</w:t>
        </w:r>
        <w:r w:rsidR="0073428D">
          <w:rPr>
            <w:noProof/>
            <w:webHidden/>
          </w:rPr>
          <w:tab/>
        </w:r>
        <w:r>
          <w:rPr>
            <w:noProof/>
            <w:webHidden/>
          </w:rPr>
          <w:fldChar w:fldCharType="begin"/>
        </w:r>
        <w:r w:rsidR="0073428D">
          <w:rPr>
            <w:noProof/>
            <w:webHidden/>
          </w:rPr>
          <w:instrText xml:space="preserve"> PAGEREF _Toc437514232 \h </w:instrText>
        </w:r>
        <w:r>
          <w:rPr>
            <w:noProof/>
            <w:webHidden/>
          </w:rPr>
        </w:r>
        <w:r>
          <w:rPr>
            <w:noProof/>
            <w:webHidden/>
          </w:rPr>
          <w:fldChar w:fldCharType="separate"/>
        </w:r>
        <w:r w:rsidR="0073428D">
          <w:rPr>
            <w:noProof/>
            <w:webHidden/>
          </w:rPr>
          <w:t>16</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33" w:history="1">
        <w:r w:rsidR="0073428D" w:rsidRPr="002362C0">
          <w:rPr>
            <w:rStyle w:val="Hyperlink"/>
            <w:noProof/>
          </w:rPr>
          <w:t>9.1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Balanced Scorecard</w:t>
        </w:r>
        <w:r w:rsidR="0073428D">
          <w:rPr>
            <w:noProof/>
            <w:webHidden/>
          </w:rPr>
          <w:tab/>
        </w:r>
        <w:r>
          <w:rPr>
            <w:noProof/>
            <w:webHidden/>
          </w:rPr>
          <w:fldChar w:fldCharType="begin"/>
        </w:r>
        <w:r w:rsidR="0073428D">
          <w:rPr>
            <w:noProof/>
            <w:webHidden/>
          </w:rPr>
          <w:instrText xml:space="preserve"> PAGEREF _Toc437514233 \h </w:instrText>
        </w:r>
        <w:r>
          <w:rPr>
            <w:noProof/>
            <w:webHidden/>
          </w:rPr>
        </w:r>
        <w:r>
          <w:rPr>
            <w:noProof/>
            <w:webHidden/>
          </w:rPr>
          <w:fldChar w:fldCharType="separate"/>
        </w:r>
        <w:r w:rsidR="0073428D">
          <w:rPr>
            <w:noProof/>
            <w:webHidden/>
          </w:rPr>
          <w:t>16</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34" w:history="1">
        <w:r w:rsidR="0073428D" w:rsidRPr="002362C0">
          <w:rPr>
            <w:rStyle w:val="Hyperlink"/>
            <w:noProof/>
          </w:rPr>
          <w:t>9.2</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SWOT</w:t>
        </w:r>
        <w:r w:rsidR="0073428D">
          <w:rPr>
            <w:noProof/>
            <w:webHidden/>
          </w:rPr>
          <w:tab/>
        </w:r>
        <w:r>
          <w:rPr>
            <w:noProof/>
            <w:webHidden/>
          </w:rPr>
          <w:fldChar w:fldCharType="begin"/>
        </w:r>
        <w:r w:rsidR="0073428D">
          <w:rPr>
            <w:noProof/>
            <w:webHidden/>
          </w:rPr>
          <w:instrText xml:space="preserve"> PAGEREF _Toc437514234 \h </w:instrText>
        </w:r>
        <w:r>
          <w:rPr>
            <w:noProof/>
            <w:webHidden/>
          </w:rPr>
        </w:r>
        <w:r>
          <w:rPr>
            <w:noProof/>
            <w:webHidden/>
          </w:rPr>
          <w:fldChar w:fldCharType="separate"/>
        </w:r>
        <w:r w:rsidR="0073428D">
          <w:rPr>
            <w:noProof/>
            <w:webHidden/>
          </w:rPr>
          <w:t>17</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35" w:history="1">
        <w:r w:rsidR="0073428D" w:rsidRPr="002362C0">
          <w:rPr>
            <w:rStyle w:val="Hyperlink"/>
            <w:noProof/>
          </w:rPr>
          <w:t>10</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Test Plan</w:t>
        </w:r>
        <w:r w:rsidR="0073428D">
          <w:rPr>
            <w:noProof/>
            <w:webHidden/>
          </w:rPr>
          <w:tab/>
        </w:r>
        <w:r>
          <w:rPr>
            <w:noProof/>
            <w:webHidden/>
          </w:rPr>
          <w:fldChar w:fldCharType="begin"/>
        </w:r>
        <w:r w:rsidR="0073428D">
          <w:rPr>
            <w:noProof/>
            <w:webHidden/>
          </w:rPr>
          <w:instrText xml:space="preserve"> PAGEREF _Toc437514235 \h </w:instrText>
        </w:r>
        <w:r>
          <w:rPr>
            <w:noProof/>
            <w:webHidden/>
          </w:rPr>
        </w:r>
        <w:r>
          <w:rPr>
            <w:noProof/>
            <w:webHidden/>
          </w:rPr>
          <w:fldChar w:fldCharType="separate"/>
        </w:r>
        <w:r w:rsidR="0073428D">
          <w:rPr>
            <w:noProof/>
            <w:webHidden/>
          </w:rPr>
          <w:t>17</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36" w:history="1">
        <w:r w:rsidR="0073428D" w:rsidRPr="002362C0">
          <w:rPr>
            <w:rStyle w:val="Hyperlink"/>
            <w:noProof/>
          </w:rPr>
          <w:t>10.1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Functions to be tested</w:t>
        </w:r>
        <w:r w:rsidR="0073428D">
          <w:rPr>
            <w:noProof/>
            <w:webHidden/>
          </w:rPr>
          <w:tab/>
        </w:r>
        <w:r>
          <w:rPr>
            <w:noProof/>
            <w:webHidden/>
          </w:rPr>
          <w:fldChar w:fldCharType="begin"/>
        </w:r>
        <w:r w:rsidR="0073428D">
          <w:rPr>
            <w:noProof/>
            <w:webHidden/>
          </w:rPr>
          <w:instrText xml:space="preserve"> PAGEREF _Toc437514236 \h </w:instrText>
        </w:r>
        <w:r>
          <w:rPr>
            <w:noProof/>
            <w:webHidden/>
          </w:rPr>
        </w:r>
        <w:r>
          <w:rPr>
            <w:noProof/>
            <w:webHidden/>
          </w:rPr>
          <w:fldChar w:fldCharType="separate"/>
        </w:r>
        <w:r w:rsidR="0073428D">
          <w:rPr>
            <w:noProof/>
            <w:webHidden/>
          </w:rPr>
          <w:t>17</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37" w:history="1">
        <w:r w:rsidR="0073428D" w:rsidRPr="002362C0">
          <w:rPr>
            <w:rStyle w:val="Hyperlink"/>
            <w:noProof/>
          </w:rPr>
          <w:t>10.2</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Functions not to be tested</w:t>
        </w:r>
        <w:r w:rsidR="0073428D">
          <w:rPr>
            <w:noProof/>
            <w:webHidden/>
          </w:rPr>
          <w:tab/>
        </w:r>
        <w:r>
          <w:rPr>
            <w:noProof/>
            <w:webHidden/>
          </w:rPr>
          <w:fldChar w:fldCharType="begin"/>
        </w:r>
        <w:r w:rsidR="0073428D">
          <w:rPr>
            <w:noProof/>
            <w:webHidden/>
          </w:rPr>
          <w:instrText xml:space="preserve"> PAGEREF _Toc437514237 \h </w:instrText>
        </w:r>
        <w:r>
          <w:rPr>
            <w:noProof/>
            <w:webHidden/>
          </w:rPr>
        </w:r>
        <w:r>
          <w:rPr>
            <w:noProof/>
            <w:webHidden/>
          </w:rPr>
          <w:fldChar w:fldCharType="separate"/>
        </w:r>
        <w:r w:rsidR="0073428D">
          <w:rPr>
            <w:noProof/>
            <w:webHidden/>
          </w:rPr>
          <w:t>17</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38" w:history="1">
        <w:r w:rsidR="0073428D" w:rsidRPr="002362C0">
          <w:rPr>
            <w:rStyle w:val="Hyperlink"/>
            <w:noProof/>
          </w:rPr>
          <w:t>10.3</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Testing process overview</w:t>
        </w:r>
        <w:r w:rsidR="0073428D">
          <w:rPr>
            <w:noProof/>
            <w:webHidden/>
          </w:rPr>
          <w:tab/>
        </w:r>
        <w:r>
          <w:rPr>
            <w:noProof/>
            <w:webHidden/>
          </w:rPr>
          <w:fldChar w:fldCharType="begin"/>
        </w:r>
        <w:r w:rsidR="0073428D">
          <w:rPr>
            <w:noProof/>
            <w:webHidden/>
          </w:rPr>
          <w:instrText xml:space="preserve"> PAGEREF _Toc437514238 \h </w:instrText>
        </w:r>
        <w:r>
          <w:rPr>
            <w:noProof/>
            <w:webHidden/>
          </w:rPr>
        </w:r>
        <w:r>
          <w:rPr>
            <w:noProof/>
            <w:webHidden/>
          </w:rPr>
          <w:fldChar w:fldCharType="separate"/>
        </w:r>
        <w:r w:rsidR="0073428D">
          <w:rPr>
            <w:noProof/>
            <w:webHidden/>
          </w:rPr>
          <w:t>18</w:t>
        </w:r>
        <w:r>
          <w:rPr>
            <w:noProof/>
            <w:webHidden/>
          </w:rPr>
          <w:fldChar w:fldCharType="end"/>
        </w:r>
      </w:hyperlink>
    </w:p>
    <w:p w:rsidR="0073428D" w:rsidRDefault="00835BBA">
      <w:pPr>
        <w:pStyle w:val="TOC2"/>
        <w:tabs>
          <w:tab w:val="left" w:pos="849"/>
          <w:tab w:val="right" w:leader="dot" w:pos="9062"/>
        </w:tabs>
        <w:rPr>
          <w:rFonts w:asciiTheme="minorHAnsi" w:eastAsiaTheme="minorEastAsia" w:hAnsiTheme="minorHAnsi" w:cstheme="minorBidi"/>
          <w:noProof/>
          <w:sz w:val="22"/>
          <w:szCs w:val="22"/>
          <w:lang w:val="fr-FR" w:eastAsia="ja-JP"/>
        </w:rPr>
      </w:pPr>
      <w:hyperlink w:anchor="_Toc437514239" w:history="1">
        <w:r w:rsidR="0073428D" w:rsidRPr="002362C0">
          <w:rPr>
            <w:rStyle w:val="Hyperlink"/>
            <w:noProof/>
          </w:rPr>
          <w:t>10.4</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Testing Strategy</w:t>
        </w:r>
        <w:r w:rsidR="0073428D">
          <w:rPr>
            <w:noProof/>
            <w:webHidden/>
          </w:rPr>
          <w:tab/>
        </w:r>
        <w:r>
          <w:rPr>
            <w:noProof/>
            <w:webHidden/>
          </w:rPr>
          <w:fldChar w:fldCharType="begin"/>
        </w:r>
        <w:r w:rsidR="0073428D">
          <w:rPr>
            <w:noProof/>
            <w:webHidden/>
          </w:rPr>
          <w:instrText xml:space="preserve"> PAGEREF _Toc437514239 \h </w:instrText>
        </w:r>
        <w:r>
          <w:rPr>
            <w:noProof/>
            <w:webHidden/>
          </w:rPr>
        </w:r>
        <w:r>
          <w:rPr>
            <w:noProof/>
            <w:webHidden/>
          </w:rPr>
          <w:fldChar w:fldCharType="separate"/>
        </w:r>
        <w:r w:rsidR="0073428D">
          <w:rPr>
            <w:noProof/>
            <w:webHidden/>
          </w:rPr>
          <w:t>19</w:t>
        </w:r>
        <w:r>
          <w:rPr>
            <w:noProof/>
            <w:webHidden/>
          </w:rPr>
          <w:fldChar w:fldCharType="end"/>
        </w:r>
      </w:hyperlink>
    </w:p>
    <w:p w:rsidR="0073428D" w:rsidRDefault="00835BBA">
      <w:pPr>
        <w:pStyle w:val="TOC3"/>
        <w:rPr>
          <w:rFonts w:asciiTheme="minorHAnsi" w:eastAsiaTheme="minorEastAsia" w:hAnsiTheme="minorHAnsi" w:cstheme="minorBidi"/>
          <w:noProof/>
          <w:sz w:val="22"/>
          <w:szCs w:val="22"/>
          <w:lang w:val="fr-FR" w:eastAsia="ja-JP"/>
        </w:rPr>
      </w:pPr>
      <w:hyperlink w:anchor="_Toc437514240" w:history="1">
        <w:r w:rsidR="0073428D" w:rsidRPr="002362C0">
          <w:rPr>
            <w:rStyle w:val="Hyperlink"/>
            <w:noProof/>
          </w:rPr>
          <w:t>10.4.1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Data and Database Integrity Testing</w:t>
        </w:r>
        <w:r w:rsidR="0073428D">
          <w:rPr>
            <w:noProof/>
            <w:webHidden/>
          </w:rPr>
          <w:tab/>
        </w:r>
        <w:r>
          <w:rPr>
            <w:noProof/>
            <w:webHidden/>
          </w:rPr>
          <w:fldChar w:fldCharType="begin"/>
        </w:r>
        <w:r w:rsidR="0073428D">
          <w:rPr>
            <w:noProof/>
            <w:webHidden/>
          </w:rPr>
          <w:instrText xml:space="preserve"> PAGEREF _Toc437514240 \h </w:instrText>
        </w:r>
        <w:r>
          <w:rPr>
            <w:noProof/>
            <w:webHidden/>
          </w:rPr>
        </w:r>
        <w:r>
          <w:rPr>
            <w:noProof/>
            <w:webHidden/>
          </w:rPr>
          <w:fldChar w:fldCharType="separate"/>
        </w:r>
        <w:r w:rsidR="0073428D">
          <w:rPr>
            <w:noProof/>
            <w:webHidden/>
          </w:rPr>
          <w:t>19</w:t>
        </w:r>
        <w:r>
          <w:rPr>
            <w:noProof/>
            <w:webHidden/>
          </w:rPr>
          <w:fldChar w:fldCharType="end"/>
        </w:r>
      </w:hyperlink>
    </w:p>
    <w:p w:rsidR="0073428D" w:rsidRDefault="00835BBA">
      <w:pPr>
        <w:pStyle w:val="TOC3"/>
        <w:rPr>
          <w:rFonts w:asciiTheme="minorHAnsi" w:eastAsiaTheme="minorEastAsia" w:hAnsiTheme="minorHAnsi" w:cstheme="minorBidi"/>
          <w:noProof/>
          <w:sz w:val="22"/>
          <w:szCs w:val="22"/>
          <w:lang w:val="fr-FR" w:eastAsia="ja-JP"/>
        </w:rPr>
      </w:pPr>
      <w:hyperlink w:anchor="_Toc437514241" w:history="1">
        <w:r w:rsidR="0073428D" w:rsidRPr="002362C0">
          <w:rPr>
            <w:rStyle w:val="Hyperlink"/>
            <w:noProof/>
          </w:rPr>
          <w:t>10.4.2</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Function testing</w:t>
        </w:r>
        <w:r w:rsidR="0073428D">
          <w:rPr>
            <w:noProof/>
            <w:webHidden/>
          </w:rPr>
          <w:tab/>
        </w:r>
        <w:r>
          <w:rPr>
            <w:noProof/>
            <w:webHidden/>
          </w:rPr>
          <w:fldChar w:fldCharType="begin"/>
        </w:r>
        <w:r w:rsidR="0073428D">
          <w:rPr>
            <w:noProof/>
            <w:webHidden/>
          </w:rPr>
          <w:instrText xml:space="preserve"> PAGEREF _Toc437514241 \h </w:instrText>
        </w:r>
        <w:r>
          <w:rPr>
            <w:noProof/>
            <w:webHidden/>
          </w:rPr>
        </w:r>
        <w:r>
          <w:rPr>
            <w:noProof/>
            <w:webHidden/>
          </w:rPr>
          <w:fldChar w:fldCharType="separate"/>
        </w:r>
        <w:r w:rsidR="0073428D">
          <w:rPr>
            <w:noProof/>
            <w:webHidden/>
          </w:rPr>
          <w:t>20</w:t>
        </w:r>
        <w:r>
          <w:rPr>
            <w:noProof/>
            <w:webHidden/>
          </w:rPr>
          <w:fldChar w:fldCharType="end"/>
        </w:r>
      </w:hyperlink>
    </w:p>
    <w:p w:rsidR="0073428D" w:rsidRDefault="00835BBA">
      <w:pPr>
        <w:pStyle w:val="TOC3"/>
        <w:rPr>
          <w:rFonts w:asciiTheme="minorHAnsi" w:eastAsiaTheme="minorEastAsia" w:hAnsiTheme="minorHAnsi" w:cstheme="minorBidi"/>
          <w:noProof/>
          <w:sz w:val="22"/>
          <w:szCs w:val="22"/>
          <w:lang w:val="fr-FR" w:eastAsia="ja-JP"/>
        </w:rPr>
      </w:pPr>
      <w:hyperlink w:anchor="_Toc437514242" w:history="1">
        <w:r w:rsidR="0073428D" w:rsidRPr="002362C0">
          <w:rPr>
            <w:rStyle w:val="Hyperlink"/>
            <w:noProof/>
          </w:rPr>
          <w:t>10.4.3</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User interface testing</w:t>
        </w:r>
        <w:r w:rsidR="0073428D">
          <w:rPr>
            <w:noProof/>
            <w:webHidden/>
          </w:rPr>
          <w:tab/>
        </w:r>
        <w:r>
          <w:rPr>
            <w:noProof/>
            <w:webHidden/>
          </w:rPr>
          <w:fldChar w:fldCharType="begin"/>
        </w:r>
        <w:r w:rsidR="0073428D">
          <w:rPr>
            <w:noProof/>
            <w:webHidden/>
          </w:rPr>
          <w:instrText xml:space="preserve"> PAGEREF _Toc437514242 \h </w:instrText>
        </w:r>
        <w:r>
          <w:rPr>
            <w:noProof/>
            <w:webHidden/>
          </w:rPr>
        </w:r>
        <w:r>
          <w:rPr>
            <w:noProof/>
            <w:webHidden/>
          </w:rPr>
          <w:fldChar w:fldCharType="separate"/>
        </w:r>
        <w:r w:rsidR="0073428D">
          <w:rPr>
            <w:noProof/>
            <w:webHidden/>
          </w:rPr>
          <w:t>20</w:t>
        </w:r>
        <w:r>
          <w:rPr>
            <w:noProof/>
            <w:webHidden/>
          </w:rPr>
          <w:fldChar w:fldCharType="end"/>
        </w:r>
      </w:hyperlink>
    </w:p>
    <w:p w:rsidR="0073428D" w:rsidRDefault="00835BBA">
      <w:pPr>
        <w:pStyle w:val="TOC3"/>
        <w:rPr>
          <w:rFonts w:asciiTheme="minorHAnsi" w:eastAsiaTheme="minorEastAsia" w:hAnsiTheme="minorHAnsi" w:cstheme="minorBidi"/>
          <w:noProof/>
          <w:sz w:val="22"/>
          <w:szCs w:val="22"/>
          <w:lang w:val="fr-FR" w:eastAsia="ja-JP"/>
        </w:rPr>
      </w:pPr>
      <w:hyperlink w:anchor="_Toc437514243" w:history="1">
        <w:r w:rsidR="0073428D" w:rsidRPr="002362C0">
          <w:rPr>
            <w:rStyle w:val="Hyperlink"/>
            <w:noProof/>
          </w:rPr>
          <w:t>10.4.4</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Security and Access Control Testing</w:t>
        </w:r>
        <w:r w:rsidR="0073428D">
          <w:rPr>
            <w:noProof/>
            <w:webHidden/>
          </w:rPr>
          <w:tab/>
        </w:r>
        <w:r>
          <w:rPr>
            <w:noProof/>
            <w:webHidden/>
          </w:rPr>
          <w:fldChar w:fldCharType="begin"/>
        </w:r>
        <w:r w:rsidR="0073428D">
          <w:rPr>
            <w:noProof/>
            <w:webHidden/>
          </w:rPr>
          <w:instrText xml:space="preserve"> PAGEREF _Toc437514243 \h </w:instrText>
        </w:r>
        <w:r>
          <w:rPr>
            <w:noProof/>
            <w:webHidden/>
          </w:rPr>
        </w:r>
        <w:r>
          <w:rPr>
            <w:noProof/>
            <w:webHidden/>
          </w:rPr>
          <w:fldChar w:fldCharType="separate"/>
        </w:r>
        <w:r w:rsidR="0073428D">
          <w:rPr>
            <w:noProof/>
            <w:webHidden/>
          </w:rPr>
          <w:t>20</w:t>
        </w:r>
        <w:r>
          <w:rPr>
            <w:noProof/>
            <w:webHidden/>
          </w:rPr>
          <w:fldChar w:fldCharType="end"/>
        </w:r>
      </w:hyperlink>
    </w:p>
    <w:p w:rsidR="0073428D" w:rsidRDefault="00835BBA">
      <w:pPr>
        <w:pStyle w:val="TOC3"/>
        <w:rPr>
          <w:rFonts w:asciiTheme="minorHAnsi" w:eastAsiaTheme="minorEastAsia" w:hAnsiTheme="minorHAnsi" w:cstheme="minorBidi"/>
          <w:noProof/>
          <w:sz w:val="22"/>
          <w:szCs w:val="22"/>
          <w:lang w:val="fr-FR" w:eastAsia="ja-JP"/>
        </w:rPr>
      </w:pPr>
      <w:hyperlink w:anchor="_Toc437514244" w:history="1">
        <w:r w:rsidR="0073428D" w:rsidRPr="002362C0">
          <w:rPr>
            <w:rStyle w:val="Hyperlink"/>
            <w:noProof/>
          </w:rPr>
          <w:t>10.4.5</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Configuration and installation Testing</w:t>
        </w:r>
        <w:r w:rsidR="0073428D">
          <w:rPr>
            <w:noProof/>
            <w:webHidden/>
          </w:rPr>
          <w:tab/>
        </w:r>
        <w:r>
          <w:rPr>
            <w:noProof/>
            <w:webHidden/>
          </w:rPr>
          <w:fldChar w:fldCharType="begin"/>
        </w:r>
        <w:r w:rsidR="0073428D">
          <w:rPr>
            <w:noProof/>
            <w:webHidden/>
          </w:rPr>
          <w:instrText xml:space="preserve"> PAGEREF _Toc437514244 \h </w:instrText>
        </w:r>
        <w:r>
          <w:rPr>
            <w:noProof/>
            <w:webHidden/>
          </w:rPr>
        </w:r>
        <w:r>
          <w:rPr>
            <w:noProof/>
            <w:webHidden/>
          </w:rPr>
          <w:fldChar w:fldCharType="separate"/>
        </w:r>
        <w:r w:rsidR="0073428D">
          <w:rPr>
            <w:noProof/>
            <w:webHidden/>
          </w:rPr>
          <w:t>21</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45" w:history="1">
        <w:r w:rsidR="0073428D" w:rsidRPr="002362C0">
          <w:rPr>
            <w:rStyle w:val="Hyperlink"/>
            <w:noProof/>
          </w:rPr>
          <w:t>11</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Schedule</w:t>
        </w:r>
        <w:r w:rsidR="0073428D">
          <w:rPr>
            <w:noProof/>
            <w:webHidden/>
          </w:rPr>
          <w:tab/>
        </w:r>
        <w:r>
          <w:rPr>
            <w:noProof/>
            <w:webHidden/>
          </w:rPr>
          <w:fldChar w:fldCharType="begin"/>
        </w:r>
        <w:r w:rsidR="0073428D">
          <w:rPr>
            <w:noProof/>
            <w:webHidden/>
          </w:rPr>
          <w:instrText xml:space="preserve"> PAGEREF _Toc437514245 \h </w:instrText>
        </w:r>
        <w:r>
          <w:rPr>
            <w:noProof/>
            <w:webHidden/>
          </w:rPr>
        </w:r>
        <w:r>
          <w:rPr>
            <w:noProof/>
            <w:webHidden/>
          </w:rPr>
          <w:fldChar w:fldCharType="separate"/>
        </w:r>
        <w:r w:rsidR="0073428D">
          <w:rPr>
            <w:noProof/>
            <w:webHidden/>
          </w:rPr>
          <w:t>21</w:t>
        </w:r>
        <w:r>
          <w:rPr>
            <w:noProof/>
            <w:webHidden/>
          </w:rPr>
          <w:fldChar w:fldCharType="end"/>
        </w:r>
      </w:hyperlink>
    </w:p>
    <w:p w:rsidR="0073428D" w:rsidRDefault="00835BBA">
      <w:pPr>
        <w:pStyle w:val="TOC1"/>
        <w:tabs>
          <w:tab w:val="left" w:pos="442"/>
          <w:tab w:val="right" w:leader="dot" w:pos="9062"/>
        </w:tabs>
        <w:rPr>
          <w:rFonts w:asciiTheme="minorHAnsi" w:eastAsiaTheme="minorEastAsia" w:hAnsiTheme="minorHAnsi" w:cstheme="minorBidi"/>
          <w:noProof/>
          <w:sz w:val="22"/>
          <w:szCs w:val="22"/>
          <w:lang w:val="fr-FR" w:eastAsia="ja-JP"/>
        </w:rPr>
      </w:pPr>
      <w:hyperlink w:anchor="_Toc437514246" w:history="1">
        <w:r w:rsidR="0073428D" w:rsidRPr="002362C0">
          <w:rPr>
            <w:rStyle w:val="Hyperlink"/>
            <w:noProof/>
          </w:rPr>
          <w:t>12</w:t>
        </w:r>
        <w:r w:rsidR="0073428D">
          <w:rPr>
            <w:rFonts w:asciiTheme="minorHAnsi" w:eastAsiaTheme="minorEastAsia" w:hAnsiTheme="minorHAnsi" w:cstheme="minorBidi"/>
            <w:noProof/>
            <w:sz w:val="22"/>
            <w:szCs w:val="22"/>
            <w:lang w:val="fr-FR" w:eastAsia="ja-JP"/>
          </w:rPr>
          <w:tab/>
        </w:r>
        <w:r w:rsidR="0073428D" w:rsidRPr="002362C0">
          <w:rPr>
            <w:rStyle w:val="Hyperlink"/>
            <w:noProof/>
          </w:rPr>
          <w:t>Design structure matrix</w:t>
        </w:r>
        <w:r w:rsidR="0073428D">
          <w:rPr>
            <w:noProof/>
            <w:webHidden/>
          </w:rPr>
          <w:tab/>
        </w:r>
        <w:r>
          <w:rPr>
            <w:noProof/>
            <w:webHidden/>
          </w:rPr>
          <w:fldChar w:fldCharType="begin"/>
        </w:r>
        <w:r w:rsidR="0073428D">
          <w:rPr>
            <w:noProof/>
            <w:webHidden/>
          </w:rPr>
          <w:instrText xml:space="preserve"> PAGEREF _Toc437514246 \h </w:instrText>
        </w:r>
        <w:r>
          <w:rPr>
            <w:noProof/>
            <w:webHidden/>
          </w:rPr>
        </w:r>
        <w:r>
          <w:rPr>
            <w:noProof/>
            <w:webHidden/>
          </w:rPr>
          <w:fldChar w:fldCharType="separate"/>
        </w:r>
        <w:r w:rsidR="0073428D">
          <w:rPr>
            <w:noProof/>
            <w:webHidden/>
          </w:rPr>
          <w:t>24</w:t>
        </w:r>
        <w:r>
          <w:rPr>
            <w:noProof/>
            <w:webHidden/>
          </w:rPr>
          <w:fldChar w:fldCharType="end"/>
        </w:r>
      </w:hyperlink>
    </w:p>
    <w:p w:rsidR="006E054A" w:rsidRDefault="00835BBA" w:rsidP="00A07D5F">
      <w:pPr>
        <w:spacing w:line="276" w:lineRule="auto"/>
        <w:jc w:val="both"/>
      </w:pPr>
      <w:r>
        <w:fldChar w:fldCharType="end"/>
      </w:r>
    </w:p>
    <w:p w:rsidR="006E054A" w:rsidRDefault="00D22F4A" w:rsidP="00A07D5F">
      <w:pPr>
        <w:pStyle w:val="Heading1"/>
        <w:pageBreakBefore/>
        <w:spacing w:line="276" w:lineRule="auto"/>
        <w:jc w:val="both"/>
      </w:pPr>
      <w:bookmarkStart w:id="6" w:name="_Toc437514204"/>
      <w:r>
        <w:lastRenderedPageBreak/>
        <w:t>Executive overview</w:t>
      </w:r>
      <w:bookmarkEnd w:id="6"/>
    </w:p>
    <w:p w:rsidR="006E054A" w:rsidRDefault="00D22F4A" w:rsidP="00A07D5F">
      <w:pPr>
        <w:pStyle w:val="Heading2"/>
        <w:spacing w:line="276" w:lineRule="auto"/>
        <w:jc w:val="both"/>
      </w:pPr>
      <w:bookmarkStart w:id="7" w:name="_Toc437514205"/>
      <w:r>
        <w:t>The project</w:t>
      </w:r>
      <w:bookmarkEnd w:id="7"/>
    </w:p>
    <w:p w:rsidR="004756CB" w:rsidRDefault="005166E2" w:rsidP="00B013F8">
      <w:pPr>
        <w:pStyle w:val="ListParagraph"/>
        <w:spacing w:before="240" w:line="360" w:lineRule="auto"/>
        <w:ind w:left="0"/>
        <w:jc w:val="both"/>
      </w:pPr>
      <w:r w:rsidRPr="005166E2">
        <w:rPr>
          <w:lang w:val="en-US"/>
        </w:rPr>
        <w:t>This report e</w:t>
      </w:r>
      <w:r w:rsidR="004756CB">
        <w:rPr>
          <w:lang w:val="en-US"/>
        </w:rPr>
        <w:t xml:space="preserve">licits key points of a software </w:t>
      </w:r>
      <w:r w:rsidRPr="005166E2">
        <w:rPr>
          <w:lang w:val="en-US"/>
        </w:rPr>
        <w:t>projects which purpose is to develop an application for Smart phones. This application allows its user to analyze data that is generated by a smart object (refrigerator) in an efficient and intuitive w</w:t>
      </w:r>
      <w:r w:rsidR="00B013F8">
        <w:rPr>
          <w:lang w:val="en-US"/>
        </w:rPr>
        <w:t>ay.</w:t>
      </w:r>
      <w:r w:rsidR="004756CB">
        <w:rPr>
          <w:lang w:val="en-US"/>
        </w:rPr>
        <w:t xml:space="preserve"> </w:t>
      </w:r>
      <w:r w:rsidR="004756CB">
        <w:t xml:space="preserve">With potential uses cases such as nutrition assistance and easier household management (shopping lists, alerts on perishables goods, auto-shopping e.g.) it provides an adequate answer to current social trends such as the ephemeral nature of modern life, </w:t>
      </w:r>
      <w:r w:rsidR="00F94F08">
        <w:t xml:space="preserve">increasing </w:t>
      </w:r>
      <w:r w:rsidR="004756CB">
        <w:t xml:space="preserve">digitalization, </w:t>
      </w:r>
      <w:r w:rsidR="00F94F08">
        <w:t xml:space="preserve">desire for </w:t>
      </w:r>
      <w:r w:rsidR="004756CB">
        <w:t xml:space="preserve">efficiency and </w:t>
      </w:r>
      <w:r w:rsidR="00F94F08">
        <w:t xml:space="preserve">a </w:t>
      </w:r>
      <w:r w:rsidR="004756CB">
        <w:t xml:space="preserve">growing health- and nutrition-consciousness. </w:t>
      </w:r>
    </w:p>
    <w:p w:rsidR="00BC40C1" w:rsidRDefault="00BC40C1" w:rsidP="00B013F8">
      <w:pPr>
        <w:pStyle w:val="ListParagraph"/>
        <w:spacing w:before="240" w:line="360" w:lineRule="auto"/>
        <w:ind w:left="0"/>
        <w:jc w:val="both"/>
      </w:pPr>
    </w:p>
    <w:p w:rsidR="00BC40C1" w:rsidRPr="00BC40C1" w:rsidRDefault="00BC40C1" w:rsidP="00B013F8">
      <w:pPr>
        <w:pStyle w:val="ListParagraph"/>
        <w:spacing w:before="240" w:line="360" w:lineRule="auto"/>
        <w:ind w:left="0"/>
        <w:jc w:val="both"/>
        <w:rPr>
          <w:color w:val="C0504D" w:themeColor="accent2"/>
        </w:rPr>
      </w:pPr>
      <w:r w:rsidRPr="00BC40C1">
        <w:rPr>
          <w:color w:val="C0504D" w:themeColor="accent2"/>
        </w:rPr>
        <w:t>[SOFTWARE MOCKUP]</w:t>
      </w:r>
    </w:p>
    <w:p w:rsidR="004756CB" w:rsidRDefault="004756CB" w:rsidP="00B013F8">
      <w:pPr>
        <w:pStyle w:val="ListParagraph"/>
        <w:spacing w:before="240" w:line="360" w:lineRule="auto"/>
        <w:ind w:left="0"/>
        <w:jc w:val="both"/>
      </w:pPr>
    </w:p>
    <w:p w:rsidR="004756CB" w:rsidRPr="00B013F8" w:rsidRDefault="00F94F08" w:rsidP="00B013F8">
      <w:pPr>
        <w:pStyle w:val="ListParagraph"/>
        <w:spacing w:before="240" w:line="360" w:lineRule="auto"/>
        <w:ind w:left="0"/>
        <w:jc w:val="both"/>
        <w:rPr>
          <w:lang w:val="en-US"/>
        </w:rPr>
      </w:pPr>
      <w:r>
        <w:t>Considering additionally current developments in science and technology this software provides an opportunity to enter into a new and potentially lucrative market.</w:t>
      </w:r>
    </w:p>
    <w:p w:rsidR="00A05876" w:rsidRDefault="00B013F8" w:rsidP="00161FCF">
      <w:pPr>
        <w:pStyle w:val="Heading2"/>
        <w:spacing w:line="276" w:lineRule="auto"/>
        <w:jc w:val="both"/>
      </w:pPr>
      <w:bookmarkStart w:id="8" w:name="_Toc437514206"/>
      <w:r>
        <w:t xml:space="preserve">Benefits and </w:t>
      </w:r>
      <w:r w:rsidR="00E249FE">
        <w:t>Forecast</w:t>
      </w:r>
      <w:bookmarkEnd w:id="8"/>
    </w:p>
    <w:p w:rsidR="00EA4F75" w:rsidRDefault="00EA4F75" w:rsidP="004963F6">
      <w:pPr>
        <w:spacing w:before="240" w:line="360" w:lineRule="auto"/>
        <w:jc w:val="both"/>
      </w:pPr>
      <w:r>
        <w:t xml:space="preserve">The GBI Research group published a study on the growth of the “smart” industry in 2013. As can be seen in </w:t>
      </w:r>
      <w:r w:rsidRPr="00775F56">
        <w:rPr>
          <w:color w:val="FF0000"/>
        </w:rPr>
        <w:t>Figure 1</w:t>
      </w:r>
      <w:r>
        <w:t xml:space="preserve"> the growth for Smart Home related business cases is expected to double by 2017.</w:t>
      </w:r>
    </w:p>
    <w:p w:rsidR="00775F56" w:rsidRDefault="00775F56" w:rsidP="004963F6">
      <w:pPr>
        <w:keepNext/>
        <w:spacing w:before="240"/>
      </w:pPr>
      <w:r>
        <w:rPr>
          <w:noProof/>
          <w:lang w:val="fr-FR" w:eastAsia="ja-JP"/>
        </w:rPr>
        <w:drawing>
          <wp:inline distT="0" distB="0" distL="0" distR="0">
            <wp:extent cx="4286250" cy="315137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home-market-trend.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4833" cy="3150335"/>
                    </a:xfrm>
                    <a:prstGeom prst="rect">
                      <a:avLst/>
                    </a:prstGeom>
                  </pic:spPr>
                </pic:pic>
              </a:graphicData>
            </a:graphic>
          </wp:inline>
        </w:drawing>
      </w:r>
    </w:p>
    <w:p w:rsidR="00775F56" w:rsidRDefault="00775F56" w:rsidP="00775F56">
      <w:pPr>
        <w:pStyle w:val="Caption"/>
      </w:pPr>
      <w:proofErr w:type="spellStart"/>
      <w:r>
        <w:t>Abbildung</w:t>
      </w:r>
      <w:proofErr w:type="spellEnd"/>
      <w:r>
        <w:t xml:space="preserve"> </w:t>
      </w:r>
      <w:r w:rsidR="00835BBA">
        <w:fldChar w:fldCharType="begin"/>
      </w:r>
      <w:r>
        <w:instrText xml:space="preserve"> SEQ Abbildung \* ARABIC </w:instrText>
      </w:r>
      <w:r w:rsidR="00835BBA">
        <w:fldChar w:fldCharType="separate"/>
      </w:r>
      <w:r>
        <w:rPr>
          <w:noProof/>
        </w:rPr>
        <w:t>1</w:t>
      </w:r>
      <w:r w:rsidR="00835BBA">
        <w:fldChar w:fldCharType="end"/>
      </w:r>
      <w:r>
        <w:t xml:space="preserve"> Smart Home Market Revenue 2011-17</w:t>
      </w:r>
    </w:p>
    <w:p w:rsidR="00EA4F75" w:rsidRDefault="004963F6" w:rsidP="004963F6">
      <w:pPr>
        <w:spacing w:before="240" w:line="360" w:lineRule="auto"/>
        <w:jc w:val="both"/>
      </w:pPr>
      <w:r>
        <w:t xml:space="preserve">In the meanwhile </w:t>
      </w:r>
      <w:proofErr w:type="spellStart"/>
      <w:r>
        <w:t>statista</w:t>
      </w:r>
      <w:proofErr w:type="spellEnd"/>
      <w:r>
        <w:t xml:space="preserve"> [1</w:t>
      </w:r>
      <w:r w:rsidR="0030065B">
        <w:t>] published a similar prognosis, assuming that America’</w:t>
      </w:r>
      <w:r w:rsidR="009269E1">
        <w:t xml:space="preserve">s Smart Home market </w:t>
      </w:r>
      <w:r w:rsidR="0030065B">
        <w:t>will grow to 22 billion in 2020</w:t>
      </w:r>
      <w:r w:rsidR="009269E1">
        <w:t>,</w:t>
      </w:r>
      <w:r w:rsidR="0030065B">
        <w:t xml:space="preserve"> confirming possible prospects of success. Gartner’s Hype Cycle is naming the Internet of Things as one of the current hypes that will reach its peak in 5 to 10 years. </w:t>
      </w:r>
      <w:r w:rsidR="0030065B">
        <w:lastRenderedPageBreak/>
        <w:t>[</w:t>
      </w:r>
      <w:r>
        <w:t>2</w:t>
      </w:r>
      <w:r w:rsidR="0030065B">
        <w:t xml:space="preserve">] Considering </w:t>
      </w:r>
      <w:r w:rsidR="00775F56">
        <w:t xml:space="preserve">the fact </w:t>
      </w:r>
      <w:r w:rsidR="0030065B">
        <w:t xml:space="preserve">that many of the world top leading economies are currently rolling-out government </w:t>
      </w:r>
      <w:r w:rsidR="00775F56">
        <w:t xml:space="preserve">substituted </w:t>
      </w:r>
      <w:r w:rsidR="0030065B">
        <w:t>Internet of Things programs</w:t>
      </w:r>
      <w:r w:rsidR="00775F56">
        <w:t xml:space="preserve"> in order</w:t>
      </w:r>
      <w:r w:rsidR="0030065B">
        <w:t xml:space="preserve"> to fund their manufacturing </w:t>
      </w:r>
      <w:r w:rsidR="00775F56">
        <w:t>industries [</w:t>
      </w:r>
      <w:r>
        <w:t>3</w:t>
      </w:r>
      <w:r w:rsidR="00775F56">
        <w:t xml:space="preserve">], it is highly advisable to deploy potential business cases early on.  </w:t>
      </w:r>
    </w:p>
    <w:p w:rsidR="00775F56" w:rsidRDefault="00775F56" w:rsidP="004963F6">
      <w:pPr>
        <w:spacing w:line="360" w:lineRule="auto"/>
        <w:jc w:val="both"/>
      </w:pPr>
      <w:r>
        <w:t xml:space="preserve">Taking into account that developments like the Internet of Things or </w:t>
      </w:r>
      <w:r w:rsidR="009269E1">
        <w:t xml:space="preserve">Smart technology </w:t>
      </w:r>
      <w:r>
        <w:t xml:space="preserve">will </w:t>
      </w:r>
      <w:r w:rsidR="009269E1">
        <w:t xml:space="preserve">likely affect the business </w:t>
      </w:r>
      <w:r w:rsidR="0072058E">
        <w:t xml:space="preserve">not only </w:t>
      </w:r>
      <w:r w:rsidR="009269E1">
        <w:t xml:space="preserve">of refrigerator </w:t>
      </w:r>
      <w:r>
        <w:t>manufacturers</w:t>
      </w:r>
      <w:r w:rsidR="009269E1">
        <w:t xml:space="preserve">, this software provides a chance to enter the Smart Home market with an innovative business case </w:t>
      </w:r>
      <w:r w:rsidR="0072058E">
        <w:t xml:space="preserve">and </w:t>
      </w:r>
      <w:r w:rsidR="00F910DC">
        <w:t>enabling</w:t>
      </w:r>
      <w:r w:rsidR="009269E1">
        <w:t xml:space="preserve"> </w:t>
      </w:r>
      <w:r w:rsidR="0072058E">
        <w:t>investors</w:t>
      </w:r>
      <w:r w:rsidR="009269E1">
        <w:t xml:space="preserve"> to benefit from early adopter clientele.</w:t>
      </w:r>
    </w:p>
    <w:p w:rsidR="00675E26" w:rsidRDefault="009269E1" w:rsidP="004963F6">
      <w:pPr>
        <w:spacing w:line="360" w:lineRule="auto"/>
        <w:jc w:val="both"/>
      </w:pPr>
      <w:r>
        <w:t>According to the theory of Diffusion of Innovations</w:t>
      </w:r>
      <w:r w:rsidR="004963F6">
        <w:t xml:space="preserve"> </w:t>
      </w:r>
      <w:r>
        <w:t>[</w:t>
      </w:r>
      <w:r w:rsidR="004963F6">
        <w:t>4</w:t>
      </w:r>
      <w:r>
        <w:t>], early adopters provide producer</w:t>
      </w:r>
      <w:r w:rsidR="00675E26">
        <w:t>s</w:t>
      </w:r>
      <w:r>
        <w:t xml:space="preserve"> with valuable feedback and are willing</w:t>
      </w:r>
      <w:r w:rsidR="00675E26">
        <w:t xml:space="preserve"> to be exposed to risks and problems, which </w:t>
      </w:r>
      <w:proofErr w:type="gramStart"/>
      <w:r w:rsidR="00675E26">
        <w:t>allows</w:t>
      </w:r>
      <w:proofErr w:type="gramEnd"/>
      <w:r w:rsidR="00675E26">
        <w:t xml:space="preserve"> producers to establish itself as early </w:t>
      </w:r>
      <w:r w:rsidR="0072058E">
        <w:t>forces</w:t>
      </w:r>
      <w:r w:rsidR="00675E26">
        <w:t xml:space="preserve"> in new markets</w:t>
      </w:r>
      <w:r w:rsidR="0072058E">
        <w:t>,</w:t>
      </w:r>
      <w:r w:rsidR="00675E26">
        <w:t xml:space="preserve"> hence hav</w:t>
      </w:r>
      <w:r w:rsidR="0072058E">
        <w:t>ing</w:t>
      </w:r>
      <w:r w:rsidR="00675E26">
        <w:t xml:space="preserve"> a knowledge leverage once business cases and revenue become</w:t>
      </w:r>
      <w:r w:rsidR="0072058E">
        <w:t>s</w:t>
      </w:r>
      <w:r w:rsidR="00675E26">
        <w:t xml:space="preserve"> more mature.</w:t>
      </w:r>
    </w:p>
    <w:p w:rsidR="0072058E" w:rsidRDefault="0072058E" w:rsidP="004963F6">
      <w:pPr>
        <w:spacing w:line="360" w:lineRule="auto"/>
        <w:jc w:val="both"/>
      </w:pPr>
      <w:r>
        <w:t xml:space="preserve">Since this software will be developed with a </w:t>
      </w:r>
      <w:r w:rsidR="004963F6">
        <w:t>five</w:t>
      </w:r>
      <w:r>
        <w:t xml:space="preserve"> person team and in an early stage of the Smart Home market, this projects spots relatively low costs </w:t>
      </w:r>
      <w:r w:rsidRPr="00675E26">
        <w:rPr>
          <w:color w:val="FF0000"/>
        </w:rPr>
        <w:t>(see section XY)</w:t>
      </w:r>
      <w:r>
        <w:rPr>
          <w:color w:val="FF0000"/>
        </w:rPr>
        <w:t xml:space="preserve"> compared to its benefits. </w:t>
      </w:r>
      <w:r>
        <w:t>While it is hard to give estimated figures on revenue, this software has a wide range of possible uses. The product management can consider marketing it as additional software to existing costumers of their brand of refrigerators. Thus, allowing a diversification of the product po</w:t>
      </w:r>
      <w:r w:rsidR="004963F6">
        <w:t>rtfolio and ensuring positive product revenue</w:t>
      </w:r>
      <w:r>
        <w:t xml:space="preserve"> and further incentives to buy their products. </w:t>
      </w:r>
    </w:p>
    <w:p w:rsidR="00B013F8" w:rsidRDefault="00692FB2" w:rsidP="004963F6">
      <w:pPr>
        <w:spacing w:line="360" w:lineRule="auto"/>
        <w:jc w:val="both"/>
      </w:pPr>
      <w:r>
        <w:t>From a client perspective and s</w:t>
      </w:r>
      <w:r w:rsidR="00B013F8">
        <w:t>eein</w:t>
      </w:r>
      <w:r w:rsidR="00E249FE">
        <w:t xml:space="preserve">g that health application are generally a </w:t>
      </w:r>
      <w:r w:rsidR="00B013F8">
        <w:t>growing trend according to a recent PwC Study [</w:t>
      </w:r>
      <w:r w:rsidR="004963F6">
        <w:t>5</w:t>
      </w:r>
      <w:r w:rsidR="00B013F8">
        <w:t>], th</w:t>
      </w:r>
      <w:r>
        <w:t xml:space="preserve">e </w:t>
      </w:r>
      <w:r w:rsidR="00B013F8">
        <w:t>use cases</w:t>
      </w:r>
      <w:r>
        <w:t xml:space="preserve"> stated above</w:t>
      </w:r>
      <w:r w:rsidR="00B013F8">
        <w:t xml:space="preserve"> exhibit a high potential of consumer acceptance.</w:t>
      </w:r>
    </w:p>
    <w:p w:rsidR="006E054A" w:rsidRDefault="00D22F4A" w:rsidP="00A07D5F">
      <w:pPr>
        <w:pStyle w:val="Heading1"/>
        <w:spacing w:line="276" w:lineRule="auto"/>
        <w:jc w:val="both"/>
      </w:pPr>
      <w:bookmarkStart w:id="9" w:name="_Toc437514207"/>
      <w:r>
        <w:t>Problem statement</w:t>
      </w:r>
      <w:bookmarkEnd w:id="9"/>
    </w:p>
    <w:p w:rsidR="000434B2" w:rsidRDefault="000434B2" w:rsidP="000434B2">
      <w:pPr>
        <w:pStyle w:val="Heading2"/>
      </w:pPr>
      <w:bookmarkStart w:id="10" w:name="_Toc437514208"/>
      <w:r>
        <w:t>Background</w:t>
      </w:r>
      <w:bookmarkEnd w:id="10"/>
    </w:p>
    <w:p w:rsidR="000434B2" w:rsidRDefault="000434B2" w:rsidP="000434B2"/>
    <w:p w:rsidR="000434B2" w:rsidRPr="005166E2" w:rsidRDefault="000434B2" w:rsidP="000434B2">
      <w:pPr>
        <w:pStyle w:val="ListParagraph"/>
        <w:spacing w:before="240" w:line="360" w:lineRule="auto"/>
        <w:ind w:left="0"/>
        <w:jc w:val="both"/>
        <w:rPr>
          <w:lang w:val="en-US"/>
        </w:rPr>
      </w:pPr>
      <w:r>
        <w:rPr>
          <w:lang w:val="en-US"/>
        </w:rPr>
        <w:t>The goal of the application</w:t>
      </w:r>
      <w:r w:rsidRPr="005166E2">
        <w:rPr>
          <w:lang w:val="en-US"/>
        </w:rPr>
        <w:t xml:space="preserve"> allows its user to analyze data that is generated by a smart object (refrigerator)</w:t>
      </w:r>
      <w:r>
        <w:rPr>
          <w:lang w:val="en-US"/>
        </w:rPr>
        <w:t xml:space="preserve"> and depict the analyzation</w:t>
      </w:r>
      <w:r w:rsidRPr="005166E2">
        <w:rPr>
          <w:lang w:val="en-US"/>
        </w:rPr>
        <w:t xml:space="preserve"> in an efficient and intuitive way.</w:t>
      </w:r>
      <w:r>
        <w:rPr>
          <w:lang w:val="en-US"/>
        </w:rPr>
        <w:t xml:space="preserve"> The application can be seen as a solution to the Smart Home environment which is part of the greater Inter</w:t>
      </w:r>
      <w:r w:rsidR="00E731C1">
        <w:rPr>
          <w:lang w:val="en-US"/>
        </w:rPr>
        <w:t>net of t</w:t>
      </w:r>
      <w:r>
        <w:rPr>
          <w:lang w:val="en-US"/>
        </w:rPr>
        <w:t>hing</w:t>
      </w:r>
      <w:r w:rsidR="00E731C1">
        <w:rPr>
          <w:lang w:val="en-US"/>
        </w:rPr>
        <w:t>s</w:t>
      </w:r>
      <w:r>
        <w:rPr>
          <w:lang w:val="en-US"/>
        </w:rPr>
        <w:t xml:space="preserve"> development. </w:t>
      </w:r>
    </w:p>
    <w:p w:rsidR="000434B2" w:rsidRPr="005166E2" w:rsidRDefault="000434B2" w:rsidP="000434B2">
      <w:pPr>
        <w:spacing w:before="240" w:line="360" w:lineRule="auto"/>
        <w:jc w:val="both"/>
        <w:rPr>
          <w:lang w:val="en-US"/>
        </w:rPr>
      </w:pPr>
      <w:r>
        <w:rPr>
          <w:lang w:val="en-US"/>
        </w:rPr>
        <w:t xml:space="preserve">The Internet of </w:t>
      </w:r>
      <w:r w:rsidR="00E731C1">
        <w:rPr>
          <w:lang w:val="en-US"/>
        </w:rPr>
        <w:t>t</w:t>
      </w:r>
      <w:r w:rsidRPr="005166E2">
        <w:rPr>
          <w:lang w:val="en-US"/>
        </w:rPr>
        <w:t>hings is basically a network of physical objects (so called “things”) that had been embedded with software and equipped with sensors and network connectivity, thus enabling them to collect and exchange data with each other. These objects can analyze their environment and can be controlled remotely across existing network structures such as the TCP/IP Protocol. Objects have a unique identifier (such as their IP-Address) and in cooperate themselves into the existing Internet infrastructure.</w:t>
      </w:r>
    </w:p>
    <w:p w:rsidR="000434B2" w:rsidRPr="005166E2" w:rsidRDefault="000434B2" w:rsidP="000434B2">
      <w:pPr>
        <w:spacing w:before="240" w:line="360" w:lineRule="auto"/>
        <w:jc w:val="both"/>
        <w:rPr>
          <w:lang w:val="en-US"/>
        </w:rPr>
      </w:pPr>
      <w:r w:rsidRPr="005166E2">
        <w:rPr>
          <w:lang w:val="en-US"/>
        </w:rPr>
        <w:lastRenderedPageBreak/>
        <w:t>“Things” can refer to a wide range of physical objects, such as manufacturing plants, cars, pallets in a warehouse or refrigerators, amongst others. All these objects are endowed with specific embedded software and sensors (e.g. RFID-Readers) that can generate data based on their input data. Smart objects can feed their observations into the existing Internet, thus allowing objects or applications to exchange information with each other.</w:t>
      </w:r>
    </w:p>
    <w:p w:rsidR="000434B2" w:rsidRPr="000434B2" w:rsidRDefault="000434B2" w:rsidP="000434B2">
      <w:pPr>
        <w:spacing w:before="240" w:line="360" w:lineRule="auto"/>
        <w:jc w:val="both"/>
        <w:rPr>
          <w:lang w:val="en-US"/>
        </w:rPr>
      </w:pPr>
      <w:r w:rsidRPr="005166E2">
        <w:rPr>
          <w:lang w:val="en-US"/>
        </w:rPr>
        <w:t>The smart home is the environment created by turning physical objects of households into smart objects. Possibilities are versatile from smart stoves and pots, which automatically alert their owners, to smart refrigerators, with groceries that are equipped with RFID-Tags, allowing users to analyze their nutrition habits, inform them of shortages or generate shopping lists. The varieties of possible application are huge.</w:t>
      </w:r>
    </w:p>
    <w:p w:rsidR="000434B2" w:rsidRPr="000434B2" w:rsidRDefault="000434B2" w:rsidP="000434B2">
      <w:pPr>
        <w:pStyle w:val="Heading2"/>
      </w:pPr>
      <w:bookmarkStart w:id="11" w:name="_Toc437514209"/>
      <w:r>
        <w:t>Project mission</w:t>
      </w:r>
      <w:bookmarkEnd w:id="11"/>
    </w:p>
    <w:p w:rsidR="00B45F50" w:rsidRPr="00B45F50" w:rsidRDefault="00CF272B" w:rsidP="00CF272B">
      <w:pPr>
        <w:spacing w:before="240" w:line="360" w:lineRule="auto"/>
        <w:jc w:val="both"/>
        <w:rPr>
          <w:lang w:val="en-US" w:eastAsia="zh-CN"/>
        </w:rPr>
      </w:pPr>
      <w:r>
        <w:rPr>
          <w:lang w:val="en-US" w:eastAsia="zh-CN"/>
        </w:rPr>
        <w:t>Regarding a</w:t>
      </w:r>
      <w:r w:rsidR="004B1712">
        <w:rPr>
          <w:rFonts w:hint="eastAsia"/>
          <w:lang w:val="en-US" w:eastAsia="zh-CN"/>
        </w:rPr>
        <w:t xml:space="preserve"> full </w:t>
      </w:r>
      <w:r w:rsidR="004B1712" w:rsidRPr="004B1712">
        <w:rPr>
          <w:lang w:val="en-US" w:eastAsia="zh-CN"/>
        </w:rPr>
        <w:t>refrigerator</w:t>
      </w:r>
      <w:r w:rsidR="005E3DC8">
        <w:rPr>
          <w:rFonts w:hint="eastAsia"/>
          <w:lang w:val="en-US" w:eastAsia="zh-CN"/>
        </w:rPr>
        <w:t xml:space="preserve"> like b</w:t>
      </w:r>
      <w:r w:rsidR="00AB29A8">
        <w:rPr>
          <w:rFonts w:hint="eastAsia"/>
          <w:lang w:val="en-US" w:eastAsia="zh-CN"/>
        </w:rPr>
        <w:t>elo</w:t>
      </w:r>
      <w:r w:rsidR="005E3DC8">
        <w:rPr>
          <w:rFonts w:hint="eastAsia"/>
          <w:lang w:val="en-US" w:eastAsia="zh-CN"/>
        </w:rPr>
        <w:t>w</w:t>
      </w:r>
      <w:r w:rsidR="004B1712">
        <w:rPr>
          <w:rFonts w:hint="eastAsia"/>
          <w:lang w:val="en-US" w:eastAsia="zh-CN"/>
        </w:rPr>
        <w:t xml:space="preserve">, </w:t>
      </w:r>
      <w:r>
        <w:rPr>
          <w:rFonts w:hint="eastAsia"/>
          <w:lang w:val="en-US" w:eastAsia="zh-CN"/>
        </w:rPr>
        <w:t xml:space="preserve">sometimes we </w:t>
      </w:r>
      <w:r>
        <w:rPr>
          <w:lang w:val="en-US" w:eastAsia="zh-CN"/>
        </w:rPr>
        <w:t>c</w:t>
      </w:r>
      <w:r w:rsidR="00C22F16">
        <w:rPr>
          <w:rFonts w:hint="eastAsia"/>
          <w:lang w:val="en-US" w:eastAsia="zh-CN"/>
        </w:rPr>
        <w:t>o</w:t>
      </w:r>
      <w:r w:rsidR="00F2448E">
        <w:rPr>
          <w:rFonts w:hint="eastAsia"/>
          <w:lang w:val="en-US" w:eastAsia="zh-CN"/>
        </w:rPr>
        <w:t>uld forget the food until it become</w:t>
      </w:r>
      <w:r>
        <w:rPr>
          <w:lang w:val="en-US" w:eastAsia="zh-CN"/>
        </w:rPr>
        <w:t>s</w:t>
      </w:r>
      <w:r w:rsidR="00F2448E">
        <w:rPr>
          <w:rFonts w:hint="eastAsia"/>
          <w:lang w:val="en-US" w:eastAsia="zh-CN"/>
        </w:rPr>
        <w:t xml:space="preserve"> </w:t>
      </w:r>
      <w:r w:rsidR="00867DB1">
        <w:rPr>
          <w:rFonts w:hint="eastAsia"/>
          <w:lang w:val="en-US" w:eastAsia="zh-CN"/>
        </w:rPr>
        <w:t>spoil</w:t>
      </w:r>
      <w:r>
        <w:rPr>
          <w:lang w:val="en-US" w:eastAsia="zh-CN"/>
        </w:rPr>
        <w:t>ed</w:t>
      </w:r>
      <w:r w:rsidR="00867DB1">
        <w:rPr>
          <w:rFonts w:hint="eastAsia"/>
          <w:lang w:val="en-US" w:eastAsia="zh-CN"/>
        </w:rPr>
        <w:t>. I</w:t>
      </w:r>
      <w:r w:rsidR="00C22F16">
        <w:rPr>
          <w:rFonts w:hint="eastAsia"/>
          <w:lang w:val="en-US" w:eastAsia="zh-CN"/>
        </w:rPr>
        <w:t>t happens and happens a lot.</w:t>
      </w:r>
      <w:r w:rsidR="00867DB1">
        <w:rPr>
          <w:rFonts w:hint="eastAsia"/>
          <w:lang w:val="en-US" w:eastAsia="zh-CN"/>
        </w:rPr>
        <w:t xml:space="preserve"> What a waste! </w:t>
      </w:r>
      <w:r w:rsidR="00867DB1">
        <w:rPr>
          <w:lang w:val="en-US" w:eastAsia="zh-CN"/>
        </w:rPr>
        <w:t>W</w:t>
      </w:r>
      <w:r w:rsidR="00867DB1">
        <w:rPr>
          <w:rFonts w:hint="eastAsia"/>
          <w:lang w:val="en-US" w:eastAsia="zh-CN"/>
        </w:rPr>
        <w:t>e</w:t>
      </w:r>
      <w:r>
        <w:rPr>
          <w:lang w:val="en-US" w:eastAsia="zh-CN"/>
        </w:rPr>
        <w:t xml:space="preserve"> woul</w:t>
      </w:r>
      <w:r w:rsidR="00867DB1">
        <w:rPr>
          <w:rFonts w:hint="eastAsia"/>
          <w:lang w:val="en-US" w:eastAsia="zh-CN"/>
        </w:rPr>
        <w:t xml:space="preserve">d like to solve </w:t>
      </w:r>
      <w:r w:rsidR="00965DDE">
        <w:rPr>
          <w:rFonts w:hint="eastAsia"/>
          <w:lang w:val="en-US" w:eastAsia="zh-CN"/>
        </w:rPr>
        <w:t>the</w:t>
      </w:r>
      <w:r w:rsidR="00867DB1">
        <w:rPr>
          <w:rFonts w:hint="eastAsia"/>
          <w:lang w:val="en-US" w:eastAsia="zh-CN"/>
        </w:rPr>
        <w:t xml:space="preserve"> problem through</w:t>
      </w:r>
      <w:r w:rsidR="004F7167">
        <w:rPr>
          <w:rFonts w:hint="eastAsia"/>
          <w:lang w:val="en-US" w:eastAsia="zh-CN"/>
        </w:rPr>
        <w:t xml:space="preserve"> an</w:t>
      </w:r>
      <w:r w:rsidR="00867DB1">
        <w:rPr>
          <w:rFonts w:hint="eastAsia"/>
          <w:lang w:val="en-US" w:eastAsia="zh-CN"/>
        </w:rPr>
        <w:t xml:space="preserve"> app</w:t>
      </w:r>
      <w:r>
        <w:rPr>
          <w:lang w:val="en-US" w:eastAsia="zh-CN"/>
        </w:rPr>
        <w:t>lication</w:t>
      </w:r>
      <w:r w:rsidR="00867DB1">
        <w:rPr>
          <w:rFonts w:hint="eastAsia"/>
          <w:lang w:val="en-US" w:eastAsia="zh-CN"/>
        </w:rPr>
        <w:t>.</w:t>
      </w:r>
    </w:p>
    <w:p w:rsidR="004B1712" w:rsidRDefault="004B1712" w:rsidP="00CF272B">
      <w:pPr>
        <w:pStyle w:val="ListParagraph"/>
        <w:spacing w:before="240" w:line="360" w:lineRule="auto"/>
        <w:ind w:left="0" w:firstLine="709"/>
        <w:jc w:val="center"/>
        <w:rPr>
          <w:sz w:val="24"/>
          <w:lang w:val="en-US" w:eastAsia="zh-CN"/>
        </w:rPr>
      </w:pPr>
      <w:r>
        <w:rPr>
          <w:noProof/>
          <w:sz w:val="24"/>
          <w:lang w:val="fr-FR" w:eastAsia="ja-JP"/>
        </w:rPr>
        <w:drawing>
          <wp:inline distT="0" distB="0" distL="0" distR="0">
            <wp:extent cx="4804380" cy="2667000"/>
            <wp:effectExtent l="19050" t="0" r="0" b="0"/>
            <wp:docPr id="2" name="图片 1" descr="C:\Users\onezero\Desktop\fridge-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ezero\Desktop\fridge-before.jpg"/>
                    <pic:cNvPicPr>
                      <a:picLocks noChangeAspect="1" noChangeArrowheads="1"/>
                    </pic:cNvPicPr>
                  </pic:nvPicPr>
                  <pic:blipFill>
                    <a:blip r:embed="rId9" cstate="print"/>
                    <a:srcRect/>
                    <a:stretch>
                      <a:fillRect/>
                    </a:stretch>
                  </pic:blipFill>
                  <pic:spPr bwMode="auto">
                    <a:xfrm>
                      <a:off x="0" y="0"/>
                      <a:ext cx="4816250" cy="2673590"/>
                    </a:xfrm>
                    <a:prstGeom prst="rect">
                      <a:avLst/>
                    </a:prstGeom>
                    <a:noFill/>
                    <a:ln w="9525">
                      <a:noFill/>
                      <a:miter lim="800000"/>
                      <a:headEnd/>
                      <a:tailEnd/>
                    </a:ln>
                  </pic:spPr>
                </pic:pic>
              </a:graphicData>
            </a:graphic>
          </wp:inline>
        </w:drawing>
      </w:r>
    </w:p>
    <w:p w:rsidR="004B1712" w:rsidRDefault="00ED6195" w:rsidP="00ED6195">
      <w:pPr>
        <w:pStyle w:val="ListParagraph"/>
        <w:spacing w:line="360" w:lineRule="auto"/>
        <w:ind w:left="0" w:firstLine="709"/>
        <w:jc w:val="center"/>
        <w:rPr>
          <w:sz w:val="24"/>
          <w:lang w:val="en-US" w:eastAsia="zh-CN"/>
        </w:rPr>
      </w:pPr>
      <w:r>
        <w:rPr>
          <w:rFonts w:hint="eastAsia"/>
          <w:sz w:val="24"/>
          <w:lang w:val="en-US" w:eastAsia="zh-CN"/>
        </w:rPr>
        <w:t xml:space="preserve">A full </w:t>
      </w:r>
      <w:r w:rsidRPr="004B1712">
        <w:rPr>
          <w:sz w:val="24"/>
          <w:lang w:val="en-US" w:eastAsia="zh-CN"/>
        </w:rPr>
        <w:t>refrigerator</w:t>
      </w:r>
    </w:p>
    <w:p w:rsidR="00B45F50" w:rsidRDefault="00E574E4" w:rsidP="00CF272B">
      <w:pPr>
        <w:spacing w:line="360" w:lineRule="auto"/>
        <w:ind w:firstLine="708"/>
        <w:jc w:val="both"/>
        <w:rPr>
          <w:lang w:val="en-US" w:eastAsia="zh-CN"/>
        </w:rPr>
      </w:pPr>
      <w:r>
        <w:rPr>
          <w:rFonts w:hint="eastAsia"/>
          <w:lang w:val="en-US" w:eastAsia="zh-CN"/>
        </w:rPr>
        <w:t>Preventing the food from spoil</w:t>
      </w:r>
      <w:r w:rsidR="00CF272B">
        <w:rPr>
          <w:lang w:val="en-US" w:eastAsia="zh-CN"/>
        </w:rPr>
        <w:t>ing</w:t>
      </w:r>
      <w:r>
        <w:rPr>
          <w:rFonts w:hint="eastAsia"/>
          <w:lang w:val="en-US" w:eastAsia="zh-CN"/>
        </w:rPr>
        <w:t xml:space="preserve"> </w:t>
      </w:r>
      <w:r>
        <w:rPr>
          <w:lang w:val="en-US" w:eastAsia="zh-CN"/>
        </w:rPr>
        <w:t>is not enough, what’</w:t>
      </w:r>
      <w:r>
        <w:rPr>
          <w:rFonts w:hint="eastAsia"/>
          <w:lang w:val="en-US" w:eastAsia="zh-CN"/>
        </w:rPr>
        <w:t>s more? Fat p</w:t>
      </w:r>
      <w:r w:rsidR="00CF272B">
        <w:rPr>
          <w:rFonts w:hint="eastAsia"/>
          <w:lang w:val="en-US" w:eastAsia="zh-CN"/>
        </w:rPr>
        <w:t>opulation is bigger and bigger</w:t>
      </w:r>
      <w:r w:rsidR="00CF272B">
        <w:rPr>
          <w:lang w:val="en-US" w:eastAsia="zh-CN"/>
        </w:rPr>
        <w:t>. E</w:t>
      </w:r>
      <w:r w:rsidR="00AB2C39">
        <w:rPr>
          <w:lang w:val="en-US" w:eastAsia="zh-CN"/>
        </w:rPr>
        <w:t>xercise</w:t>
      </w:r>
      <w:r w:rsidR="00AB2C39">
        <w:rPr>
          <w:rFonts w:hint="eastAsia"/>
          <w:lang w:val="en-US" w:eastAsia="zh-CN"/>
        </w:rPr>
        <w:t xml:space="preserve"> is important and a balance diet is also important, </w:t>
      </w:r>
      <w:r w:rsidR="00EF68CC">
        <w:rPr>
          <w:rFonts w:hint="eastAsia"/>
          <w:lang w:val="en-US" w:eastAsia="zh-CN"/>
        </w:rPr>
        <w:t>we</w:t>
      </w:r>
      <w:r w:rsidR="00CF272B">
        <w:rPr>
          <w:lang w:val="en-US" w:eastAsia="zh-CN"/>
        </w:rPr>
        <w:t xml:space="preserve"> woul</w:t>
      </w:r>
      <w:r w:rsidR="00EF68CC">
        <w:rPr>
          <w:rFonts w:hint="eastAsia"/>
          <w:lang w:val="en-US" w:eastAsia="zh-CN"/>
        </w:rPr>
        <w:t xml:space="preserve">d like everyone </w:t>
      </w:r>
      <w:r w:rsidR="00CF272B">
        <w:rPr>
          <w:lang w:val="en-US" w:eastAsia="zh-CN"/>
        </w:rPr>
        <w:t>to</w:t>
      </w:r>
      <w:r w:rsidR="00EF68CC">
        <w:rPr>
          <w:rFonts w:hint="eastAsia"/>
          <w:lang w:val="en-US" w:eastAsia="zh-CN"/>
        </w:rPr>
        <w:t xml:space="preserve"> have a good health.</w:t>
      </w:r>
      <w:r w:rsidR="00AB2C39">
        <w:rPr>
          <w:rFonts w:hint="eastAsia"/>
          <w:lang w:val="en-US" w:eastAsia="zh-CN"/>
        </w:rPr>
        <w:t xml:space="preserve"> We could </w:t>
      </w:r>
      <w:r w:rsidR="00B17B0E">
        <w:rPr>
          <w:rFonts w:hint="eastAsia"/>
          <w:lang w:val="en-US" w:eastAsia="zh-CN"/>
        </w:rPr>
        <w:t>achieve this by</w:t>
      </w:r>
      <w:r w:rsidR="00AB2C39">
        <w:rPr>
          <w:rFonts w:hint="eastAsia"/>
          <w:lang w:val="en-US" w:eastAsia="zh-CN"/>
        </w:rPr>
        <w:t xml:space="preserve"> our smart shopping list app</w:t>
      </w:r>
      <w:r w:rsidR="00CF272B">
        <w:rPr>
          <w:lang w:val="en-US" w:eastAsia="zh-CN"/>
        </w:rPr>
        <w:t>lication</w:t>
      </w:r>
      <w:r w:rsidR="00AB2C39">
        <w:rPr>
          <w:rFonts w:hint="eastAsia"/>
          <w:lang w:val="en-US" w:eastAsia="zh-CN"/>
        </w:rPr>
        <w:t>.</w:t>
      </w:r>
    </w:p>
    <w:p w:rsidR="005C5F12" w:rsidRDefault="005C5F12" w:rsidP="00793EBD">
      <w:pPr>
        <w:pStyle w:val="ListParagraph"/>
        <w:spacing w:line="360" w:lineRule="auto"/>
        <w:ind w:left="0" w:firstLine="709"/>
        <w:jc w:val="center"/>
        <w:rPr>
          <w:sz w:val="24"/>
          <w:lang w:val="en-US" w:eastAsia="zh-CN"/>
        </w:rPr>
      </w:pPr>
      <w:r w:rsidRPr="005C5F12">
        <w:rPr>
          <w:noProof/>
          <w:sz w:val="24"/>
          <w:lang w:val="fr-FR" w:eastAsia="ja-JP"/>
        </w:rPr>
        <w:lastRenderedPageBreak/>
        <w:drawing>
          <wp:inline distT="0" distB="0" distL="0" distR="0">
            <wp:extent cx="4752975" cy="2274844"/>
            <wp:effectExtent l="19050" t="0" r="9525" b="0"/>
            <wp:docPr id="4" name="图片 1" descr="http://findingthin.files.wordpress.com/2010/12/transition-fat_to_th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dingthin.files.wordpress.com/2010/12/transition-fat_to_thin1.jpg"/>
                    <pic:cNvPicPr>
                      <a:picLocks noChangeAspect="1" noChangeArrowheads="1"/>
                    </pic:cNvPicPr>
                  </pic:nvPicPr>
                  <pic:blipFill>
                    <a:blip r:embed="rId10" cstate="print"/>
                    <a:srcRect/>
                    <a:stretch>
                      <a:fillRect/>
                    </a:stretch>
                  </pic:blipFill>
                  <pic:spPr bwMode="auto">
                    <a:xfrm>
                      <a:off x="0" y="0"/>
                      <a:ext cx="4766167" cy="2281158"/>
                    </a:xfrm>
                    <a:prstGeom prst="rect">
                      <a:avLst/>
                    </a:prstGeom>
                    <a:noFill/>
                    <a:ln w="9525">
                      <a:noFill/>
                      <a:miter lim="800000"/>
                      <a:headEnd/>
                      <a:tailEnd/>
                    </a:ln>
                  </pic:spPr>
                </pic:pic>
              </a:graphicData>
            </a:graphic>
          </wp:inline>
        </w:drawing>
      </w:r>
    </w:p>
    <w:p w:rsidR="00A055AE" w:rsidRPr="00E60763" w:rsidRDefault="005C5F12" w:rsidP="00E60763">
      <w:pPr>
        <w:pStyle w:val="ListParagraph"/>
        <w:spacing w:line="360" w:lineRule="auto"/>
        <w:ind w:left="0" w:firstLine="709"/>
        <w:jc w:val="center"/>
        <w:rPr>
          <w:sz w:val="24"/>
          <w:lang w:val="en-US" w:eastAsia="zh-CN"/>
        </w:rPr>
      </w:pPr>
      <w:r>
        <w:rPr>
          <w:rFonts w:hint="eastAsia"/>
          <w:sz w:val="24"/>
          <w:lang w:val="en-US" w:eastAsia="zh-CN"/>
        </w:rPr>
        <w:t>Fat can be thin</w:t>
      </w:r>
    </w:p>
    <w:p w:rsidR="00C45632" w:rsidRPr="003144E7" w:rsidRDefault="00D50764" w:rsidP="00CF272B">
      <w:pPr>
        <w:pStyle w:val="ListParagraph"/>
        <w:spacing w:before="240" w:line="360" w:lineRule="auto"/>
        <w:ind w:left="0"/>
        <w:jc w:val="both"/>
        <w:rPr>
          <w:szCs w:val="20"/>
          <w:lang w:val="en-US" w:eastAsia="zh-CN"/>
        </w:rPr>
      </w:pPr>
      <w:r w:rsidRPr="003144E7">
        <w:rPr>
          <w:rFonts w:hint="eastAsia"/>
          <w:szCs w:val="20"/>
          <w:lang w:val="en-US" w:eastAsia="zh-CN"/>
        </w:rPr>
        <w:t>Problem 1:</w:t>
      </w:r>
      <w:r w:rsidR="004062ED" w:rsidRPr="003144E7">
        <w:rPr>
          <w:rFonts w:hint="eastAsia"/>
          <w:szCs w:val="20"/>
          <w:lang w:val="en-US" w:eastAsia="zh-CN"/>
        </w:rPr>
        <w:t xml:space="preserve"> People </w:t>
      </w:r>
      <w:r w:rsidR="00C45632" w:rsidRPr="003144E7">
        <w:rPr>
          <w:rFonts w:hint="eastAsia"/>
          <w:szCs w:val="20"/>
          <w:lang w:val="en-US" w:eastAsia="zh-CN"/>
        </w:rPr>
        <w:t>left</w:t>
      </w:r>
      <w:r w:rsidR="003D45C7" w:rsidRPr="003144E7">
        <w:rPr>
          <w:rFonts w:hint="eastAsia"/>
          <w:szCs w:val="20"/>
          <w:lang w:val="en-US" w:eastAsia="zh-CN"/>
        </w:rPr>
        <w:t xml:space="preserve"> food </w:t>
      </w:r>
      <w:r w:rsidR="00C45632" w:rsidRPr="003144E7">
        <w:rPr>
          <w:rFonts w:hint="eastAsia"/>
          <w:szCs w:val="20"/>
          <w:lang w:val="en-US" w:eastAsia="zh-CN"/>
        </w:rPr>
        <w:t>in the</w:t>
      </w:r>
      <w:r w:rsidR="00F0013E" w:rsidRPr="003144E7">
        <w:rPr>
          <w:rFonts w:hint="eastAsia"/>
          <w:szCs w:val="20"/>
          <w:lang w:val="en-US" w:eastAsia="zh-CN"/>
        </w:rPr>
        <w:t>ir refrigera</w:t>
      </w:r>
      <w:r w:rsidR="00C45632" w:rsidRPr="003144E7">
        <w:rPr>
          <w:rFonts w:hint="eastAsia"/>
          <w:szCs w:val="20"/>
          <w:lang w:val="en-US" w:eastAsia="zh-CN"/>
        </w:rPr>
        <w:t>tor u</w:t>
      </w:r>
      <w:r w:rsidR="00F0013E" w:rsidRPr="003144E7">
        <w:rPr>
          <w:rFonts w:hint="eastAsia"/>
          <w:szCs w:val="20"/>
          <w:lang w:val="en-US" w:eastAsia="zh-CN"/>
        </w:rPr>
        <w:t>n</w:t>
      </w:r>
      <w:r w:rsidR="00C45632" w:rsidRPr="003144E7">
        <w:rPr>
          <w:rFonts w:hint="eastAsia"/>
          <w:szCs w:val="20"/>
          <w:lang w:val="en-US" w:eastAsia="zh-CN"/>
        </w:rPr>
        <w:t xml:space="preserve">til it </w:t>
      </w:r>
      <w:r w:rsidR="00C45632" w:rsidRPr="003144E7">
        <w:rPr>
          <w:szCs w:val="20"/>
          <w:lang w:val="en-US" w:eastAsia="zh-CN"/>
        </w:rPr>
        <w:t>become</w:t>
      </w:r>
      <w:r w:rsidR="00C45632" w:rsidRPr="003144E7">
        <w:rPr>
          <w:rFonts w:hint="eastAsia"/>
          <w:szCs w:val="20"/>
          <w:lang w:val="en-US" w:eastAsia="zh-CN"/>
        </w:rPr>
        <w:t xml:space="preserve"> spoil</w:t>
      </w:r>
      <w:r w:rsidR="00CF272B">
        <w:rPr>
          <w:szCs w:val="20"/>
          <w:lang w:val="en-US" w:eastAsia="zh-CN"/>
        </w:rPr>
        <w:t>ed</w:t>
      </w:r>
      <w:r w:rsidR="00C45632" w:rsidRPr="003144E7">
        <w:rPr>
          <w:rFonts w:hint="eastAsia"/>
          <w:szCs w:val="20"/>
          <w:lang w:val="en-US" w:eastAsia="zh-CN"/>
        </w:rPr>
        <w:t>.</w:t>
      </w:r>
    </w:p>
    <w:p w:rsidR="00D50764" w:rsidRPr="003144E7" w:rsidRDefault="00D50764" w:rsidP="00CF272B">
      <w:pPr>
        <w:pStyle w:val="ListParagraph"/>
        <w:spacing w:before="240" w:line="360" w:lineRule="auto"/>
        <w:ind w:left="0"/>
        <w:jc w:val="both"/>
        <w:rPr>
          <w:szCs w:val="20"/>
          <w:lang w:val="en-US" w:eastAsia="zh-CN"/>
        </w:rPr>
      </w:pPr>
      <w:r w:rsidRPr="003144E7">
        <w:rPr>
          <w:rFonts w:hint="eastAsia"/>
          <w:szCs w:val="20"/>
          <w:lang w:val="en-US" w:eastAsia="zh-CN"/>
        </w:rPr>
        <w:t>Problem 2:</w:t>
      </w:r>
      <w:r w:rsidR="00C45632" w:rsidRPr="003144E7">
        <w:rPr>
          <w:rFonts w:hint="eastAsia"/>
          <w:szCs w:val="20"/>
          <w:lang w:val="en-US" w:eastAsia="zh-CN"/>
        </w:rPr>
        <w:t xml:space="preserve"> </w:t>
      </w:r>
      <w:r w:rsidR="00F0013E" w:rsidRPr="003144E7">
        <w:rPr>
          <w:rFonts w:hint="eastAsia"/>
          <w:szCs w:val="20"/>
          <w:lang w:val="en-US" w:eastAsia="zh-CN"/>
        </w:rPr>
        <w:t>The f</w:t>
      </w:r>
      <w:r w:rsidR="003F1CCF" w:rsidRPr="003144E7">
        <w:rPr>
          <w:rFonts w:hint="eastAsia"/>
          <w:szCs w:val="20"/>
          <w:lang w:val="en-US" w:eastAsia="zh-CN"/>
        </w:rPr>
        <w:t>at population become</w:t>
      </w:r>
      <w:r w:rsidR="00C82A3E" w:rsidRPr="003144E7">
        <w:rPr>
          <w:rFonts w:hint="eastAsia"/>
          <w:szCs w:val="20"/>
          <w:lang w:val="en-US" w:eastAsia="zh-CN"/>
        </w:rPr>
        <w:t>s</w:t>
      </w:r>
      <w:r w:rsidR="003F1CCF" w:rsidRPr="003144E7">
        <w:rPr>
          <w:rFonts w:hint="eastAsia"/>
          <w:szCs w:val="20"/>
          <w:lang w:val="en-US" w:eastAsia="zh-CN"/>
        </w:rPr>
        <w:t xml:space="preserve"> bigger and bigger, people need a balance</w:t>
      </w:r>
      <w:r w:rsidR="00CF272B">
        <w:rPr>
          <w:szCs w:val="20"/>
          <w:lang w:val="en-US" w:eastAsia="zh-CN"/>
        </w:rPr>
        <w:t>d</w:t>
      </w:r>
      <w:r w:rsidR="003F1CCF" w:rsidRPr="003144E7">
        <w:rPr>
          <w:rFonts w:hint="eastAsia"/>
          <w:szCs w:val="20"/>
          <w:lang w:val="en-US" w:eastAsia="zh-CN"/>
        </w:rPr>
        <w:t xml:space="preserve"> diet.</w:t>
      </w:r>
    </w:p>
    <w:p w:rsidR="00161FCF" w:rsidRDefault="00161FCF" w:rsidP="00CF272B">
      <w:pPr>
        <w:pStyle w:val="ListParagraph"/>
        <w:spacing w:before="240" w:line="360" w:lineRule="auto"/>
        <w:ind w:left="0" w:firstLine="709"/>
        <w:jc w:val="both"/>
        <w:rPr>
          <w:szCs w:val="20"/>
          <w:lang w:val="en-US"/>
        </w:rPr>
      </w:pPr>
    </w:p>
    <w:p w:rsidR="00617087" w:rsidRPr="003144E7" w:rsidRDefault="00617087" w:rsidP="00CF272B">
      <w:pPr>
        <w:pStyle w:val="ListParagraph"/>
        <w:spacing w:before="240" w:line="360" w:lineRule="auto"/>
        <w:ind w:left="0" w:firstLine="709"/>
        <w:jc w:val="both"/>
        <w:rPr>
          <w:szCs w:val="20"/>
          <w:lang w:val="en-US" w:eastAsia="zh-CN"/>
        </w:rPr>
      </w:pPr>
      <w:r w:rsidRPr="003144E7">
        <w:rPr>
          <w:szCs w:val="20"/>
          <w:lang w:val="en-US"/>
        </w:rPr>
        <w:t>The purpose of this project is to develop a mobile application which supports different mobile operating systems and analyze</w:t>
      </w:r>
      <w:r w:rsidR="005A56C5" w:rsidRPr="003144E7">
        <w:rPr>
          <w:rFonts w:hint="eastAsia"/>
          <w:szCs w:val="20"/>
          <w:lang w:val="en-US" w:eastAsia="zh-CN"/>
        </w:rPr>
        <w:t>s</w:t>
      </w:r>
      <w:r w:rsidRPr="003144E7">
        <w:rPr>
          <w:szCs w:val="20"/>
          <w:lang w:val="en-US"/>
        </w:rPr>
        <w:t xml:space="preserve"> the data generated by a smart refrigerator</w:t>
      </w:r>
      <w:r w:rsidR="005A56C5" w:rsidRPr="003144E7">
        <w:rPr>
          <w:rFonts w:hint="eastAsia"/>
          <w:szCs w:val="20"/>
          <w:lang w:val="en-US" w:eastAsia="zh-CN"/>
        </w:rPr>
        <w:t xml:space="preserve"> and reminds the user in case that the user may forget the food which is going </w:t>
      </w:r>
      <w:r w:rsidR="00CF272B">
        <w:rPr>
          <w:szCs w:val="20"/>
          <w:lang w:val="en-US" w:eastAsia="zh-CN"/>
        </w:rPr>
        <w:t xml:space="preserve">to </w:t>
      </w:r>
      <w:r w:rsidR="005A56C5" w:rsidRPr="003144E7">
        <w:rPr>
          <w:rFonts w:hint="eastAsia"/>
          <w:szCs w:val="20"/>
          <w:lang w:val="en-US" w:eastAsia="zh-CN"/>
        </w:rPr>
        <w:t>spoil</w:t>
      </w:r>
      <w:r w:rsidRPr="003144E7">
        <w:rPr>
          <w:szCs w:val="20"/>
          <w:lang w:val="en-US"/>
        </w:rPr>
        <w:t>.</w:t>
      </w:r>
      <w:r w:rsidR="005A69EE" w:rsidRPr="003144E7">
        <w:rPr>
          <w:rFonts w:hint="eastAsia"/>
          <w:szCs w:val="20"/>
          <w:lang w:val="en-US" w:eastAsia="zh-CN"/>
        </w:rPr>
        <w:t xml:space="preserve"> </w:t>
      </w:r>
      <w:r w:rsidR="00446FBC" w:rsidRPr="003144E7">
        <w:rPr>
          <w:rFonts w:hint="eastAsia"/>
          <w:szCs w:val="20"/>
          <w:lang w:val="en-US" w:eastAsia="zh-CN"/>
        </w:rPr>
        <w:t>G</w:t>
      </w:r>
      <w:r w:rsidR="005A69EE" w:rsidRPr="003144E7">
        <w:rPr>
          <w:rFonts w:hint="eastAsia"/>
          <w:szCs w:val="20"/>
          <w:lang w:val="en-US" w:eastAsia="zh-CN"/>
        </w:rPr>
        <w:t xml:space="preserve">enerating a balance and health shopping list </w:t>
      </w:r>
      <w:r w:rsidR="00446FBC" w:rsidRPr="003144E7">
        <w:rPr>
          <w:rFonts w:hint="eastAsia"/>
          <w:szCs w:val="20"/>
          <w:lang w:val="en-US" w:eastAsia="zh-CN"/>
        </w:rPr>
        <w:t>will save you a lot of time and gives you a hea</w:t>
      </w:r>
      <w:r w:rsidR="00CF272B">
        <w:rPr>
          <w:szCs w:val="20"/>
          <w:lang w:val="en-US" w:eastAsia="zh-CN"/>
        </w:rPr>
        <w:t>l</w:t>
      </w:r>
      <w:r w:rsidR="00446FBC" w:rsidRPr="003144E7">
        <w:rPr>
          <w:rFonts w:hint="eastAsia"/>
          <w:szCs w:val="20"/>
          <w:lang w:val="en-US" w:eastAsia="zh-CN"/>
        </w:rPr>
        <w:t>th</w:t>
      </w:r>
      <w:r w:rsidR="00CF272B">
        <w:rPr>
          <w:szCs w:val="20"/>
          <w:lang w:val="en-US" w:eastAsia="zh-CN"/>
        </w:rPr>
        <w:t>ier</w:t>
      </w:r>
      <w:r w:rsidR="00446FBC" w:rsidRPr="003144E7">
        <w:rPr>
          <w:rFonts w:hint="eastAsia"/>
          <w:szCs w:val="20"/>
          <w:lang w:val="en-US" w:eastAsia="zh-CN"/>
        </w:rPr>
        <w:t xml:space="preserve"> life.</w:t>
      </w:r>
    </w:p>
    <w:p w:rsidR="006E054A" w:rsidRDefault="00D22F4A" w:rsidP="00A07D5F">
      <w:pPr>
        <w:pStyle w:val="Heading1"/>
        <w:spacing w:line="276" w:lineRule="auto"/>
        <w:jc w:val="both"/>
      </w:pPr>
      <w:bookmarkStart w:id="12" w:name="_Toc437514210"/>
      <w:r>
        <w:t>Business Case</w:t>
      </w:r>
      <w:bookmarkEnd w:id="12"/>
    </w:p>
    <w:p w:rsidR="006E054A" w:rsidRDefault="00D22F4A" w:rsidP="00A07D5F">
      <w:pPr>
        <w:pStyle w:val="Heading2"/>
        <w:spacing w:line="276" w:lineRule="auto"/>
        <w:jc w:val="both"/>
      </w:pPr>
      <w:bookmarkStart w:id="13" w:name="_Toc437514211"/>
      <w:bookmarkStart w:id="14" w:name="OLE_LINK13"/>
      <w:bookmarkStart w:id="15" w:name="OLE_LINK14"/>
      <w:r>
        <w:t>Profits</w:t>
      </w:r>
      <w:bookmarkEnd w:id="13"/>
    </w:p>
    <w:bookmarkEnd w:id="14"/>
    <w:bookmarkEnd w:id="15"/>
    <w:p w:rsidR="00253897" w:rsidRDefault="00FE397D" w:rsidP="00D253A4">
      <w:pPr>
        <w:spacing w:before="240" w:line="360" w:lineRule="auto"/>
        <w:ind w:firstLine="708"/>
        <w:jc w:val="both"/>
        <w:rPr>
          <w:lang w:eastAsia="zh-CN"/>
        </w:rPr>
      </w:pPr>
      <w:r>
        <w:rPr>
          <w:rFonts w:hint="eastAsia"/>
          <w:lang w:eastAsia="zh-CN"/>
        </w:rPr>
        <w:t xml:space="preserve">As smartphone and internet of things developing, our life has changed a lot. </w:t>
      </w:r>
      <w:r w:rsidR="00AB3BCF">
        <w:rPr>
          <w:rFonts w:hint="eastAsia"/>
          <w:lang w:eastAsia="zh-CN"/>
        </w:rPr>
        <w:t xml:space="preserve">It is a trend that our life will be more </w:t>
      </w:r>
      <w:r w:rsidR="00AB3BCF">
        <w:rPr>
          <w:lang w:eastAsia="zh-CN"/>
        </w:rPr>
        <w:t>intelligent</w:t>
      </w:r>
      <w:r w:rsidR="00AB3BCF">
        <w:rPr>
          <w:rFonts w:hint="eastAsia"/>
          <w:lang w:eastAsia="zh-CN"/>
        </w:rPr>
        <w:t xml:space="preserve"> and </w:t>
      </w:r>
      <w:r w:rsidR="00E37E29">
        <w:rPr>
          <w:lang w:eastAsia="zh-CN"/>
        </w:rPr>
        <w:t>those companies</w:t>
      </w:r>
      <w:r w:rsidR="00E37E29">
        <w:rPr>
          <w:rFonts w:hint="eastAsia"/>
          <w:lang w:eastAsia="zh-CN"/>
        </w:rPr>
        <w:t xml:space="preserve"> which seize </w:t>
      </w:r>
      <w:r w:rsidR="00AB3BCF">
        <w:rPr>
          <w:rFonts w:hint="eastAsia"/>
          <w:lang w:eastAsia="zh-CN"/>
        </w:rPr>
        <w:t>this opportunity will have a great business.</w:t>
      </w:r>
      <w:r w:rsidR="00E37E29">
        <w:rPr>
          <w:rFonts w:hint="eastAsia"/>
          <w:lang w:eastAsia="zh-CN"/>
        </w:rPr>
        <w:t xml:space="preserve"> </w:t>
      </w:r>
    </w:p>
    <w:p w:rsidR="006E054A" w:rsidRDefault="00E37E29" w:rsidP="00D253A4">
      <w:pPr>
        <w:spacing w:before="240" w:line="360" w:lineRule="auto"/>
        <w:jc w:val="both"/>
        <w:rPr>
          <w:lang w:eastAsia="zh-CN"/>
        </w:rPr>
      </w:pPr>
      <w:r>
        <w:rPr>
          <w:rFonts w:hint="eastAsia"/>
          <w:lang w:eastAsia="zh-CN"/>
        </w:rPr>
        <w:t xml:space="preserve">For the </w:t>
      </w:r>
      <w:r>
        <w:rPr>
          <w:lang w:eastAsia="zh-CN"/>
        </w:rPr>
        <w:t>refrigerator</w:t>
      </w:r>
      <w:r>
        <w:rPr>
          <w:rFonts w:hint="eastAsia"/>
          <w:lang w:eastAsia="zh-CN"/>
        </w:rPr>
        <w:t xml:space="preserve"> company</w:t>
      </w:r>
      <w:r w:rsidR="005A69D3">
        <w:rPr>
          <w:rFonts w:hint="eastAsia"/>
          <w:lang w:eastAsia="zh-CN"/>
        </w:rPr>
        <w:t xml:space="preserve">, </w:t>
      </w:r>
      <w:r w:rsidR="000D1F69">
        <w:rPr>
          <w:rFonts w:hint="eastAsia"/>
          <w:lang w:eastAsia="zh-CN"/>
        </w:rPr>
        <w:t>selling</w:t>
      </w:r>
      <w:r w:rsidR="00757CD1">
        <w:rPr>
          <w:rFonts w:hint="eastAsia"/>
          <w:lang w:eastAsia="zh-CN"/>
        </w:rPr>
        <w:t xml:space="preserve"> intelligent refrigerator will make a great profit and make a revolution of the </w:t>
      </w:r>
      <w:r w:rsidR="00757CD1">
        <w:rPr>
          <w:lang w:eastAsia="zh-CN"/>
        </w:rPr>
        <w:t>traditional</w:t>
      </w:r>
      <w:r w:rsidR="00757CD1">
        <w:rPr>
          <w:rFonts w:hint="eastAsia"/>
          <w:lang w:eastAsia="zh-CN"/>
        </w:rPr>
        <w:t xml:space="preserve"> refrigerator.</w:t>
      </w:r>
    </w:p>
    <w:p w:rsidR="006A5F8A" w:rsidRDefault="006A5F8A" w:rsidP="00D253A4">
      <w:pPr>
        <w:spacing w:before="240" w:line="360" w:lineRule="auto"/>
        <w:jc w:val="both"/>
        <w:rPr>
          <w:lang w:eastAsia="zh-CN"/>
        </w:rPr>
      </w:pPr>
      <w:r>
        <w:rPr>
          <w:rFonts w:hint="eastAsia"/>
          <w:lang w:eastAsia="zh-CN"/>
        </w:rPr>
        <w:t xml:space="preserve">For the </w:t>
      </w:r>
      <w:r>
        <w:rPr>
          <w:lang w:eastAsia="zh-CN"/>
        </w:rPr>
        <w:t>customers</w:t>
      </w:r>
      <w:r>
        <w:rPr>
          <w:rFonts w:hint="eastAsia"/>
          <w:lang w:eastAsia="zh-CN"/>
        </w:rPr>
        <w:t xml:space="preserve">, </w:t>
      </w:r>
      <w:r w:rsidR="00D07766">
        <w:rPr>
          <w:rFonts w:hint="eastAsia"/>
          <w:lang w:eastAsia="zh-CN"/>
        </w:rPr>
        <w:t>invest</w:t>
      </w:r>
      <w:r w:rsidR="008C4774">
        <w:rPr>
          <w:lang w:eastAsia="zh-CN"/>
        </w:rPr>
        <w:t>ing</w:t>
      </w:r>
      <w:r w:rsidR="008C4774">
        <w:rPr>
          <w:rFonts w:hint="eastAsia"/>
          <w:lang w:eastAsia="zh-CN"/>
        </w:rPr>
        <w:t xml:space="preserve"> on health is really worthy</w:t>
      </w:r>
      <w:r w:rsidR="008C4774">
        <w:rPr>
          <w:lang w:eastAsia="zh-CN"/>
        </w:rPr>
        <w:t xml:space="preserve">. They can now </w:t>
      </w:r>
      <w:r w:rsidR="008C4774">
        <w:rPr>
          <w:rFonts w:hint="eastAsia"/>
          <w:lang w:eastAsia="zh-CN"/>
        </w:rPr>
        <w:t>buy</w:t>
      </w:r>
      <w:r w:rsidR="00D07766">
        <w:rPr>
          <w:rFonts w:hint="eastAsia"/>
          <w:lang w:eastAsia="zh-CN"/>
        </w:rPr>
        <w:t xml:space="preserve"> a smart refrigerator, prevent food f</w:t>
      </w:r>
      <w:r w:rsidR="00951591">
        <w:rPr>
          <w:rFonts w:hint="eastAsia"/>
          <w:lang w:eastAsia="zh-CN"/>
        </w:rPr>
        <w:t>rom spoil</w:t>
      </w:r>
      <w:r w:rsidR="008C4774">
        <w:rPr>
          <w:lang w:eastAsia="zh-CN"/>
        </w:rPr>
        <w:t>ing</w:t>
      </w:r>
      <w:r w:rsidR="00951591">
        <w:rPr>
          <w:rFonts w:hint="eastAsia"/>
          <w:lang w:eastAsia="zh-CN"/>
        </w:rPr>
        <w:t xml:space="preserve"> and have a </w:t>
      </w:r>
      <w:r w:rsidR="00951591">
        <w:rPr>
          <w:lang w:eastAsia="zh-CN"/>
        </w:rPr>
        <w:t>healthy</w:t>
      </w:r>
      <w:r w:rsidR="00951591">
        <w:rPr>
          <w:rFonts w:hint="eastAsia"/>
          <w:lang w:eastAsia="zh-CN"/>
        </w:rPr>
        <w:t xml:space="preserve"> die</w:t>
      </w:r>
      <w:r w:rsidR="00D07766">
        <w:rPr>
          <w:rFonts w:hint="eastAsia"/>
          <w:lang w:eastAsia="zh-CN"/>
        </w:rPr>
        <w:t>t.</w:t>
      </w:r>
    </w:p>
    <w:p w:rsidR="006E054A" w:rsidRDefault="00D22F4A" w:rsidP="00A07D5F">
      <w:pPr>
        <w:pStyle w:val="Heading2"/>
        <w:spacing w:line="276" w:lineRule="auto"/>
        <w:jc w:val="both"/>
      </w:pPr>
      <w:bookmarkStart w:id="16" w:name="_Toc437514212"/>
      <w:r>
        <w:t>Safety</w:t>
      </w:r>
      <w:bookmarkEnd w:id="16"/>
    </w:p>
    <w:p w:rsidR="006E054A" w:rsidRDefault="00824173" w:rsidP="00D253A4">
      <w:pPr>
        <w:spacing w:before="240" w:line="360" w:lineRule="auto"/>
        <w:ind w:firstLine="708"/>
        <w:jc w:val="both"/>
        <w:rPr>
          <w:lang w:eastAsia="zh-CN"/>
        </w:rPr>
      </w:pPr>
      <w:r>
        <w:rPr>
          <w:rFonts w:hint="eastAsia"/>
          <w:lang w:eastAsia="zh-CN"/>
        </w:rPr>
        <w:t xml:space="preserve">The product is not a </w:t>
      </w:r>
      <w:r w:rsidR="009209B7">
        <w:rPr>
          <w:rFonts w:hint="eastAsia"/>
          <w:lang w:eastAsia="zh-CN"/>
        </w:rPr>
        <w:t xml:space="preserve">strange new thing that </w:t>
      </w:r>
      <w:r w:rsidR="00086310">
        <w:rPr>
          <w:rFonts w:hint="eastAsia"/>
          <w:lang w:eastAsia="zh-CN"/>
        </w:rPr>
        <w:t xml:space="preserve">hard for </w:t>
      </w:r>
      <w:r w:rsidR="009209B7">
        <w:rPr>
          <w:rFonts w:hint="eastAsia"/>
          <w:lang w:eastAsia="zh-CN"/>
        </w:rPr>
        <w:t xml:space="preserve">customer </w:t>
      </w:r>
      <w:r w:rsidR="00086310">
        <w:rPr>
          <w:rFonts w:hint="eastAsia"/>
          <w:lang w:eastAsia="zh-CN"/>
        </w:rPr>
        <w:t xml:space="preserve">to accept. </w:t>
      </w:r>
      <w:r w:rsidR="00BC6220">
        <w:rPr>
          <w:lang w:eastAsia="zh-CN"/>
        </w:rPr>
        <w:t>T</w:t>
      </w:r>
      <w:r w:rsidR="00BC6220">
        <w:rPr>
          <w:rFonts w:hint="eastAsia"/>
          <w:lang w:eastAsia="zh-CN"/>
        </w:rPr>
        <w:t>he in</w:t>
      </w:r>
      <w:r w:rsidR="00936843">
        <w:rPr>
          <w:rFonts w:hint="eastAsia"/>
          <w:lang w:eastAsia="zh-CN"/>
        </w:rPr>
        <w:t>ternet of things has develop</w:t>
      </w:r>
      <w:r w:rsidR="00936843">
        <w:rPr>
          <w:lang w:eastAsia="zh-CN"/>
        </w:rPr>
        <w:t>ed itself for</w:t>
      </w:r>
      <w:r w:rsidR="00936843">
        <w:rPr>
          <w:rFonts w:hint="eastAsia"/>
          <w:lang w:eastAsia="zh-CN"/>
        </w:rPr>
        <w:t xml:space="preserve"> many years</w:t>
      </w:r>
      <w:r w:rsidR="00936843">
        <w:rPr>
          <w:lang w:eastAsia="zh-CN"/>
        </w:rPr>
        <w:t xml:space="preserve"> and </w:t>
      </w:r>
      <w:r w:rsidR="00BC6220">
        <w:rPr>
          <w:rFonts w:hint="eastAsia"/>
          <w:lang w:eastAsia="zh-CN"/>
        </w:rPr>
        <w:t>lot</w:t>
      </w:r>
      <w:r w:rsidR="00936843">
        <w:rPr>
          <w:lang w:eastAsia="zh-CN"/>
        </w:rPr>
        <w:t>s of</w:t>
      </w:r>
      <w:r w:rsidR="00BC6220">
        <w:rPr>
          <w:rFonts w:hint="eastAsia"/>
          <w:lang w:eastAsia="zh-CN"/>
        </w:rPr>
        <w:t xml:space="preserve"> matured products </w:t>
      </w:r>
      <w:r w:rsidR="00921A29">
        <w:rPr>
          <w:rFonts w:hint="eastAsia"/>
          <w:lang w:eastAsia="zh-CN"/>
        </w:rPr>
        <w:t>have appeared in the market.</w:t>
      </w:r>
      <w:r w:rsidR="005556BD">
        <w:rPr>
          <w:rFonts w:hint="eastAsia"/>
          <w:lang w:eastAsia="zh-CN"/>
        </w:rPr>
        <w:t xml:space="preserve"> </w:t>
      </w:r>
      <w:r w:rsidR="00936843">
        <w:rPr>
          <w:lang w:eastAsia="zh-CN"/>
        </w:rPr>
        <w:t>W</w:t>
      </w:r>
      <w:r w:rsidR="00DA7D04">
        <w:rPr>
          <w:rFonts w:hint="eastAsia"/>
          <w:lang w:eastAsia="zh-CN"/>
        </w:rPr>
        <w:t>e already live in a life surround</w:t>
      </w:r>
      <w:r w:rsidR="00936843">
        <w:rPr>
          <w:lang w:eastAsia="zh-CN"/>
        </w:rPr>
        <w:t>ed</w:t>
      </w:r>
      <w:r w:rsidR="00DA7D04">
        <w:rPr>
          <w:rFonts w:hint="eastAsia"/>
          <w:lang w:eastAsia="zh-CN"/>
        </w:rPr>
        <w:t xml:space="preserve"> by </w:t>
      </w:r>
      <w:r w:rsidR="00936843">
        <w:rPr>
          <w:lang w:eastAsia="zh-CN"/>
        </w:rPr>
        <w:t xml:space="preserve">a </w:t>
      </w:r>
      <w:r w:rsidR="00DA7D04">
        <w:rPr>
          <w:rFonts w:hint="eastAsia"/>
          <w:lang w:eastAsia="zh-CN"/>
        </w:rPr>
        <w:t>lot of smartphone app</w:t>
      </w:r>
      <w:r w:rsidR="00936843">
        <w:rPr>
          <w:lang w:eastAsia="zh-CN"/>
        </w:rPr>
        <w:t>lication</w:t>
      </w:r>
      <w:r w:rsidR="00DA7D04">
        <w:rPr>
          <w:rFonts w:hint="eastAsia"/>
          <w:lang w:eastAsia="zh-CN"/>
        </w:rPr>
        <w:t>s.</w:t>
      </w:r>
      <w:r w:rsidR="00095ED6">
        <w:rPr>
          <w:rFonts w:hint="eastAsia"/>
          <w:lang w:eastAsia="zh-CN"/>
        </w:rPr>
        <w:t xml:space="preserve"> We use app</w:t>
      </w:r>
      <w:r w:rsidR="00936843">
        <w:rPr>
          <w:lang w:eastAsia="zh-CN"/>
        </w:rPr>
        <w:t>lication</w:t>
      </w:r>
      <w:r w:rsidR="00095ED6">
        <w:rPr>
          <w:rFonts w:hint="eastAsia"/>
          <w:lang w:eastAsia="zh-CN"/>
        </w:rPr>
        <w:t xml:space="preserve">s to </w:t>
      </w:r>
      <w:r w:rsidR="00095ED6">
        <w:rPr>
          <w:rFonts w:hint="eastAsia"/>
          <w:lang w:eastAsia="zh-CN"/>
        </w:rPr>
        <w:lastRenderedPageBreak/>
        <w:t xml:space="preserve">manager our bank account, </w:t>
      </w:r>
      <w:r w:rsidR="00936843">
        <w:rPr>
          <w:lang w:eastAsia="zh-CN"/>
        </w:rPr>
        <w:t xml:space="preserve">to </w:t>
      </w:r>
      <w:r w:rsidR="00095ED6">
        <w:rPr>
          <w:rFonts w:hint="eastAsia"/>
          <w:lang w:eastAsia="zh-CN"/>
        </w:rPr>
        <w:t xml:space="preserve">listen </w:t>
      </w:r>
      <w:r w:rsidR="00936843">
        <w:rPr>
          <w:lang w:eastAsia="zh-CN"/>
        </w:rPr>
        <w:t xml:space="preserve">to </w:t>
      </w:r>
      <w:r w:rsidR="00095ED6">
        <w:rPr>
          <w:rFonts w:hint="eastAsia"/>
          <w:lang w:eastAsia="zh-CN"/>
        </w:rPr>
        <w:t xml:space="preserve">music, </w:t>
      </w:r>
      <w:r w:rsidR="00936843">
        <w:rPr>
          <w:lang w:eastAsia="zh-CN"/>
        </w:rPr>
        <w:t xml:space="preserve">to </w:t>
      </w:r>
      <w:r w:rsidR="00095ED6">
        <w:rPr>
          <w:rFonts w:hint="eastAsia"/>
          <w:lang w:eastAsia="zh-CN"/>
        </w:rPr>
        <w:t xml:space="preserve">watch video, </w:t>
      </w:r>
      <w:r w:rsidR="00936843">
        <w:rPr>
          <w:lang w:eastAsia="zh-CN"/>
        </w:rPr>
        <w:t xml:space="preserve">to </w:t>
      </w:r>
      <w:r w:rsidR="00095ED6">
        <w:rPr>
          <w:lang w:eastAsia="zh-CN"/>
        </w:rPr>
        <w:t>communicate</w:t>
      </w:r>
      <w:r w:rsidR="00095ED6">
        <w:rPr>
          <w:rFonts w:hint="eastAsia"/>
          <w:lang w:eastAsia="zh-CN"/>
        </w:rPr>
        <w:t xml:space="preserve"> with friends, </w:t>
      </w:r>
      <w:r w:rsidR="001A5315">
        <w:rPr>
          <w:lang w:eastAsia="zh-CN"/>
        </w:rPr>
        <w:t>and even</w:t>
      </w:r>
      <w:r w:rsidR="00095ED6">
        <w:rPr>
          <w:rFonts w:hint="eastAsia"/>
          <w:lang w:eastAsia="zh-CN"/>
        </w:rPr>
        <w:t xml:space="preserve"> </w:t>
      </w:r>
      <w:r w:rsidR="00936843">
        <w:rPr>
          <w:lang w:eastAsia="zh-CN"/>
        </w:rPr>
        <w:t xml:space="preserve">to </w:t>
      </w:r>
      <w:r w:rsidR="00095ED6">
        <w:rPr>
          <w:rFonts w:hint="eastAsia"/>
          <w:lang w:eastAsia="zh-CN"/>
        </w:rPr>
        <w:t>do business.</w:t>
      </w:r>
      <w:r w:rsidR="002F496A">
        <w:rPr>
          <w:rFonts w:hint="eastAsia"/>
          <w:lang w:eastAsia="zh-CN"/>
        </w:rPr>
        <w:t xml:space="preserve"> </w:t>
      </w:r>
    </w:p>
    <w:p w:rsidR="006F5978" w:rsidRDefault="00936843" w:rsidP="00D253A4">
      <w:pPr>
        <w:spacing w:before="240" w:line="360" w:lineRule="auto"/>
        <w:ind w:firstLine="708"/>
        <w:jc w:val="both"/>
        <w:rPr>
          <w:lang w:eastAsia="zh-CN"/>
        </w:rPr>
      </w:pPr>
      <w:r>
        <w:rPr>
          <w:lang w:eastAsia="zh-CN"/>
        </w:rPr>
        <w:t xml:space="preserve">Regarding </w:t>
      </w:r>
      <w:r w:rsidR="006F5978">
        <w:rPr>
          <w:rFonts w:hint="eastAsia"/>
          <w:lang w:eastAsia="zh-CN"/>
        </w:rPr>
        <w:t xml:space="preserve">the investment, </w:t>
      </w:r>
      <w:r>
        <w:rPr>
          <w:lang w:eastAsia="zh-CN"/>
        </w:rPr>
        <w:t>it</w:t>
      </w:r>
      <w:r w:rsidR="006F5978">
        <w:rPr>
          <w:rFonts w:hint="eastAsia"/>
          <w:lang w:eastAsia="zh-CN"/>
        </w:rPr>
        <w:t xml:space="preserve"> won</w:t>
      </w:r>
      <w:r w:rsidR="006F5978">
        <w:rPr>
          <w:lang w:eastAsia="zh-CN"/>
        </w:rPr>
        <w:t>’</w:t>
      </w:r>
      <w:r w:rsidR="006F5978">
        <w:rPr>
          <w:rFonts w:hint="eastAsia"/>
          <w:lang w:eastAsia="zh-CN"/>
        </w:rPr>
        <w:t>t be huge and the risks of the product are small.</w:t>
      </w:r>
      <w:r w:rsidR="00EB4253">
        <w:rPr>
          <w:rFonts w:hint="eastAsia"/>
          <w:lang w:eastAsia="zh-CN"/>
        </w:rPr>
        <w:t xml:space="preserve"> </w:t>
      </w:r>
      <w:r w:rsidR="00C97B53">
        <w:rPr>
          <w:rFonts w:hint="eastAsia"/>
          <w:lang w:eastAsia="zh-CN"/>
        </w:rPr>
        <w:t xml:space="preserve">We are not going to develop a fresh new </w:t>
      </w:r>
      <w:proofErr w:type="gramStart"/>
      <w:r w:rsidR="00C97B53">
        <w:rPr>
          <w:rFonts w:hint="eastAsia"/>
          <w:lang w:eastAsia="zh-CN"/>
        </w:rPr>
        <w:t>refrigerator,</w:t>
      </w:r>
      <w:proofErr w:type="gramEnd"/>
      <w:r w:rsidR="00C97B53">
        <w:rPr>
          <w:rFonts w:hint="eastAsia"/>
          <w:lang w:eastAsia="zh-CN"/>
        </w:rPr>
        <w:t xml:space="preserve"> we are </w:t>
      </w:r>
      <w:r>
        <w:rPr>
          <w:rFonts w:hint="eastAsia"/>
          <w:lang w:eastAsia="zh-CN"/>
        </w:rPr>
        <w:t>enhanc</w:t>
      </w:r>
      <w:r>
        <w:rPr>
          <w:lang w:eastAsia="zh-CN"/>
        </w:rPr>
        <w:t>ing</w:t>
      </w:r>
      <w:r w:rsidR="00745FB0">
        <w:rPr>
          <w:rFonts w:hint="eastAsia"/>
          <w:lang w:eastAsia="zh-CN"/>
        </w:rPr>
        <w:t xml:space="preserve"> the current refrigerator hardware with sensor</w:t>
      </w:r>
      <w:r>
        <w:rPr>
          <w:lang w:eastAsia="zh-CN"/>
        </w:rPr>
        <w:t>s</w:t>
      </w:r>
      <w:r w:rsidR="00745FB0">
        <w:rPr>
          <w:rFonts w:hint="eastAsia"/>
          <w:lang w:eastAsia="zh-CN"/>
        </w:rPr>
        <w:t xml:space="preserve"> and mobile app</w:t>
      </w:r>
      <w:r>
        <w:rPr>
          <w:lang w:eastAsia="zh-CN"/>
        </w:rPr>
        <w:t>lication</w:t>
      </w:r>
      <w:r w:rsidR="00745FB0">
        <w:rPr>
          <w:rFonts w:hint="eastAsia"/>
          <w:lang w:eastAsia="zh-CN"/>
        </w:rPr>
        <w:t>.</w:t>
      </w:r>
      <w:r w:rsidR="007E5764">
        <w:rPr>
          <w:rFonts w:hint="eastAsia"/>
          <w:lang w:eastAsia="zh-CN"/>
        </w:rPr>
        <w:t xml:space="preserve"> It is not as hard as invent a new kind of refrigerator but the benefit will be the </w:t>
      </w:r>
      <w:r>
        <w:rPr>
          <w:lang w:eastAsia="zh-CN"/>
        </w:rPr>
        <w:t>same</w:t>
      </w:r>
      <w:r w:rsidR="007E5764">
        <w:rPr>
          <w:rFonts w:hint="eastAsia"/>
          <w:lang w:eastAsia="zh-CN"/>
        </w:rPr>
        <w:t xml:space="preserve"> as develop</w:t>
      </w:r>
      <w:r>
        <w:rPr>
          <w:lang w:eastAsia="zh-CN"/>
        </w:rPr>
        <w:t>ing</w:t>
      </w:r>
      <w:r w:rsidR="007E5764">
        <w:rPr>
          <w:rFonts w:hint="eastAsia"/>
          <w:lang w:eastAsia="zh-CN"/>
        </w:rPr>
        <w:t xml:space="preserve"> a new refrigerator.</w:t>
      </w:r>
    </w:p>
    <w:p w:rsidR="006E054A" w:rsidRDefault="00D22F4A" w:rsidP="00A07D5F">
      <w:pPr>
        <w:pStyle w:val="Heading2"/>
        <w:spacing w:line="276" w:lineRule="auto"/>
        <w:jc w:val="both"/>
      </w:pPr>
      <w:bookmarkStart w:id="17" w:name="_Toc437514213"/>
      <w:r>
        <w:t>Benefit to the community</w:t>
      </w:r>
      <w:bookmarkEnd w:id="17"/>
    </w:p>
    <w:p w:rsidR="00617087" w:rsidRDefault="00617087" w:rsidP="00D253A4">
      <w:pPr>
        <w:pStyle w:val="ListParagraph"/>
        <w:spacing w:before="240" w:line="360" w:lineRule="auto"/>
        <w:ind w:left="0" w:firstLine="709"/>
        <w:jc w:val="both"/>
        <w:rPr>
          <w:szCs w:val="20"/>
          <w:lang w:val="en-US" w:eastAsia="zh-CN"/>
        </w:rPr>
      </w:pPr>
      <w:r w:rsidRPr="003144E7">
        <w:rPr>
          <w:szCs w:val="20"/>
          <w:lang w:val="en-US"/>
        </w:rPr>
        <w:t>The smart shopping list benefits the community of consumers in which every people belongs. Indeed, we don't have to create a shopping list anymore before heading out to the supermarket. The users will not have to change any behavior to maintain this inventory list and thanks to the application we never eat stale or spoiled food. Over time, we will be able to see the patterns of our food consumption and better manage our household budget.</w:t>
      </w:r>
    </w:p>
    <w:p w:rsidR="005B4C7E" w:rsidRPr="00E63F36" w:rsidRDefault="00D22F4A" w:rsidP="00E63F36">
      <w:pPr>
        <w:pStyle w:val="Heading1"/>
        <w:spacing w:line="276" w:lineRule="auto"/>
        <w:jc w:val="both"/>
      </w:pPr>
      <w:bookmarkStart w:id="18" w:name="_Toc437514214"/>
      <w:r>
        <w:t>Risk Management</w:t>
      </w:r>
      <w:bookmarkEnd w:id="18"/>
    </w:p>
    <w:p w:rsidR="00E63F36" w:rsidRPr="00F671C7" w:rsidRDefault="00E63F36" w:rsidP="00D253A4">
      <w:pPr>
        <w:pStyle w:val="ListParagraph"/>
        <w:spacing w:before="240" w:line="360" w:lineRule="auto"/>
        <w:ind w:left="0" w:firstLine="708"/>
        <w:jc w:val="both"/>
        <w:rPr>
          <w:szCs w:val="20"/>
          <w:lang w:val="en-US" w:eastAsia="zh-CN"/>
        </w:rPr>
      </w:pPr>
      <w:r w:rsidRPr="00F671C7">
        <w:rPr>
          <w:rFonts w:hint="eastAsia"/>
          <w:szCs w:val="20"/>
          <w:lang w:val="en-US"/>
        </w:rPr>
        <w:t>E</w:t>
      </w:r>
      <w:r w:rsidRPr="00F671C7">
        <w:rPr>
          <w:szCs w:val="20"/>
          <w:lang w:val="en-US"/>
        </w:rPr>
        <w:t xml:space="preserve">very aspect of software project management involves some form of risk management. </w:t>
      </w:r>
      <w:r w:rsidR="00053DAB">
        <w:rPr>
          <w:rFonts w:hint="eastAsia"/>
          <w:szCs w:val="20"/>
          <w:lang w:val="en-US" w:eastAsia="zh-CN"/>
        </w:rPr>
        <w:t>For our project there are several possible risks.</w:t>
      </w:r>
    </w:p>
    <w:p w:rsidR="005B4C7E" w:rsidRPr="00E63F36" w:rsidRDefault="005B4C7E" w:rsidP="00D253A4">
      <w:pPr>
        <w:pStyle w:val="ListParagraph"/>
        <w:spacing w:before="240" w:line="360" w:lineRule="auto"/>
        <w:ind w:left="0"/>
        <w:jc w:val="both"/>
        <w:rPr>
          <w:szCs w:val="20"/>
          <w:lang w:val="en-US" w:eastAsia="zh-CN"/>
        </w:rPr>
      </w:pPr>
    </w:p>
    <w:p w:rsidR="006E054A" w:rsidRPr="003144E7" w:rsidRDefault="00B10A0B" w:rsidP="00D253A4">
      <w:pPr>
        <w:pStyle w:val="ListParagraph"/>
        <w:spacing w:before="240" w:line="360" w:lineRule="auto"/>
        <w:ind w:left="0"/>
        <w:jc w:val="both"/>
        <w:rPr>
          <w:szCs w:val="20"/>
          <w:lang w:val="en-US"/>
        </w:rPr>
      </w:pPr>
      <w:r w:rsidRPr="004246E9">
        <w:rPr>
          <w:b/>
          <w:szCs w:val="20"/>
          <w:lang w:val="en-US"/>
        </w:rPr>
        <w:t>Risk 1</w:t>
      </w:r>
      <w:r w:rsidR="00D22F4A" w:rsidRPr="004246E9">
        <w:rPr>
          <w:b/>
          <w:szCs w:val="20"/>
          <w:lang w:val="en-US"/>
        </w:rPr>
        <w:t>:</w:t>
      </w:r>
      <w:r w:rsidR="00D22F4A" w:rsidRPr="003144E7">
        <w:rPr>
          <w:szCs w:val="20"/>
          <w:lang w:val="en-US"/>
        </w:rPr>
        <w:t xml:space="preserve"> We are software engineers not familiar with the hardware</w:t>
      </w:r>
    </w:p>
    <w:p w:rsidR="00241356" w:rsidRPr="003144E7" w:rsidRDefault="00403522" w:rsidP="00D253A4">
      <w:pPr>
        <w:pStyle w:val="ListParagraph"/>
        <w:spacing w:before="240" w:line="360" w:lineRule="auto"/>
        <w:ind w:left="0"/>
        <w:jc w:val="both"/>
        <w:rPr>
          <w:szCs w:val="20"/>
          <w:lang w:val="en-US"/>
        </w:rPr>
      </w:pPr>
      <w:r w:rsidRPr="004246E9">
        <w:rPr>
          <w:b/>
          <w:szCs w:val="20"/>
          <w:lang w:val="en-US"/>
        </w:rPr>
        <w:t>Plan to mitigate</w:t>
      </w:r>
      <w:r w:rsidR="00D22F4A" w:rsidRPr="004246E9">
        <w:rPr>
          <w:b/>
          <w:szCs w:val="20"/>
          <w:lang w:val="en-US"/>
        </w:rPr>
        <w:t>:</w:t>
      </w:r>
      <w:r w:rsidR="00241356" w:rsidRPr="003144E7">
        <w:rPr>
          <w:szCs w:val="20"/>
          <w:lang w:val="en-US"/>
        </w:rPr>
        <w:t xml:space="preserve"> </w:t>
      </w:r>
      <w:bookmarkStart w:id="19" w:name="OLE_LINK1"/>
      <w:bookmarkStart w:id="20" w:name="OLE_LINK2"/>
      <w:r w:rsidR="00241356" w:rsidRPr="003144E7">
        <w:rPr>
          <w:szCs w:val="20"/>
          <w:lang w:val="en-US"/>
        </w:rPr>
        <w:t>Ask the refrigerator company RD members to train us.</w:t>
      </w:r>
      <w:bookmarkEnd w:id="19"/>
      <w:bookmarkEnd w:id="20"/>
      <w:r w:rsidR="00241356" w:rsidRPr="003144E7">
        <w:rPr>
          <w:szCs w:val="20"/>
          <w:lang w:val="en-US"/>
        </w:rPr>
        <w:t xml:space="preserve"> </w:t>
      </w:r>
    </w:p>
    <w:p w:rsidR="00241356" w:rsidRPr="003144E7" w:rsidRDefault="00B10A0B" w:rsidP="00D253A4">
      <w:pPr>
        <w:pStyle w:val="ListParagraph"/>
        <w:spacing w:before="240" w:line="360" w:lineRule="auto"/>
        <w:ind w:left="0"/>
        <w:jc w:val="both"/>
        <w:rPr>
          <w:szCs w:val="20"/>
          <w:lang w:val="en-US"/>
        </w:rPr>
      </w:pPr>
      <w:bookmarkStart w:id="21" w:name="OLE_LINK5"/>
      <w:bookmarkStart w:id="22" w:name="OLE_LINK6"/>
      <w:r w:rsidRPr="004246E9">
        <w:rPr>
          <w:b/>
          <w:szCs w:val="20"/>
          <w:lang w:val="en-US"/>
        </w:rPr>
        <w:t>Risk 2</w:t>
      </w:r>
      <w:r w:rsidR="00241356" w:rsidRPr="003144E7">
        <w:rPr>
          <w:szCs w:val="20"/>
          <w:lang w:val="en-US"/>
        </w:rPr>
        <w:t xml:space="preserve">: The 2 main mobile platforms development are quite different, </w:t>
      </w:r>
      <w:proofErr w:type="spellStart"/>
      <w:r w:rsidR="00241356" w:rsidRPr="003144E7">
        <w:rPr>
          <w:szCs w:val="20"/>
          <w:lang w:val="en-US"/>
        </w:rPr>
        <w:t>parallelly</w:t>
      </w:r>
      <w:proofErr w:type="spellEnd"/>
      <w:r w:rsidR="00241356" w:rsidRPr="003144E7">
        <w:rPr>
          <w:szCs w:val="20"/>
          <w:lang w:val="en-US"/>
        </w:rPr>
        <w:t xml:space="preserve"> develop two </w:t>
      </w:r>
      <w:proofErr w:type="gramStart"/>
      <w:r w:rsidR="00241356" w:rsidRPr="003144E7">
        <w:rPr>
          <w:szCs w:val="20"/>
          <w:lang w:val="en-US"/>
        </w:rPr>
        <w:t>different  platforms</w:t>
      </w:r>
      <w:proofErr w:type="gramEnd"/>
      <w:r w:rsidR="00241356" w:rsidRPr="003144E7">
        <w:rPr>
          <w:szCs w:val="20"/>
          <w:lang w:val="en-US"/>
        </w:rPr>
        <w:t xml:space="preserve"> mobile app will cost a lot of manpower.</w:t>
      </w:r>
    </w:p>
    <w:p w:rsidR="006E054A" w:rsidRPr="003144E7" w:rsidRDefault="00403522" w:rsidP="00D253A4">
      <w:pPr>
        <w:pStyle w:val="ListParagraph"/>
        <w:spacing w:before="240" w:line="360" w:lineRule="auto"/>
        <w:ind w:left="0"/>
        <w:jc w:val="both"/>
        <w:rPr>
          <w:szCs w:val="20"/>
          <w:lang w:val="en-US"/>
        </w:rPr>
      </w:pPr>
      <w:r w:rsidRPr="004246E9">
        <w:rPr>
          <w:b/>
          <w:szCs w:val="20"/>
          <w:lang w:val="en-US"/>
        </w:rPr>
        <w:t>Plan to mitigate</w:t>
      </w:r>
      <w:r w:rsidR="00241356" w:rsidRPr="004246E9">
        <w:rPr>
          <w:b/>
          <w:szCs w:val="20"/>
          <w:lang w:val="en-US"/>
        </w:rPr>
        <w:t>:</w:t>
      </w:r>
      <w:r w:rsidR="00241356" w:rsidRPr="003144E7">
        <w:rPr>
          <w:szCs w:val="20"/>
          <w:lang w:val="en-US"/>
        </w:rPr>
        <w:t xml:space="preserve"> Focus on</w:t>
      </w:r>
      <w:bookmarkStart w:id="23" w:name="OLE_LINK3"/>
      <w:bookmarkStart w:id="24" w:name="OLE_LINK4"/>
      <w:r w:rsidR="00241356" w:rsidRPr="003144E7">
        <w:rPr>
          <w:szCs w:val="20"/>
          <w:lang w:val="en-US"/>
        </w:rPr>
        <w:t xml:space="preserve"> iOS platform first, after iOS app</w:t>
      </w:r>
      <w:bookmarkEnd w:id="23"/>
      <w:bookmarkEnd w:id="24"/>
      <w:r w:rsidR="00241356" w:rsidRPr="003144E7">
        <w:rPr>
          <w:szCs w:val="20"/>
          <w:lang w:val="en-US"/>
        </w:rPr>
        <w:t xml:space="preserve"> finished we begin the Android app development.</w:t>
      </w:r>
    </w:p>
    <w:p w:rsidR="00241356" w:rsidRPr="003144E7" w:rsidRDefault="00403522" w:rsidP="00D253A4">
      <w:pPr>
        <w:pStyle w:val="ListParagraph"/>
        <w:spacing w:before="240" w:line="360" w:lineRule="auto"/>
        <w:ind w:left="0"/>
        <w:jc w:val="both"/>
        <w:rPr>
          <w:szCs w:val="20"/>
          <w:lang w:val="en-US"/>
        </w:rPr>
      </w:pPr>
      <w:r w:rsidRPr="004246E9">
        <w:rPr>
          <w:b/>
          <w:szCs w:val="20"/>
          <w:lang w:val="en-US"/>
        </w:rPr>
        <w:t>Risk 3</w:t>
      </w:r>
      <w:r w:rsidR="00241356" w:rsidRPr="004246E9">
        <w:rPr>
          <w:b/>
          <w:szCs w:val="20"/>
          <w:lang w:val="en-US"/>
        </w:rPr>
        <w:t>:</w:t>
      </w:r>
      <w:r w:rsidR="00241356" w:rsidRPr="003144E7">
        <w:rPr>
          <w:szCs w:val="20"/>
          <w:lang w:val="en-US"/>
        </w:rPr>
        <w:t xml:space="preserve"> we don't have QA </w:t>
      </w:r>
      <w:proofErr w:type="gramStart"/>
      <w:r w:rsidR="00241356" w:rsidRPr="003144E7">
        <w:rPr>
          <w:szCs w:val="20"/>
          <w:lang w:val="en-US"/>
        </w:rPr>
        <w:t>team,</w:t>
      </w:r>
      <w:proofErr w:type="gramEnd"/>
      <w:r w:rsidR="00241356" w:rsidRPr="003144E7">
        <w:rPr>
          <w:szCs w:val="20"/>
          <w:lang w:val="en-US"/>
        </w:rPr>
        <w:t xml:space="preserve"> software quality may not meet the requirements.</w:t>
      </w:r>
    </w:p>
    <w:p w:rsidR="00241356" w:rsidRDefault="00356574" w:rsidP="00D253A4">
      <w:pPr>
        <w:pStyle w:val="ListParagraph"/>
        <w:spacing w:before="240" w:line="360" w:lineRule="auto"/>
        <w:ind w:left="0"/>
        <w:jc w:val="both"/>
        <w:rPr>
          <w:szCs w:val="20"/>
          <w:lang w:val="en-US" w:eastAsia="zh-CN"/>
        </w:rPr>
      </w:pPr>
      <w:r w:rsidRPr="004246E9">
        <w:rPr>
          <w:b/>
          <w:szCs w:val="20"/>
          <w:lang w:val="en-US"/>
        </w:rPr>
        <w:t>Plan to mitigate</w:t>
      </w:r>
      <w:r w:rsidR="00241356" w:rsidRPr="004246E9">
        <w:rPr>
          <w:b/>
          <w:szCs w:val="20"/>
          <w:lang w:val="en-US"/>
        </w:rPr>
        <w:t>:</w:t>
      </w:r>
      <w:r w:rsidR="00241356" w:rsidRPr="003144E7">
        <w:rPr>
          <w:szCs w:val="20"/>
          <w:lang w:val="en-US"/>
        </w:rPr>
        <w:t xml:space="preserve"> </w:t>
      </w:r>
      <w:r w:rsidR="001336BA">
        <w:rPr>
          <w:rFonts w:hint="eastAsia"/>
          <w:szCs w:val="20"/>
          <w:lang w:val="en-US" w:eastAsia="zh-CN"/>
        </w:rPr>
        <w:t xml:space="preserve">1. </w:t>
      </w:r>
      <w:r w:rsidR="00241356" w:rsidRPr="003144E7">
        <w:rPr>
          <w:szCs w:val="20"/>
          <w:lang w:val="en-US"/>
        </w:rPr>
        <w:t>Several phases test,</w:t>
      </w:r>
      <w:r w:rsidR="00604C72">
        <w:rPr>
          <w:rFonts w:hint="eastAsia"/>
          <w:szCs w:val="20"/>
          <w:lang w:val="en-US" w:eastAsia="zh-CN"/>
        </w:rPr>
        <w:t xml:space="preserve"> </w:t>
      </w:r>
      <w:r w:rsidR="00241356" w:rsidRPr="003144E7">
        <w:rPr>
          <w:szCs w:val="20"/>
          <w:lang w:val="en-US"/>
        </w:rPr>
        <w:t xml:space="preserve">Development Test, </w:t>
      </w:r>
      <w:proofErr w:type="gramStart"/>
      <w:r w:rsidR="00241356" w:rsidRPr="003144E7">
        <w:rPr>
          <w:szCs w:val="20"/>
          <w:lang w:val="en-US"/>
        </w:rPr>
        <w:t>Alpha  Test</w:t>
      </w:r>
      <w:proofErr w:type="gramEnd"/>
      <w:r w:rsidR="00241356" w:rsidRPr="003144E7">
        <w:rPr>
          <w:szCs w:val="20"/>
          <w:lang w:val="en-US"/>
        </w:rPr>
        <w:t>, Beta Test</w:t>
      </w:r>
    </w:p>
    <w:p w:rsidR="00635A77" w:rsidRPr="00CB1D5B" w:rsidRDefault="001336BA" w:rsidP="00D253A4">
      <w:pPr>
        <w:pStyle w:val="ListParagraph"/>
        <w:spacing w:before="240" w:line="360" w:lineRule="auto"/>
        <w:ind w:left="0"/>
        <w:jc w:val="both"/>
        <w:rPr>
          <w:szCs w:val="20"/>
          <w:lang w:val="en-US" w:eastAsia="zh-CN"/>
        </w:rPr>
      </w:pPr>
      <w:r>
        <w:rPr>
          <w:rFonts w:hint="eastAsia"/>
          <w:szCs w:val="20"/>
          <w:lang w:val="en-US" w:eastAsia="zh-CN"/>
        </w:rPr>
        <w:t>2. Outsource the test.</w:t>
      </w:r>
    </w:p>
    <w:p w:rsidR="00617087" w:rsidRPr="008A49B7" w:rsidRDefault="00403522" w:rsidP="00D253A4">
      <w:pPr>
        <w:pStyle w:val="ListParagraph"/>
        <w:spacing w:before="240" w:line="360" w:lineRule="auto"/>
        <w:ind w:left="0"/>
        <w:jc w:val="both"/>
        <w:rPr>
          <w:szCs w:val="20"/>
          <w:lang w:val="en-US"/>
        </w:rPr>
      </w:pPr>
      <w:r w:rsidRPr="004246E9">
        <w:rPr>
          <w:rFonts w:hint="eastAsia"/>
          <w:b/>
          <w:szCs w:val="20"/>
          <w:lang w:val="en-US" w:eastAsia="zh-CN"/>
        </w:rPr>
        <w:t>Risk 4:</w:t>
      </w:r>
      <w:r>
        <w:rPr>
          <w:rFonts w:hint="eastAsia"/>
          <w:szCs w:val="20"/>
          <w:lang w:val="en-US" w:eastAsia="zh-CN"/>
        </w:rPr>
        <w:t xml:space="preserve"> </w:t>
      </w:r>
      <w:r w:rsidR="00284B0A">
        <w:rPr>
          <w:rFonts w:hint="eastAsia"/>
          <w:szCs w:val="20"/>
          <w:lang w:val="en-US" w:eastAsia="zh-CN"/>
        </w:rPr>
        <w:t>i</w:t>
      </w:r>
      <w:r w:rsidR="00284B0A">
        <w:rPr>
          <w:szCs w:val="20"/>
          <w:lang w:val="en-US"/>
        </w:rPr>
        <w:t>f</w:t>
      </w:r>
      <w:r w:rsidR="00617087" w:rsidRPr="003144E7">
        <w:rPr>
          <w:szCs w:val="20"/>
          <w:lang w:val="en-US"/>
        </w:rPr>
        <w:t xml:space="preserve"> too many </w:t>
      </w:r>
      <w:bookmarkStart w:id="25" w:name="OLE_LINK7"/>
      <w:bookmarkStart w:id="26" w:name="OLE_LINK8"/>
      <w:r w:rsidR="008A49B7">
        <w:rPr>
          <w:szCs w:val="20"/>
          <w:lang w:val="en-US"/>
        </w:rPr>
        <w:t>new features needed to be added</w:t>
      </w:r>
      <w:r w:rsidR="008A49B7">
        <w:rPr>
          <w:rFonts w:hint="eastAsia"/>
          <w:szCs w:val="20"/>
          <w:lang w:val="en-US" w:eastAsia="zh-CN"/>
        </w:rPr>
        <w:t xml:space="preserve"> and the </w:t>
      </w:r>
      <w:r w:rsidR="00617087" w:rsidRPr="008A49B7">
        <w:rPr>
          <w:szCs w:val="20"/>
          <w:lang w:val="en-US"/>
        </w:rPr>
        <w:t>requirements changes out of control.</w:t>
      </w:r>
      <w:bookmarkEnd w:id="25"/>
      <w:bookmarkEnd w:id="26"/>
    </w:p>
    <w:p w:rsidR="00617087" w:rsidRDefault="00284B0A" w:rsidP="00D253A4">
      <w:pPr>
        <w:pStyle w:val="ListParagraph"/>
        <w:spacing w:before="240" w:line="360" w:lineRule="auto"/>
        <w:ind w:left="0"/>
        <w:jc w:val="both"/>
        <w:rPr>
          <w:szCs w:val="20"/>
          <w:lang w:val="en-US" w:eastAsia="zh-CN"/>
        </w:rPr>
      </w:pPr>
      <w:r w:rsidRPr="004246E9">
        <w:rPr>
          <w:rFonts w:hint="eastAsia"/>
          <w:b/>
          <w:szCs w:val="20"/>
          <w:lang w:val="en-US" w:eastAsia="zh-CN"/>
        </w:rPr>
        <w:t>Risk 5</w:t>
      </w:r>
      <w:r>
        <w:rPr>
          <w:rFonts w:hint="eastAsia"/>
          <w:szCs w:val="20"/>
          <w:lang w:val="en-US" w:eastAsia="zh-CN"/>
        </w:rPr>
        <w:t>: i</w:t>
      </w:r>
      <w:r w:rsidR="00617087" w:rsidRPr="003144E7">
        <w:rPr>
          <w:szCs w:val="20"/>
          <w:lang w:val="en-US"/>
        </w:rPr>
        <w:t xml:space="preserve">f there is no enough time </w:t>
      </w:r>
      <w:proofErr w:type="gramStart"/>
      <w:r w:rsidR="00E63F36">
        <w:rPr>
          <w:szCs w:val="20"/>
          <w:lang w:val="en-US"/>
        </w:rPr>
        <w:t>budget</w:t>
      </w:r>
      <w:proofErr w:type="gramEnd"/>
      <w:r w:rsidR="00617087" w:rsidRPr="003144E7">
        <w:rPr>
          <w:szCs w:val="20"/>
          <w:lang w:val="en-US"/>
        </w:rPr>
        <w:t xml:space="preserve"> to adapt the software to so many different android phones.</w:t>
      </w:r>
    </w:p>
    <w:p w:rsidR="00540F39" w:rsidRPr="00284B0A" w:rsidRDefault="00540F39" w:rsidP="00D253A4">
      <w:pPr>
        <w:pStyle w:val="ListParagraph"/>
        <w:spacing w:before="240" w:line="360" w:lineRule="auto"/>
        <w:ind w:left="0"/>
        <w:jc w:val="both"/>
        <w:rPr>
          <w:szCs w:val="20"/>
          <w:lang w:val="en-US" w:eastAsia="zh-CN"/>
        </w:rPr>
      </w:pPr>
    </w:p>
    <w:p w:rsidR="00C656A3" w:rsidRPr="004B5D19" w:rsidRDefault="003E366A" w:rsidP="00D253A4">
      <w:pPr>
        <w:pStyle w:val="ListParagraph"/>
        <w:spacing w:before="240" w:line="360" w:lineRule="auto"/>
        <w:ind w:left="0"/>
        <w:jc w:val="both"/>
        <w:rPr>
          <w:szCs w:val="20"/>
          <w:lang w:val="en-US" w:eastAsia="zh-CN"/>
        </w:rPr>
      </w:pPr>
      <w:r>
        <w:rPr>
          <w:rFonts w:hint="eastAsia"/>
          <w:szCs w:val="20"/>
          <w:lang w:val="en-US" w:eastAsia="zh-CN"/>
        </w:rPr>
        <w:t>T</w:t>
      </w:r>
      <w:r w:rsidR="00C656A3" w:rsidRPr="00F671C7">
        <w:rPr>
          <w:szCs w:val="20"/>
          <w:lang w:val="en-US"/>
        </w:rPr>
        <w:t>he most effective means of managing</w:t>
      </w:r>
      <w:r w:rsidR="00166E90">
        <w:rPr>
          <w:szCs w:val="20"/>
          <w:lang w:val="en-US"/>
        </w:rPr>
        <w:t xml:space="preserve"> risk is by using a combination</w:t>
      </w:r>
      <w:r w:rsidR="00166E90">
        <w:rPr>
          <w:rFonts w:hint="eastAsia"/>
          <w:szCs w:val="20"/>
          <w:lang w:val="en-US" w:eastAsia="zh-CN"/>
        </w:rPr>
        <w:t xml:space="preserve"> </w:t>
      </w:r>
      <w:r w:rsidR="00C656A3" w:rsidRPr="00F671C7">
        <w:rPr>
          <w:szCs w:val="20"/>
          <w:lang w:val="en-US"/>
        </w:rPr>
        <w:t>of strategic (that is, planning to avoid risk) and tactical (that is, preparing to take remedial</w:t>
      </w:r>
      <w:r w:rsidR="00166E90">
        <w:rPr>
          <w:rFonts w:hint="eastAsia"/>
          <w:szCs w:val="20"/>
          <w:lang w:val="en-US" w:eastAsia="zh-CN"/>
        </w:rPr>
        <w:t xml:space="preserve"> </w:t>
      </w:r>
      <w:r w:rsidR="00C656A3" w:rsidRPr="00F671C7">
        <w:rPr>
          <w:szCs w:val="20"/>
          <w:lang w:val="en-US"/>
        </w:rPr>
        <w:t>action if adverse events occur) methods.</w:t>
      </w:r>
      <w:r w:rsidR="0007252E">
        <w:rPr>
          <w:rFonts w:hint="eastAsia"/>
          <w:szCs w:val="20"/>
          <w:lang w:val="en-US" w:eastAsia="zh-CN"/>
        </w:rPr>
        <w:t xml:space="preserve"> </w:t>
      </w:r>
      <w:r w:rsidR="0007252E" w:rsidRPr="004B5D19">
        <w:rPr>
          <w:szCs w:val="20"/>
          <w:lang w:val="en-US" w:eastAsia="zh-CN"/>
        </w:rPr>
        <w:t xml:space="preserve">Here we will use two </w:t>
      </w:r>
      <w:r w:rsidR="00067C84" w:rsidRPr="004B5D19">
        <w:rPr>
          <w:szCs w:val="20"/>
          <w:lang w:val="en-US" w:eastAsia="zh-CN"/>
        </w:rPr>
        <w:t>risk mitigation methods to manage the risks.</w:t>
      </w:r>
    </w:p>
    <w:p w:rsidR="0005355B" w:rsidRDefault="0072143A" w:rsidP="0018634D">
      <w:pPr>
        <w:pStyle w:val="Heading2"/>
        <w:rPr>
          <w:lang w:eastAsia="zh-CN"/>
        </w:rPr>
      </w:pPr>
      <w:bookmarkStart w:id="27" w:name="_Toc437514215"/>
      <w:r w:rsidRPr="004B5D19">
        <w:t>IRE</w:t>
      </w:r>
      <w:r w:rsidRPr="004B5D19">
        <w:rPr>
          <w:lang w:eastAsia="zh-CN"/>
        </w:rPr>
        <w:t xml:space="preserve"> through </w:t>
      </w:r>
      <w:r w:rsidRPr="004B5D19">
        <w:t>Identify, Rank</w:t>
      </w:r>
      <w:r w:rsidRPr="004B5D19">
        <w:rPr>
          <w:lang w:eastAsia="zh-CN"/>
        </w:rPr>
        <w:t xml:space="preserve"> and </w:t>
      </w:r>
      <w:proofErr w:type="gramStart"/>
      <w:r w:rsidRPr="004B5D19">
        <w:t>Evaluate</w:t>
      </w:r>
      <w:r w:rsidR="00A8496C" w:rsidRPr="004B5D19">
        <w:rPr>
          <w:lang w:eastAsia="zh-CN"/>
        </w:rPr>
        <w:t xml:space="preserve"> </w:t>
      </w:r>
      <w:r w:rsidR="004B5D19" w:rsidRPr="004B5D19">
        <w:rPr>
          <w:lang w:eastAsia="zh-CN"/>
        </w:rPr>
        <w:t xml:space="preserve"> to</w:t>
      </w:r>
      <w:proofErr w:type="gramEnd"/>
      <w:r w:rsidR="004B5D19" w:rsidRPr="004B5D19">
        <w:rPr>
          <w:lang w:eastAsia="zh-CN"/>
        </w:rPr>
        <w:t xml:space="preserve"> mitigate risks</w:t>
      </w:r>
      <w:bookmarkEnd w:id="27"/>
    </w:p>
    <w:p w:rsidR="0018634D" w:rsidRPr="0018634D" w:rsidRDefault="0018634D" w:rsidP="0018634D">
      <w:pPr>
        <w:rPr>
          <w:lang w:eastAsia="zh-CN"/>
        </w:rPr>
      </w:pPr>
    </w:p>
    <w:tbl>
      <w:tblPr>
        <w:tblW w:w="9584" w:type="dxa"/>
        <w:tblLayout w:type="fixed"/>
        <w:tblLook w:val="04A0"/>
      </w:tblPr>
      <w:tblGrid>
        <w:gridCol w:w="1502"/>
        <w:gridCol w:w="1502"/>
        <w:gridCol w:w="1653"/>
        <w:gridCol w:w="2622"/>
        <w:gridCol w:w="2305"/>
      </w:tblGrid>
      <w:tr w:rsidR="00D31FAF" w:rsidRPr="004B5D19" w:rsidTr="004246E9">
        <w:trPr>
          <w:trHeight w:val="570"/>
        </w:trPr>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31FAF" w:rsidRPr="004B5D19" w:rsidRDefault="00D31FAF" w:rsidP="004246E9">
            <w:pPr>
              <w:suppressAutoHyphens w:val="0"/>
              <w:spacing w:before="240" w:after="0"/>
              <w:rPr>
                <w:b/>
                <w:bCs/>
                <w:color w:val="000000"/>
                <w:szCs w:val="20"/>
                <w:lang w:val="en-US" w:eastAsia="zh-CN"/>
              </w:rPr>
            </w:pPr>
            <w:r w:rsidRPr="004B5D19">
              <w:rPr>
                <w:b/>
                <w:bCs/>
                <w:color w:val="000000"/>
                <w:szCs w:val="20"/>
                <w:lang w:val="en-US" w:eastAsia="zh-CN"/>
              </w:rPr>
              <w:lastRenderedPageBreak/>
              <w:t>Relative Severity</w:t>
            </w:r>
          </w:p>
        </w:tc>
        <w:tc>
          <w:tcPr>
            <w:tcW w:w="1502"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b/>
                <w:bCs/>
                <w:color w:val="000000"/>
                <w:szCs w:val="20"/>
                <w:lang w:val="en-US" w:eastAsia="zh-CN"/>
              </w:rPr>
            </w:pPr>
            <w:r w:rsidRPr="004B5D19">
              <w:rPr>
                <w:b/>
                <w:bCs/>
                <w:color w:val="000000"/>
                <w:szCs w:val="20"/>
                <w:lang w:val="en-US" w:eastAsia="zh-CN"/>
              </w:rPr>
              <w:t>Relative Proba</w:t>
            </w:r>
            <w:r w:rsidR="008A4EF7" w:rsidRPr="004B5D19">
              <w:rPr>
                <w:b/>
                <w:bCs/>
                <w:color w:val="000000"/>
                <w:szCs w:val="20"/>
                <w:lang w:val="en-US" w:eastAsia="zh-CN"/>
              </w:rPr>
              <w:t>bi</w:t>
            </w:r>
            <w:r w:rsidRPr="004B5D19">
              <w:rPr>
                <w:b/>
                <w:bCs/>
                <w:color w:val="000000"/>
                <w:szCs w:val="20"/>
                <w:lang w:val="en-US" w:eastAsia="zh-CN"/>
              </w:rPr>
              <w:t xml:space="preserve">lity </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6963F1" w:rsidP="00D31FAF">
            <w:pPr>
              <w:suppressAutoHyphens w:val="0"/>
              <w:spacing w:after="0"/>
              <w:rPr>
                <w:b/>
                <w:bCs/>
                <w:color w:val="000000"/>
                <w:szCs w:val="20"/>
                <w:lang w:val="en-US" w:eastAsia="zh-CN"/>
              </w:rPr>
            </w:pPr>
            <w:r>
              <w:rPr>
                <w:b/>
                <w:bCs/>
                <w:color w:val="000000"/>
                <w:szCs w:val="20"/>
                <w:lang w:val="en-US" w:eastAsia="zh-CN"/>
              </w:rPr>
              <w:t>Ph</w:t>
            </w:r>
            <w:r w:rsidR="00D31FAF" w:rsidRPr="004B5D19">
              <w:rPr>
                <w:b/>
                <w:bCs/>
                <w:color w:val="000000"/>
                <w:szCs w:val="20"/>
                <w:lang w:val="en-US" w:eastAsia="zh-CN"/>
              </w:rPr>
              <w:t>ase</w:t>
            </w:r>
          </w:p>
        </w:tc>
        <w:tc>
          <w:tcPr>
            <w:tcW w:w="2622"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b/>
                <w:bCs/>
                <w:color w:val="000000"/>
                <w:szCs w:val="20"/>
                <w:lang w:val="en-US" w:eastAsia="zh-CN"/>
              </w:rPr>
            </w:pPr>
            <w:r w:rsidRPr="004B5D19">
              <w:rPr>
                <w:b/>
                <w:bCs/>
                <w:color w:val="000000"/>
                <w:szCs w:val="20"/>
                <w:lang w:val="en-US" w:eastAsia="zh-CN"/>
              </w:rPr>
              <w:t>Description</w:t>
            </w:r>
          </w:p>
        </w:tc>
        <w:tc>
          <w:tcPr>
            <w:tcW w:w="2305" w:type="dxa"/>
            <w:tcBorders>
              <w:top w:val="single" w:sz="4" w:space="0" w:color="auto"/>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b/>
                <w:bCs/>
                <w:color w:val="000000"/>
                <w:szCs w:val="20"/>
                <w:lang w:val="en-US" w:eastAsia="zh-CN"/>
              </w:rPr>
            </w:pPr>
            <w:r w:rsidRPr="004B5D19">
              <w:rPr>
                <w:b/>
                <w:bCs/>
                <w:color w:val="000000"/>
                <w:szCs w:val="20"/>
                <w:lang w:val="en-US" w:eastAsia="zh-CN"/>
              </w:rPr>
              <w:t>Mitigation</w:t>
            </w:r>
          </w:p>
        </w:tc>
      </w:tr>
      <w:tr w:rsidR="00D31FAF" w:rsidRPr="004B5D19" w:rsidTr="004246E9">
        <w:trPr>
          <w:trHeight w:val="70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1</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1</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Design</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Not familiar with the hardware</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Ask the refrigerator company RD members to train us.</w:t>
            </w:r>
          </w:p>
        </w:tc>
      </w:tr>
      <w:tr w:rsidR="00D31FAF" w:rsidRPr="004B5D19" w:rsidTr="004246E9">
        <w:trPr>
          <w:trHeight w:val="121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3</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2</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Coding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 xml:space="preserve">Two main mobile platforms development are quite different, </w:t>
            </w:r>
            <w:proofErr w:type="spellStart"/>
            <w:r w:rsidRPr="004B5D19">
              <w:rPr>
                <w:color w:val="000000"/>
                <w:szCs w:val="20"/>
                <w:lang w:val="en-US" w:eastAsia="zh-CN"/>
              </w:rPr>
              <w:t>parallelly</w:t>
            </w:r>
            <w:proofErr w:type="spellEnd"/>
            <w:r w:rsidRPr="004B5D19">
              <w:rPr>
                <w:color w:val="000000"/>
                <w:szCs w:val="20"/>
                <w:lang w:val="en-US" w:eastAsia="zh-CN"/>
              </w:rPr>
              <w:t xml:space="preserve"> develop two different  platforms mobile app will cost a lot of manpower</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iOS platform first, later Android app</w:t>
            </w:r>
          </w:p>
        </w:tc>
      </w:tr>
      <w:tr w:rsidR="00D31FAF" w:rsidRPr="004B5D19" w:rsidTr="004246E9">
        <w:trPr>
          <w:trHeight w:val="94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2</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3</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Testing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Don't have QA team</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 xml:space="preserve">1.Several phases </w:t>
            </w:r>
            <w:r w:rsidR="008A4EF7" w:rsidRPr="004B5D19">
              <w:rPr>
                <w:color w:val="000000"/>
                <w:szCs w:val="20"/>
                <w:lang w:val="en-US" w:eastAsia="zh-CN"/>
              </w:rPr>
              <w:t>test, Development</w:t>
            </w:r>
            <w:r w:rsidRPr="004B5D19">
              <w:rPr>
                <w:color w:val="000000"/>
                <w:szCs w:val="20"/>
                <w:lang w:val="en-US" w:eastAsia="zh-CN"/>
              </w:rPr>
              <w:t xml:space="preserve"> Test, Alpha  Test, Beta Test                                     2.Outsource the test</w:t>
            </w:r>
          </w:p>
        </w:tc>
      </w:tr>
      <w:tr w:rsidR="00D31FAF" w:rsidRPr="004B5D19" w:rsidTr="004246E9">
        <w:trPr>
          <w:trHeight w:val="73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5</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4</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Requirements acquirement</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Requirements changes out of control.</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freeze the requirements after achieving the requirements acquisition</w:t>
            </w:r>
          </w:p>
        </w:tc>
      </w:tr>
      <w:tr w:rsidR="00D31FAF" w:rsidRPr="004B5D19" w:rsidTr="004246E9">
        <w:trPr>
          <w:trHeight w:val="76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4</w:t>
            </w:r>
          </w:p>
        </w:tc>
        <w:tc>
          <w:tcPr>
            <w:tcW w:w="1502" w:type="dxa"/>
            <w:tcBorders>
              <w:top w:val="nil"/>
              <w:left w:val="nil"/>
              <w:bottom w:val="single" w:sz="4" w:space="0" w:color="auto"/>
              <w:right w:val="single" w:sz="4" w:space="0" w:color="auto"/>
            </w:tcBorders>
            <w:shd w:val="clear" w:color="auto" w:fill="auto"/>
            <w:noWrap/>
            <w:vAlign w:val="center"/>
            <w:hideMark/>
          </w:tcPr>
          <w:p w:rsidR="00D31FAF" w:rsidRPr="004B5D19" w:rsidRDefault="00D31FAF" w:rsidP="00D31FAF">
            <w:pPr>
              <w:suppressAutoHyphens w:val="0"/>
              <w:spacing w:after="0"/>
              <w:jc w:val="center"/>
              <w:rPr>
                <w:color w:val="000000"/>
                <w:szCs w:val="20"/>
                <w:lang w:val="en-US" w:eastAsia="zh-CN"/>
              </w:rPr>
            </w:pPr>
            <w:r w:rsidRPr="004B5D19">
              <w:rPr>
                <w:color w:val="000000"/>
                <w:szCs w:val="20"/>
                <w:lang w:val="en-US" w:eastAsia="zh-CN"/>
              </w:rPr>
              <w:t>5</w:t>
            </w:r>
          </w:p>
        </w:tc>
        <w:tc>
          <w:tcPr>
            <w:tcW w:w="1653"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Testing</w:t>
            </w:r>
          </w:p>
        </w:tc>
        <w:tc>
          <w:tcPr>
            <w:tcW w:w="2622"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eastAsia="zh-CN"/>
              </w:rPr>
              <w:t>No enough time budget to adapt the software to so many different android phones</w:t>
            </w:r>
          </w:p>
        </w:tc>
        <w:tc>
          <w:tcPr>
            <w:tcW w:w="2305" w:type="dxa"/>
            <w:tcBorders>
              <w:top w:val="nil"/>
              <w:left w:val="nil"/>
              <w:bottom w:val="single" w:sz="4" w:space="0" w:color="auto"/>
              <w:right w:val="single" w:sz="4" w:space="0" w:color="auto"/>
            </w:tcBorders>
            <w:shd w:val="clear" w:color="auto" w:fill="auto"/>
            <w:vAlign w:val="center"/>
            <w:hideMark/>
          </w:tcPr>
          <w:p w:rsidR="00D31FAF" w:rsidRPr="004B5D19" w:rsidRDefault="00D31FAF" w:rsidP="00D31FAF">
            <w:pPr>
              <w:suppressAutoHyphens w:val="0"/>
              <w:spacing w:after="0"/>
              <w:rPr>
                <w:color w:val="000000"/>
                <w:szCs w:val="20"/>
                <w:lang w:val="en-US" w:eastAsia="zh-CN"/>
              </w:rPr>
            </w:pPr>
            <w:r w:rsidRPr="004B5D19">
              <w:rPr>
                <w:color w:val="000000"/>
                <w:szCs w:val="20"/>
                <w:lang w:val="en-US" w:eastAsia="zh-CN"/>
              </w:rPr>
              <w:t>1.Strict API level to Android v2.3                     2.Online Android compatibility test suit</w:t>
            </w:r>
          </w:p>
        </w:tc>
      </w:tr>
    </w:tbl>
    <w:p w:rsidR="00FF58B3" w:rsidRPr="004B5D19" w:rsidRDefault="00FF58B3" w:rsidP="004B5D19">
      <w:pPr>
        <w:suppressAutoHyphens w:val="0"/>
        <w:spacing w:after="0"/>
        <w:rPr>
          <w:color w:val="000000"/>
          <w:szCs w:val="20"/>
          <w:lang w:val="en-US" w:eastAsia="zh-CN"/>
        </w:rPr>
      </w:pPr>
    </w:p>
    <w:tbl>
      <w:tblPr>
        <w:tblW w:w="0" w:type="auto"/>
        <w:tblInd w:w="93" w:type="dxa"/>
        <w:tblLook w:val="04A0"/>
      </w:tblPr>
      <w:tblGrid>
        <w:gridCol w:w="1277"/>
        <w:gridCol w:w="1546"/>
        <w:gridCol w:w="1742"/>
        <w:gridCol w:w="1943"/>
        <w:gridCol w:w="2687"/>
      </w:tblGrid>
      <w:tr w:rsidR="003F4462" w:rsidRPr="004B5D19" w:rsidTr="003F4462">
        <w:trPr>
          <w:trHeight w:val="115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Relative Severity</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 xml:space="preserve">Relative Probability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6963F1" w:rsidP="003F4462">
            <w:pPr>
              <w:suppressAutoHyphens w:val="0"/>
              <w:spacing w:after="0"/>
              <w:rPr>
                <w:b/>
                <w:bCs/>
                <w:color w:val="000000"/>
                <w:szCs w:val="20"/>
                <w:lang w:val="en-US" w:eastAsia="zh-CN"/>
              </w:rPr>
            </w:pPr>
            <w:r>
              <w:rPr>
                <w:b/>
                <w:bCs/>
                <w:color w:val="000000"/>
                <w:szCs w:val="20"/>
                <w:lang w:val="en-US" w:eastAsia="zh-CN"/>
              </w:rPr>
              <w:t>Ph</w:t>
            </w:r>
            <w:r w:rsidR="003F4462" w:rsidRPr="004B5D19">
              <w:rPr>
                <w:b/>
                <w:bCs/>
                <w:color w:val="000000"/>
                <w:szCs w:val="20"/>
                <w:lang w:val="en-US" w:eastAsia="zh-CN"/>
              </w:rPr>
              <w:t>ase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 xml:space="preserve">(Relative) Severity X Probability =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rPr>
                <w:b/>
                <w:bCs/>
                <w:color w:val="000000"/>
                <w:szCs w:val="20"/>
                <w:lang w:val="en-US" w:eastAsia="zh-CN"/>
              </w:rPr>
            </w:pPr>
            <w:r w:rsidRPr="004B5D19">
              <w:rPr>
                <w:b/>
                <w:bCs/>
                <w:color w:val="000000"/>
                <w:szCs w:val="20"/>
                <w:lang w:val="en-US" w:eastAsia="zh-CN"/>
              </w:rPr>
              <w:t>Relative Ranking based on the equation Severity X Probability</w:t>
            </w:r>
          </w:p>
        </w:tc>
      </w:tr>
      <w:tr w:rsidR="003F4462" w:rsidRPr="004B5D19" w:rsidTr="003F4462">
        <w:trPr>
          <w:trHeight w:val="7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Design</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1</w:t>
            </w:r>
          </w:p>
        </w:tc>
      </w:tr>
      <w:tr w:rsidR="003F4462" w:rsidRPr="004B5D19" w:rsidTr="003F4462">
        <w:trPr>
          <w:trHeight w:val="4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3</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Coding</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6</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w:t>
            </w:r>
          </w:p>
        </w:tc>
      </w:tr>
      <w:tr w:rsidR="003F4462" w:rsidRPr="004B5D19" w:rsidTr="003F4462">
        <w:trPr>
          <w:trHeight w:val="43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3</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Testing</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6</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3</w:t>
            </w:r>
          </w:p>
        </w:tc>
      </w:tr>
      <w:tr w:rsidR="003F4462" w:rsidRPr="004B5D19" w:rsidTr="003F4462">
        <w:trPr>
          <w:trHeight w:val="54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5</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4</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Requirements acquirement</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20</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5</w:t>
            </w:r>
          </w:p>
        </w:tc>
      </w:tr>
      <w:tr w:rsidR="003F4462" w:rsidRPr="004B5D19" w:rsidTr="003F4462">
        <w:trPr>
          <w:trHeight w:val="109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4</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5</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Testing</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20</w:t>
            </w:r>
          </w:p>
        </w:tc>
        <w:tc>
          <w:tcPr>
            <w:tcW w:w="0" w:type="auto"/>
            <w:tcBorders>
              <w:top w:val="nil"/>
              <w:left w:val="nil"/>
              <w:bottom w:val="single" w:sz="4" w:space="0" w:color="auto"/>
              <w:right w:val="single" w:sz="4" w:space="0" w:color="auto"/>
            </w:tcBorders>
            <w:shd w:val="clear" w:color="auto" w:fill="auto"/>
            <w:vAlign w:val="center"/>
            <w:hideMark/>
          </w:tcPr>
          <w:p w:rsidR="003F4462" w:rsidRPr="004B5D19" w:rsidRDefault="003F4462" w:rsidP="003F4462">
            <w:pPr>
              <w:suppressAutoHyphens w:val="0"/>
              <w:spacing w:after="0"/>
              <w:jc w:val="center"/>
              <w:rPr>
                <w:color w:val="000000"/>
                <w:szCs w:val="20"/>
                <w:lang w:val="en-US" w:eastAsia="zh-CN"/>
              </w:rPr>
            </w:pPr>
            <w:r w:rsidRPr="004B5D19">
              <w:rPr>
                <w:color w:val="000000"/>
                <w:szCs w:val="20"/>
                <w:lang w:val="en-US" w:eastAsia="zh-CN"/>
              </w:rPr>
              <w:t>4</w:t>
            </w:r>
          </w:p>
        </w:tc>
      </w:tr>
    </w:tbl>
    <w:p w:rsidR="008B3C8E" w:rsidRPr="004B5D19" w:rsidRDefault="00A8496C" w:rsidP="00F37DB0">
      <w:pPr>
        <w:suppressAutoHyphens w:val="0"/>
        <w:spacing w:before="240" w:line="360" w:lineRule="auto"/>
        <w:jc w:val="both"/>
        <w:rPr>
          <w:color w:val="000000"/>
          <w:szCs w:val="20"/>
          <w:lang w:val="en-US" w:eastAsia="zh-CN"/>
        </w:rPr>
      </w:pPr>
      <w:r w:rsidRPr="004B5D19">
        <w:rPr>
          <w:color w:val="000000"/>
          <w:szCs w:val="20"/>
          <w:lang w:val="en-US" w:eastAsia="zh-CN"/>
        </w:rPr>
        <w:t>Base</w:t>
      </w:r>
      <w:r w:rsidR="006963F1">
        <w:rPr>
          <w:color w:val="000000"/>
          <w:szCs w:val="20"/>
          <w:lang w:val="en-US" w:eastAsia="zh-CN"/>
        </w:rPr>
        <w:t>d</w:t>
      </w:r>
      <w:r w:rsidRPr="004B5D19">
        <w:rPr>
          <w:color w:val="000000"/>
          <w:szCs w:val="20"/>
          <w:lang w:val="en-US" w:eastAsia="zh-CN"/>
        </w:rPr>
        <w:t xml:space="preserve"> on above IRE table, we will focus on the top 3 risks.</w:t>
      </w:r>
      <w:r w:rsidR="00FE1BD2" w:rsidRPr="004B5D19">
        <w:rPr>
          <w:color w:val="000000"/>
          <w:szCs w:val="20"/>
          <w:lang w:val="en-US" w:eastAsia="zh-CN"/>
        </w:rPr>
        <w:t xml:space="preserve"> </w:t>
      </w:r>
      <w:r w:rsidR="007B3F55" w:rsidRPr="004B5D19">
        <w:rPr>
          <w:color w:val="000000"/>
          <w:szCs w:val="20"/>
          <w:lang w:val="en-US" w:eastAsia="zh-CN"/>
        </w:rPr>
        <w:t xml:space="preserve">We will use each </w:t>
      </w:r>
      <w:r w:rsidR="00097A62" w:rsidRPr="004B5D19">
        <w:rPr>
          <w:color w:val="000000"/>
          <w:szCs w:val="20"/>
          <w:lang w:val="en-US" w:eastAsia="zh-CN"/>
        </w:rPr>
        <w:t xml:space="preserve">mitigation way to mitigate </w:t>
      </w:r>
      <w:r w:rsidR="007B3F55" w:rsidRPr="004B5D19">
        <w:rPr>
          <w:color w:val="000000"/>
          <w:szCs w:val="20"/>
          <w:lang w:val="en-US" w:eastAsia="zh-CN"/>
        </w:rPr>
        <w:t xml:space="preserve">corresponding </w:t>
      </w:r>
      <w:r w:rsidR="00097A62" w:rsidRPr="004B5D19">
        <w:rPr>
          <w:color w:val="000000"/>
          <w:szCs w:val="20"/>
          <w:lang w:val="en-US" w:eastAsia="zh-CN"/>
        </w:rPr>
        <w:t>risk.</w:t>
      </w:r>
      <w:r w:rsidR="00C35FFA" w:rsidRPr="004B5D19">
        <w:rPr>
          <w:color w:val="000000"/>
          <w:szCs w:val="20"/>
          <w:lang w:val="en-US" w:eastAsia="zh-CN"/>
        </w:rPr>
        <w:t xml:space="preserve"> And we will still monitor the other risks and new occurring risks.</w:t>
      </w:r>
    </w:p>
    <w:p w:rsidR="00DB0A02" w:rsidRDefault="0005355B" w:rsidP="00F37DB0">
      <w:pPr>
        <w:pStyle w:val="Heading2"/>
        <w:spacing w:after="220"/>
        <w:rPr>
          <w:lang w:val="en-US" w:eastAsia="zh-CN"/>
        </w:rPr>
      </w:pPr>
      <w:bookmarkStart w:id="28" w:name="_Toc437514216"/>
      <w:r w:rsidRPr="004B5D19">
        <w:rPr>
          <w:lang w:eastAsia="zh-CN"/>
        </w:rPr>
        <w:t>Simple Risk Estimate/Breakeven Point</w:t>
      </w:r>
      <w:bookmarkStart w:id="29" w:name="OLE_LINK9"/>
      <w:bookmarkStart w:id="30" w:name="OLE_LINK10"/>
      <w:r w:rsidR="006963F1">
        <w:rPr>
          <w:lang w:eastAsia="zh-CN"/>
        </w:rPr>
        <w:t xml:space="preserve"> b</w:t>
      </w:r>
      <w:proofErr w:type="spellStart"/>
      <w:r w:rsidR="0030566B" w:rsidRPr="004B5D19">
        <w:rPr>
          <w:lang w:val="en-US" w:eastAsia="zh-CN"/>
        </w:rPr>
        <w:t>ase</w:t>
      </w:r>
      <w:r w:rsidR="006963F1">
        <w:rPr>
          <w:lang w:val="en-US" w:eastAsia="zh-CN"/>
        </w:rPr>
        <w:t>d</w:t>
      </w:r>
      <w:proofErr w:type="spellEnd"/>
      <w:r w:rsidR="0030566B" w:rsidRPr="004B5D19">
        <w:rPr>
          <w:lang w:val="en-US" w:eastAsia="zh-CN"/>
        </w:rPr>
        <w:t xml:space="preserve"> on </w:t>
      </w:r>
      <w:r w:rsidR="00105B21" w:rsidRPr="004B5D19">
        <w:rPr>
          <w:lang w:val="en-US" w:eastAsia="zh-CN"/>
        </w:rPr>
        <w:t>Standish Report</w:t>
      </w:r>
      <w:bookmarkEnd w:id="28"/>
      <w:bookmarkEnd w:id="29"/>
      <w:bookmarkEnd w:id="30"/>
    </w:p>
    <w:p w:rsidR="00DB0A02" w:rsidRPr="004B5D19" w:rsidRDefault="00105B21" w:rsidP="00F37DB0">
      <w:pPr>
        <w:suppressAutoHyphens w:val="0"/>
        <w:spacing w:before="240" w:after="0" w:line="360" w:lineRule="auto"/>
        <w:jc w:val="both"/>
        <w:rPr>
          <w:color w:val="000000"/>
          <w:szCs w:val="20"/>
          <w:lang w:val="en-US" w:eastAsia="zh-CN"/>
        </w:rPr>
      </w:pPr>
      <w:r w:rsidRPr="004B5D19">
        <w:rPr>
          <w:color w:val="000000"/>
          <w:szCs w:val="20"/>
          <w:lang w:val="en-US" w:eastAsia="zh-CN"/>
        </w:rPr>
        <w:t>• P</w:t>
      </w:r>
      <w:r w:rsidRPr="004B5D19">
        <w:rPr>
          <w:color w:val="000000"/>
          <w:szCs w:val="20"/>
          <w:vertAlign w:val="subscript"/>
          <w:lang w:val="en-US" w:eastAsia="zh-CN"/>
        </w:rPr>
        <w:t>f</w:t>
      </w:r>
      <w:r w:rsidRPr="004B5D19">
        <w:rPr>
          <w:color w:val="000000"/>
          <w:szCs w:val="20"/>
          <w:lang w:val="en-US" w:eastAsia="zh-CN"/>
        </w:rPr>
        <w:t xml:space="preserve"> = probability a project is a type 2 or</w:t>
      </w:r>
      <w:r w:rsidR="00025EBE" w:rsidRPr="004B5D19">
        <w:rPr>
          <w:color w:val="000000"/>
          <w:szCs w:val="20"/>
          <w:lang w:val="en-US" w:eastAsia="zh-CN"/>
        </w:rPr>
        <w:t xml:space="preserve"> </w:t>
      </w:r>
      <w:r w:rsidRPr="004B5D19">
        <w:rPr>
          <w:color w:val="000000"/>
          <w:szCs w:val="20"/>
          <w:lang w:val="en-US" w:eastAsia="zh-CN"/>
        </w:rPr>
        <w:t>type 3 or ~ 71%</w:t>
      </w:r>
    </w:p>
    <w:p w:rsidR="00DB0A02" w:rsidRPr="004B5D19" w:rsidRDefault="00105B21" w:rsidP="006963F1">
      <w:pPr>
        <w:suppressAutoHyphens w:val="0"/>
        <w:spacing w:after="0" w:line="360" w:lineRule="auto"/>
        <w:jc w:val="both"/>
        <w:rPr>
          <w:color w:val="000000"/>
          <w:szCs w:val="20"/>
          <w:lang w:val="en-US" w:eastAsia="zh-CN"/>
        </w:rPr>
      </w:pPr>
      <w:r w:rsidRPr="004B5D19">
        <w:rPr>
          <w:color w:val="000000"/>
          <w:szCs w:val="20"/>
          <w:lang w:val="en-US" w:eastAsia="zh-CN"/>
        </w:rPr>
        <w:t>• R</w:t>
      </w:r>
      <w:r w:rsidRPr="004B5D19">
        <w:rPr>
          <w:color w:val="000000"/>
          <w:szCs w:val="20"/>
          <w:vertAlign w:val="subscript"/>
          <w:lang w:val="en-US" w:eastAsia="zh-CN"/>
        </w:rPr>
        <w:t>0</w:t>
      </w:r>
      <w:r w:rsidRPr="004B5D19">
        <w:rPr>
          <w:color w:val="000000"/>
          <w:szCs w:val="20"/>
          <w:lang w:val="en-US" w:eastAsia="zh-CN"/>
        </w:rPr>
        <w:t xml:space="preserve"> = the ratio of these projects’ overrun</w:t>
      </w:r>
      <w:r w:rsidR="00025EBE" w:rsidRPr="004B5D19">
        <w:rPr>
          <w:color w:val="000000"/>
          <w:szCs w:val="20"/>
          <w:lang w:val="en-US" w:eastAsia="zh-CN"/>
        </w:rPr>
        <w:t xml:space="preserve"> </w:t>
      </w:r>
      <w:r w:rsidRPr="004B5D19">
        <w:rPr>
          <w:color w:val="000000"/>
          <w:szCs w:val="20"/>
          <w:lang w:val="en-US" w:eastAsia="zh-CN"/>
        </w:rPr>
        <w:t>to the original budget to be ~ 56%</w:t>
      </w:r>
    </w:p>
    <w:p w:rsidR="0005355B" w:rsidRPr="004B5D19" w:rsidRDefault="00105B21" w:rsidP="006963F1">
      <w:pPr>
        <w:suppressAutoHyphens w:val="0"/>
        <w:spacing w:after="0" w:line="360" w:lineRule="auto"/>
        <w:jc w:val="both"/>
        <w:rPr>
          <w:color w:val="000000"/>
          <w:szCs w:val="20"/>
          <w:lang w:val="en-US" w:eastAsia="zh-CN"/>
        </w:rPr>
      </w:pPr>
      <w:proofErr w:type="gramStart"/>
      <w:r w:rsidRPr="004B5D19">
        <w:rPr>
          <w:color w:val="000000"/>
          <w:szCs w:val="20"/>
          <w:lang w:val="en-US" w:eastAsia="zh-CN"/>
        </w:rPr>
        <w:lastRenderedPageBreak/>
        <w:t xml:space="preserve">• </w:t>
      </w:r>
      <w:proofErr w:type="spellStart"/>
      <w:r w:rsidRPr="004B5D19">
        <w:rPr>
          <w:color w:val="000000"/>
          <w:szCs w:val="20"/>
          <w:lang w:val="en-US" w:eastAsia="zh-CN"/>
        </w:rPr>
        <w:t>R</w:t>
      </w:r>
      <w:r w:rsidRPr="004B5D19">
        <w:rPr>
          <w:color w:val="000000"/>
          <w:szCs w:val="20"/>
          <w:vertAlign w:val="subscript"/>
          <w:lang w:val="en-US" w:eastAsia="zh-CN"/>
        </w:rPr>
        <w:t>f</w:t>
      </w:r>
      <w:proofErr w:type="spellEnd"/>
      <w:proofErr w:type="gramEnd"/>
      <w:r w:rsidRPr="004B5D19">
        <w:rPr>
          <w:color w:val="000000"/>
          <w:szCs w:val="20"/>
          <w:lang w:val="en-US" w:eastAsia="zh-CN"/>
        </w:rPr>
        <w:t xml:space="preserve"> = the ratio of the cost of these</w:t>
      </w:r>
      <w:r w:rsidR="00025EBE" w:rsidRPr="004B5D19">
        <w:rPr>
          <w:color w:val="000000"/>
          <w:szCs w:val="20"/>
          <w:lang w:val="en-US" w:eastAsia="zh-CN"/>
        </w:rPr>
        <w:t xml:space="preserve"> </w:t>
      </w:r>
      <w:r w:rsidRPr="004B5D19">
        <w:rPr>
          <w:color w:val="000000"/>
          <w:szCs w:val="20"/>
          <w:lang w:val="en-US" w:eastAsia="zh-CN"/>
        </w:rPr>
        <w:t>projects to the original or ~ 156%</w:t>
      </w:r>
    </w:p>
    <w:p w:rsidR="00F32D88" w:rsidRPr="004B5D19" w:rsidRDefault="00F32D88" w:rsidP="006963F1">
      <w:pPr>
        <w:suppressAutoHyphens w:val="0"/>
        <w:spacing w:after="0" w:line="360" w:lineRule="auto"/>
        <w:jc w:val="both"/>
        <w:rPr>
          <w:color w:val="000000"/>
          <w:szCs w:val="20"/>
          <w:lang w:val="en-US" w:eastAsia="zh-CN"/>
        </w:rPr>
      </w:pPr>
      <w:r w:rsidRPr="004B5D19">
        <w:rPr>
          <w:color w:val="000000"/>
          <w:szCs w:val="20"/>
          <w:lang w:val="en-US" w:eastAsia="zh-CN"/>
        </w:rPr>
        <w:t>• B is the initial budget of the software project</w:t>
      </w:r>
    </w:p>
    <w:p w:rsidR="00DB0A02" w:rsidRPr="004B5D19" w:rsidRDefault="00DB0A02" w:rsidP="006963F1">
      <w:pPr>
        <w:suppressAutoHyphens w:val="0"/>
        <w:spacing w:after="0" w:line="360" w:lineRule="auto"/>
        <w:jc w:val="both"/>
        <w:rPr>
          <w:color w:val="000000"/>
          <w:szCs w:val="20"/>
          <w:lang w:val="en-US" w:eastAsia="zh-CN"/>
        </w:rPr>
      </w:pPr>
    </w:p>
    <w:p w:rsidR="00D1539C" w:rsidRPr="004B5D19" w:rsidRDefault="00D1539C" w:rsidP="006963F1">
      <w:pPr>
        <w:suppressAutoHyphens w:val="0"/>
        <w:spacing w:after="0" w:line="360" w:lineRule="auto"/>
        <w:jc w:val="both"/>
        <w:rPr>
          <w:color w:val="000000"/>
          <w:szCs w:val="20"/>
          <w:lang w:val="es-ES" w:eastAsia="zh-CN"/>
        </w:rPr>
      </w:pPr>
      <w:r w:rsidRPr="004B5D19">
        <w:rPr>
          <w:color w:val="000000"/>
          <w:szCs w:val="20"/>
          <w:lang w:val="es-ES"/>
        </w:rPr>
        <w:t>Ee = PfBRf + (1-Pf)B</w:t>
      </w:r>
      <w:r w:rsidR="00224F9B" w:rsidRPr="004B5D19">
        <w:rPr>
          <w:color w:val="000000"/>
          <w:szCs w:val="20"/>
          <w:lang w:val="es-ES" w:eastAsia="zh-CN"/>
        </w:rPr>
        <w:t xml:space="preserve">  </w:t>
      </w:r>
      <w:bookmarkStart w:id="31" w:name="OLE_LINK11"/>
      <w:bookmarkStart w:id="32" w:name="OLE_LINK12"/>
      <w:r w:rsidR="00224F9B" w:rsidRPr="004B5D19">
        <w:rPr>
          <w:color w:val="000000"/>
          <w:szCs w:val="20"/>
          <w:lang w:val="es-ES" w:eastAsia="zh-CN"/>
        </w:rPr>
        <w:t>(formula 1)</w:t>
      </w:r>
      <w:bookmarkEnd w:id="31"/>
      <w:bookmarkEnd w:id="32"/>
    </w:p>
    <w:p w:rsidR="00D1539C" w:rsidRPr="004B5D19" w:rsidRDefault="00D1539C" w:rsidP="006963F1">
      <w:pPr>
        <w:suppressAutoHyphens w:val="0"/>
        <w:spacing w:after="0" w:line="360" w:lineRule="auto"/>
        <w:jc w:val="both"/>
        <w:rPr>
          <w:color w:val="000000"/>
          <w:szCs w:val="20"/>
          <w:lang w:val="en-US" w:eastAsia="zh-CN"/>
        </w:rPr>
      </w:pPr>
      <w:r w:rsidRPr="004B5D19">
        <w:rPr>
          <w:color w:val="000000"/>
          <w:szCs w:val="20"/>
          <w:lang w:val="en-US"/>
        </w:rPr>
        <w:t xml:space="preserve">B = </w:t>
      </w:r>
      <w:proofErr w:type="spellStart"/>
      <w:r w:rsidRPr="004B5D19">
        <w:rPr>
          <w:color w:val="000000"/>
          <w:szCs w:val="20"/>
          <w:lang w:val="en-US"/>
        </w:rPr>
        <w:t>Ee</w:t>
      </w:r>
      <w:proofErr w:type="spellEnd"/>
      <w:proofErr w:type="gramStart"/>
      <w:r w:rsidRPr="004B5D19">
        <w:rPr>
          <w:color w:val="000000"/>
          <w:szCs w:val="20"/>
          <w:lang w:val="en-US"/>
        </w:rPr>
        <w:t>/(</w:t>
      </w:r>
      <w:proofErr w:type="gramEnd"/>
      <w:r w:rsidRPr="004B5D19">
        <w:rPr>
          <w:color w:val="000000"/>
          <w:szCs w:val="20"/>
          <w:lang w:val="en-US"/>
        </w:rPr>
        <w:t xml:space="preserve">PfR0 + 1) </w:t>
      </w:r>
      <w:r w:rsidR="00224F9B" w:rsidRPr="004B5D19">
        <w:rPr>
          <w:color w:val="000000"/>
          <w:szCs w:val="20"/>
          <w:lang w:val="en-US" w:eastAsia="zh-CN"/>
        </w:rPr>
        <w:t xml:space="preserve"> (formula 2)</w:t>
      </w:r>
    </w:p>
    <w:p w:rsidR="00D1539C" w:rsidRPr="004B5D19" w:rsidRDefault="00D1539C" w:rsidP="006963F1">
      <w:pPr>
        <w:suppressAutoHyphens w:val="0"/>
        <w:spacing w:after="0" w:line="360" w:lineRule="auto"/>
        <w:jc w:val="both"/>
        <w:rPr>
          <w:color w:val="000000"/>
          <w:szCs w:val="20"/>
          <w:lang w:val="en-US" w:eastAsia="zh-CN"/>
        </w:rPr>
      </w:pPr>
    </w:p>
    <w:p w:rsidR="00816788" w:rsidRPr="004B5D19" w:rsidRDefault="00816788" w:rsidP="006963F1">
      <w:pPr>
        <w:suppressAutoHyphens w:val="0"/>
        <w:spacing w:after="0" w:line="360" w:lineRule="auto"/>
        <w:jc w:val="both"/>
        <w:rPr>
          <w:color w:val="000000"/>
          <w:szCs w:val="20"/>
          <w:lang w:val="en-US" w:eastAsia="zh-CN"/>
        </w:rPr>
      </w:pPr>
      <w:proofErr w:type="gramStart"/>
      <w:r w:rsidRPr="004B5D19">
        <w:rPr>
          <w:color w:val="000000"/>
          <w:szCs w:val="20"/>
          <w:lang w:val="en-US" w:eastAsia="zh-CN"/>
        </w:rPr>
        <w:t>R</w:t>
      </w:r>
      <w:r w:rsidRPr="004B5D19">
        <w:rPr>
          <w:color w:val="000000"/>
          <w:szCs w:val="20"/>
          <w:vertAlign w:val="subscript"/>
          <w:lang w:val="en-US" w:eastAsia="zh-CN"/>
        </w:rPr>
        <w:t>J</w:t>
      </w:r>
      <w:r w:rsidRPr="004B5D19">
        <w:rPr>
          <w:color w:val="000000"/>
          <w:szCs w:val="20"/>
          <w:lang w:val="en-US" w:eastAsia="zh-CN"/>
        </w:rPr>
        <w:t xml:space="preserve"> as a fraction of B.</w:t>
      </w:r>
      <w:proofErr w:type="gramEnd"/>
    </w:p>
    <w:p w:rsidR="00816788" w:rsidRPr="004B5D19" w:rsidRDefault="00816788" w:rsidP="006963F1">
      <w:pPr>
        <w:suppressAutoHyphens w:val="0"/>
        <w:spacing w:after="0" w:line="360" w:lineRule="auto"/>
        <w:jc w:val="both"/>
        <w:rPr>
          <w:color w:val="000000"/>
          <w:szCs w:val="20"/>
          <w:lang w:val="en-US" w:eastAsia="zh-CN"/>
        </w:rPr>
      </w:pPr>
      <w:r w:rsidRPr="004B5D19">
        <w:rPr>
          <w:color w:val="000000"/>
          <w:szCs w:val="20"/>
          <w:lang w:val="en-US" w:eastAsia="zh-CN"/>
        </w:rPr>
        <w:t>Spending R</w:t>
      </w:r>
      <w:r w:rsidRPr="004B5D19">
        <w:rPr>
          <w:color w:val="000000"/>
          <w:szCs w:val="20"/>
          <w:vertAlign w:val="subscript"/>
          <w:lang w:val="en-US" w:eastAsia="zh-CN"/>
        </w:rPr>
        <w:t>J</w:t>
      </w:r>
      <w:r w:rsidRPr="004B5D19">
        <w:rPr>
          <w:color w:val="000000"/>
          <w:szCs w:val="20"/>
          <w:lang w:val="en-US" w:eastAsia="zh-CN"/>
        </w:rPr>
        <w:t>B on risk management activities reduces</w:t>
      </w:r>
      <w:r w:rsidR="00177D78" w:rsidRPr="004B5D19">
        <w:rPr>
          <w:color w:val="000000"/>
          <w:szCs w:val="20"/>
          <w:lang w:val="en-US" w:eastAsia="zh-CN"/>
        </w:rPr>
        <w:t xml:space="preserve"> </w:t>
      </w:r>
      <w:r w:rsidRPr="004B5D19">
        <w:rPr>
          <w:color w:val="000000"/>
          <w:szCs w:val="20"/>
          <w:lang w:val="en-US" w:eastAsia="zh-CN"/>
        </w:rPr>
        <w:t>the average probability of failure Pf by a fraction, ∆P</w:t>
      </w:r>
      <w:r w:rsidRPr="004B5D19">
        <w:rPr>
          <w:color w:val="000000"/>
          <w:szCs w:val="20"/>
          <w:vertAlign w:val="subscript"/>
          <w:lang w:val="en-US" w:eastAsia="zh-CN"/>
        </w:rPr>
        <w:t>f</w:t>
      </w:r>
      <w:r w:rsidRPr="004B5D19">
        <w:rPr>
          <w:color w:val="000000"/>
          <w:szCs w:val="20"/>
          <w:lang w:val="en-US" w:eastAsia="zh-CN"/>
        </w:rPr>
        <w:t>.</w:t>
      </w:r>
    </w:p>
    <w:p w:rsidR="00470E8E" w:rsidRPr="004B5D19" w:rsidRDefault="00816788" w:rsidP="006963F1">
      <w:pPr>
        <w:suppressAutoHyphens w:val="0"/>
        <w:spacing w:after="0" w:line="360" w:lineRule="auto"/>
        <w:jc w:val="both"/>
        <w:rPr>
          <w:color w:val="000000"/>
          <w:szCs w:val="20"/>
          <w:lang w:val="en-US" w:eastAsia="zh-CN"/>
        </w:rPr>
      </w:pPr>
      <w:r w:rsidRPr="004B5D19">
        <w:rPr>
          <w:color w:val="000000"/>
          <w:szCs w:val="20"/>
          <w:lang w:val="en-US" w:eastAsia="zh-CN"/>
        </w:rPr>
        <w:t>∆P</w:t>
      </w:r>
      <w:r w:rsidRPr="004B5D19">
        <w:rPr>
          <w:color w:val="000000"/>
          <w:szCs w:val="20"/>
          <w:vertAlign w:val="subscript"/>
          <w:lang w:val="en-US" w:eastAsia="zh-CN"/>
        </w:rPr>
        <w:t>f</w:t>
      </w:r>
      <w:r w:rsidRPr="004B5D19">
        <w:rPr>
          <w:color w:val="000000"/>
          <w:szCs w:val="20"/>
          <w:lang w:val="en-US" w:eastAsia="zh-CN"/>
        </w:rPr>
        <w:t xml:space="preserve"> is in units of the probability of failure </w:t>
      </w:r>
    </w:p>
    <w:p w:rsidR="00177D78" w:rsidRPr="004B5D19" w:rsidRDefault="00177D78" w:rsidP="006963F1">
      <w:pPr>
        <w:suppressAutoHyphens w:val="0"/>
        <w:spacing w:after="0" w:line="360" w:lineRule="auto"/>
        <w:jc w:val="both"/>
        <w:rPr>
          <w:color w:val="000000"/>
          <w:szCs w:val="20"/>
          <w:lang w:val="en-US" w:eastAsia="zh-CN"/>
        </w:rPr>
      </w:pPr>
    </w:p>
    <w:p w:rsidR="00177D78" w:rsidRPr="004B5D19" w:rsidRDefault="00177D78" w:rsidP="006963F1">
      <w:pPr>
        <w:suppressAutoHyphens w:val="0"/>
        <w:spacing w:after="0" w:line="360" w:lineRule="auto"/>
        <w:jc w:val="both"/>
        <w:rPr>
          <w:color w:val="000000"/>
          <w:szCs w:val="20"/>
          <w:lang w:val="en-US" w:eastAsia="zh-CN"/>
        </w:rPr>
      </w:pPr>
      <w:proofErr w:type="spellStart"/>
      <w:r w:rsidRPr="004B5D19">
        <w:rPr>
          <w:color w:val="000000"/>
          <w:szCs w:val="20"/>
          <w:lang w:val="en-US" w:eastAsia="zh-CN"/>
        </w:rPr>
        <w:t>E</w:t>
      </w:r>
      <w:r w:rsidRPr="004B5D19">
        <w:rPr>
          <w:color w:val="000000"/>
          <w:szCs w:val="20"/>
          <w:vertAlign w:val="subscript"/>
          <w:lang w:val="en-US" w:eastAsia="zh-CN"/>
        </w:rPr>
        <w:t>e</w:t>
      </w:r>
      <w:proofErr w:type="spellEnd"/>
      <w:r w:rsidRPr="004B5D19">
        <w:rPr>
          <w:color w:val="000000"/>
          <w:szCs w:val="20"/>
          <w:lang w:val="en-US" w:eastAsia="zh-CN"/>
        </w:rPr>
        <w:t xml:space="preserve"> = R</w:t>
      </w:r>
      <w:r w:rsidRPr="004B5D19">
        <w:rPr>
          <w:color w:val="000000"/>
          <w:szCs w:val="20"/>
          <w:vertAlign w:val="subscript"/>
          <w:lang w:val="en-US" w:eastAsia="zh-CN"/>
        </w:rPr>
        <w:t>J</w:t>
      </w:r>
      <w:r w:rsidRPr="004B5D19">
        <w:rPr>
          <w:color w:val="000000"/>
          <w:szCs w:val="20"/>
          <w:lang w:val="en-US" w:eastAsia="zh-CN"/>
        </w:rPr>
        <w:t>B + (P</w:t>
      </w:r>
      <w:r w:rsidRPr="004B5D19">
        <w:rPr>
          <w:color w:val="000000"/>
          <w:szCs w:val="20"/>
          <w:vertAlign w:val="subscript"/>
          <w:lang w:val="en-US" w:eastAsia="zh-CN"/>
        </w:rPr>
        <w:t>f</w:t>
      </w:r>
      <w:r w:rsidRPr="004B5D19">
        <w:rPr>
          <w:color w:val="000000"/>
          <w:szCs w:val="20"/>
          <w:lang w:val="en-US" w:eastAsia="zh-CN"/>
        </w:rPr>
        <w:t xml:space="preserve"> - ∆P</w:t>
      </w:r>
      <w:r w:rsidRPr="004B5D19">
        <w:rPr>
          <w:color w:val="000000"/>
          <w:szCs w:val="20"/>
          <w:vertAlign w:val="subscript"/>
          <w:lang w:val="en-US" w:eastAsia="zh-CN"/>
        </w:rPr>
        <w:t>f</w:t>
      </w:r>
      <w:proofErr w:type="gramStart"/>
      <w:r w:rsidRPr="004B5D19">
        <w:rPr>
          <w:color w:val="000000"/>
          <w:szCs w:val="20"/>
          <w:lang w:val="en-US" w:eastAsia="zh-CN"/>
        </w:rPr>
        <w:t>)</w:t>
      </w:r>
      <w:proofErr w:type="spellStart"/>
      <w:r w:rsidRPr="004B5D19">
        <w:rPr>
          <w:color w:val="000000"/>
          <w:szCs w:val="20"/>
          <w:lang w:val="en-US" w:eastAsia="zh-CN"/>
        </w:rPr>
        <w:t>BR</w:t>
      </w:r>
      <w:r w:rsidRPr="004B5D19">
        <w:rPr>
          <w:color w:val="000000"/>
          <w:szCs w:val="20"/>
          <w:vertAlign w:val="subscript"/>
          <w:lang w:val="en-US" w:eastAsia="zh-CN"/>
        </w:rPr>
        <w:t>f</w:t>
      </w:r>
      <w:proofErr w:type="spellEnd"/>
      <w:proofErr w:type="gramEnd"/>
      <w:r w:rsidRPr="004B5D19">
        <w:rPr>
          <w:color w:val="000000"/>
          <w:szCs w:val="20"/>
          <w:lang w:val="en-US" w:eastAsia="zh-CN"/>
        </w:rPr>
        <w:t xml:space="preserve"> + (1-(P</w:t>
      </w:r>
      <w:r w:rsidRPr="004B5D19">
        <w:rPr>
          <w:color w:val="000000"/>
          <w:szCs w:val="20"/>
          <w:vertAlign w:val="subscript"/>
          <w:lang w:val="en-US" w:eastAsia="zh-CN"/>
        </w:rPr>
        <w:t xml:space="preserve">f </w:t>
      </w:r>
      <w:r w:rsidRPr="004B5D19">
        <w:rPr>
          <w:color w:val="000000"/>
          <w:szCs w:val="20"/>
          <w:lang w:val="en-US" w:eastAsia="zh-CN"/>
        </w:rPr>
        <w:t>- ∆P</w:t>
      </w:r>
      <w:r w:rsidRPr="004B5D19">
        <w:rPr>
          <w:color w:val="000000"/>
          <w:szCs w:val="20"/>
          <w:vertAlign w:val="subscript"/>
          <w:lang w:val="en-US" w:eastAsia="zh-CN"/>
        </w:rPr>
        <w:t>f</w:t>
      </w:r>
      <w:r w:rsidRPr="004B5D19">
        <w:rPr>
          <w:color w:val="000000"/>
          <w:szCs w:val="20"/>
          <w:lang w:val="en-US" w:eastAsia="zh-CN"/>
        </w:rPr>
        <w:t>))B</w:t>
      </w:r>
      <w:r w:rsidR="00224F9B" w:rsidRPr="004B5D19">
        <w:rPr>
          <w:color w:val="000000"/>
          <w:szCs w:val="20"/>
          <w:lang w:val="en-US" w:eastAsia="zh-CN"/>
        </w:rPr>
        <w:t xml:space="preserve">  (formula 3)</w:t>
      </w:r>
    </w:p>
    <w:p w:rsidR="00177D78" w:rsidRPr="004B5D19" w:rsidRDefault="00177D78" w:rsidP="006963F1">
      <w:pPr>
        <w:suppressAutoHyphens w:val="0"/>
        <w:spacing w:after="0" w:line="360" w:lineRule="auto"/>
        <w:jc w:val="both"/>
        <w:rPr>
          <w:color w:val="000000"/>
          <w:szCs w:val="20"/>
          <w:lang w:val="en-US" w:eastAsia="zh-CN"/>
        </w:rPr>
      </w:pPr>
      <w:r w:rsidRPr="004B5D19">
        <w:rPr>
          <w:color w:val="000000"/>
          <w:szCs w:val="20"/>
          <w:lang w:val="en-US" w:eastAsia="zh-CN"/>
        </w:rPr>
        <w:t>∆P</w:t>
      </w:r>
      <w:r w:rsidRPr="004B5D19">
        <w:rPr>
          <w:color w:val="000000"/>
          <w:szCs w:val="20"/>
          <w:vertAlign w:val="subscript"/>
          <w:lang w:val="en-US" w:eastAsia="zh-CN"/>
        </w:rPr>
        <w:t>f</w:t>
      </w:r>
      <w:r w:rsidRPr="004B5D19">
        <w:rPr>
          <w:color w:val="000000"/>
          <w:szCs w:val="20"/>
          <w:lang w:val="en-US" w:eastAsia="zh-CN"/>
        </w:rPr>
        <w:t xml:space="preserve"> = R</w:t>
      </w:r>
      <w:r w:rsidRPr="004B5D19">
        <w:rPr>
          <w:color w:val="000000"/>
          <w:szCs w:val="20"/>
          <w:vertAlign w:val="subscript"/>
          <w:lang w:val="en-US" w:eastAsia="zh-CN"/>
        </w:rPr>
        <w:t>J</w:t>
      </w:r>
      <w:r w:rsidRPr="004B5D19">
        <w:rPr>
          <w:color w:val="000000"/>
          <w:szCs w:val="20"/>
          <w:lang w:val="en-US" w:eastAsia="zh-CN"/>
        </w:rPr>
        <w:t>/R</w:t>
      </w:r>
      <w:r w:rsidRPr="004B5D19">
        <w:rPr>
          <w:color w:val="000000"/>
          <w:szCs w:val="20"/>
          <w:vertAlign w:val="subscript"/>
          <w:lang w:val="en-US" w:eastAsia="zh-CN"/>
        </w:rPr>
        <w:t>O</w:t>
      </w:r>
      <w:r w:rsidR="00224F9B" w:rsidRPr="004B5D19">
        <w:rPr>
          <w:color w:val="000000"/>
          <w:szCs w:val="20"/>
          <w:vertAlign w:val="subscript"/>
          <w:lang w:val="en-US" w:eastAsia="zh-CN"/>
        </w:rPr>
        <w:t xml:space="preserve">   </w:t>
      </w:r>
      <w:r w:rsidR="00224F9B" w:rsidRPr="004B5D19">
        <w:rPr>
          <w:color w:val="000000"/>
          <w:szCs w:val="20"/>
          <w:lang w:val="en-US" w:eastAsia="zh-CN"/>
        </w:rPr>
        <w:t>(formula 4)</w:t>
      </w:r>
      <w:r w:rsidR="005E0C2F">
        <w:rPr>
          <w:color w:val="000000"/>
          <w:szCs w:val="20"/>
          <w:lang w:val="en-US" w:eastAsia="zh-CN"/>
        </w:rPr>
        <w:t xml:space="preserve"> [7] [8] [9]</w:t>
      </w:r>
    </w:p>
    <w:p w:rsidR="005D605B" w:rsidRPr="004B5D19" w:rsidRDefault="00224F9B" w:rsidP="006963F1">
      <w:pPr>
        <w:suppressAutoHyphens w:val="0"/>
        <w:spacing w:after="0" w:line="360" w:lineRule="auto"/>
        <w:jc w:val="both"/>
        <w:rPr>
          <w:color w:val="000000"/>
          <w:szCs w:val="20"/>
          <w:lang w:val="en-US" w:eastAsia="zh-CN"/>
        </w:rPr>
      </w:pPr>
      <w:r w:rsidRPr="004B5D19">
        <w:rPr>
          <w:color w:val="000000"/>
          <w:szCs w:val="20"/>
          <w:lang w:val="en-US" w:eastAsia="zh-CN"/>
        </w:rPr>
        <w:t xml:space="preserve"> </w:t>
      </w:r>
      <w:r w:rsidR="005D605B" w:rsidRPr="004B5D19">
        <w:rPr>
          <w:color w:val="000000"/>
          <w:szCs w:val="20"/>
          <w:lang w:val="en-US" w:eastAsia="zh-CN"/>
        </w:rPr>
        <w:t>Because we don’t have our history data, we will use the data from Ch</w:t>
      </w:r>
      <w:r w:rsidR="00EA2ADF" w:rsidRPr="004B5D19">
        <w:rPr>
          <w:color w:val="000000"/>
          <w:szCs w:val="20"/>
          <w:lang w:val="en-US" w:eastAsia="zh-CN"/>
        </w:rPr>
        <w:t xml:space="preserve">aos report. </w:t>
      </w:r>
      <w:r w:rsidR="00EF6CEE" w:rsidRPr="004B5D19">
        <w:rPr>
          <w:color w:val="000000"/>
          <w:szCs w:val="20"/>
          <w:lang w:val="en-US" w:eastAsia="zh-CN"/>
        </w:rPr>
        <w:t xml:space="preserve">Here we will set aside budget </w:t>
      </w:r>
      <w:r w:rsidR="00E41759" w:rsidRPr="004B5D19">
        <w:rPr>
          <w:color w:val="000000"/>
          <w:szCs w:val="20"/>
          <w:lang w:val="en-US" w:eastAsia="zh-CN"/>
        </w:rPr>
        <w:t>for</w:t>
      </w:r>
      <w:r w:rsidR="00EF6CEE" w:rsidRPr="004B5D19">
        <w:rPr>
          <w:color w:val="000000"/>
          <w:szCs w:val="20"/>
          <w:lang w:val="en-US" w:eastAsia="zh-CN"/>
        </w:rPr>
        <w:t xml:space="preserve"> the risk management activity</w:t>
      </w:r>
      <w:r w:rsidR="009D638C" w:rsidRPr="004B5D19">
        <w:rPr>
          <w:color w:val="000000"/>
          <w:szCs w:val="20"/>
          <w:lang w:val="en-US" w:eastAsia="zh-CN"/>
        </w:rPr>
        <w:t>.</w:t>
      </w:r>
    </w:p>
    <w:p w:rsidR="00B95992" w:rsidRPr="004B5D19" w:rsidRDefault="00EA183A" w:rsidP="00D253A4">
      <w:pPr>
        <w:suppressAutoHyphens w:val="0"/>
        <w:spacing w:after="0" w:line="360" w:lineRule="auto"/>
        <w:rPr>
          <w:color w:val="000000"/>
          <w:szCs w:val="20"/>
          <w:lang w:val="en-US" w:eastAsia="zh-CN"/>
        </w:rPr>
      </w:pPr>
      <w:r w:rsidRPr="004B5D19">
        <w:rPr>
          <w:color w:val="000000"/>
          <w:szCs w:val="20"/>
          <w:lang w:val="en-US" w:eastAsia="zh-CN"/>
        </w:rPr>
        <w:t>According formula 2 and data from chaos report, B = 1.7E</w:t>
      </w:r>
      <w:r w:rsidRPr="004B5D19">
        <w:rPr>
          <w:color w:val="000000"/>
          <w:szCs w:val="20"/>
          <w:vertAlign w:val="subscript"/>
          <w:lang w:val="en-US" w:eastAsia="zh-CN"/>
        </w:rPr>
        <w:t>e</w:t>
      </w:r>
      <w:r w:rsidR="00A5357E" w:rsidRPr="004B5D19">
        <w:rPr>
          <w:color w:val="000000"/>
          <w:szCs w:val="20"/>
          <w:vertAlign w:val="subscript"/>
          <w:lang w:val="en-US" w:eastAsia="zh-CN"/>
        </w:rPr>
        <w:t xml:space="preserve">, </w:t>
      </w:r>
      <w:proofErr w:type="spellStart"/>
      <w:proofErr w:type="gramStart"/>
      <w:r w:rsidR="00A5357E" w:rsidRPr="004B5D19">
        <w:rPr>
          <w:color w:val="000000"/>
          <w:szCs w:val="20"/>
          <w:lang w:val="en-US" w:eastAsia="zh-CN"/>
        </w:rPr>
        <w:t>R</w:t>
      </w:r>
      <w:r w:rsidR="00A5357E" w:rsidRPr="004B5D19">
        <w:rPr>
          <w:color w:val="000000"/>
          <w:szCs w:val="20"/>
          <w:vertAlign w:val="subscript"/>
          <w:lang w:val="en-US" w:eastAsia="zh-CN"/>
        </w:rPr>
        <w:t>j</w:t>
      </w:r>
      <w:proofErr w:type="spellEnd"/>
      <w:r w:rsidR="00A5357E" w:rsidRPr="004B5D19">
        <w:rPr>
          <w:color w:val="000000"/>
          <w:szCs w:val="20"/>
          <w:lang w:val="en-US" w:eastAsia="zh-CN"/>
        </w:rPr>
        <w:t>=</w:t>
      </w:r>
      <w:proofErr w:type="gramEnd"/>
      <w:r w:rsidR="00A5357E" w:rsidRPr="004B5D19">
        <w:rPr>
          <w:color w:val="000000"/>
          <w:szCs w:val="20"/>
          <w:lang w:val="en-US" w:eastAsia="zh-CN"/>
        </w:rPr>
        <w:t>0.39. We will prepare additional 0.39B to mitigate the risks.</w:t>
      </w:r>
    </w:p>
    <w:p w:rsidR="00A5357E" w:rsidRPr="00A5357E" w:rsidRDefault="00A5357E" w:rsidP="00D253A4">
      <w:pPr>
        <w:suppressAutoHyphens w:val="0"/>
        <w:spacing w:after="0" w:line="360" w:lineRule="auto"/>
        <w:rPr>
          <w:color w:val="000000"/>
          <w:sz w:val="22"/>
          <w:szCs w:val="22"/>
          <w:lang w:val="en-US" w:eastAsia="zh-CN"/>
        </w:rPr>
      </w:pPr>
    </w:p>
    <w:p w:rsidR="00540F39" w:rsidRPr="003144E7" w:rsidRDefault="00D7105C" w:rsidP="00D253A4">
      <w:pPr>
        <w:pStyle w:val="ListParagraph"/>
        <w:spacing w:line="360" w:lineRule="auto"/>
        <w:ind w:left="0" w:firstLine="709"/>
        <w:jc w:val="both"/>
        <w:rPr>
          <w:szCs w:val="20"/>
          <w:lang w:val="en-US" w:eastAsia="zh-CN"/>
        </w:rPr>
      </w:pPr>
      <w:r>
        <w:rPr>
          <w:rFonts w:hint="eastAsia"/>
          <w:szCs w:val="20"/>
          <w:lang w:eastAsia="zh-CN"/>
        </w:rPr>
        <w:t xml:space="preserve">Finally </w:t>
      </w:r>
      <w:r w:rsidRPr="00D7105C">
        <w:rPr>
          <w:szCs w:val="20"/>
          <w:lang w:val="en-US"/>
        </w:rPr>
        <w:t>we</w:t>
      </w:r>
      <w:r>
        <w:rPr>
          <w:rFonts w:hint="eastAsia"/>
          <w:szCs w:val="20"/>
          <w:lang w:val="en-US" w:eastAsia="zh-CN"/>
        </w:rPr>
        <w:t xml:space="preserve"> must keep in mind that no matter how</w:t>
      </w:r>
      <w:r w:rsidRPr="00D7105C">
        <w:rPr>
          <w:szCs w:val="20"/>
          <w:lang w:val="en-US"/>
        </w:rPr>
        <w:t xml:space="preserve"> greatly increase</w:t>
      </w:r>
      <w:r>
        <w:rPr>
          <w:rFonts w:hint="eastAsia"/>
          <w:szCs w:val="20"/>
          <w:lang w:val="en-US" w:eastAsia="zh-CN"/>
        </w:rPr>
        <w:t xml:space="preserve"> </w:t>
      </w:r>
      <w:r w:rsidRPr="00D7105C">
        <w:rPr>
          <w:szCs w:val="20"/>
          <w:lang w:val="en-US"/>
        </w:rPr>
        <w:t xml:space="preserve">our chances of mitigating the impact of adverse </w:t>
      </w:r>
      <w:proofErr w:type="gramStart"/>
      <w:r w:rsidRPr="00D7105C">
        <w:rPr>
          <w:szCs w:val="20"/>
          <w:lang w:val="en-US"/>
        </w:rPr>
        <w:t>events,</w:t>
      </w:r>
      <w:proofErr w:type="gramEnd"/>
      <w:r w:rsidRPr="00D7105C">
        <w:rPr>
          <w:szCs w:val="20"/>
          <w:lang w:val="en-US"/>
        </w:rPr>
        <w:t xml:space="preserve"> there are no guarantees that</w:t>
      </w:r>
      <w:r>
        <w:rPr>
          <w:rFonts w:hint="eastAsia"/>
          <w:szCs w:val="20"/>
          <w:lang w:val="en-US" w:eastAsia="zh-CN"/>
        </w:rPr>
        <w:t xml:space="preserve"> </w:t>
      </w:r>
      <w:r w:rsidRPr="00D7105C">
        <w:rPr>
          <w:szCs w:val="20"/>
          <w:lang w:val="en-US"/>
        </w:rPr>
        <w:t>we will avoid them altogether.</w:t>
      </w:r>
      <w:r w:rsidR="00676F40">
        <w:rPr>
          <w:rFonts w:hint="eastAsia"/>
          <w:szCs w:val="20"/>
          <w:lang w:val="en-US" w:eastAsia="zh-CN"/>
        </w:rPr>
        <w:t xml:space="preserve"> </w:t>
      </w:r>
      <w:r w:rsidR="009C7E78">
        <w:rPr>
          <w:rFonts w:hint="eastAsia"/>
          <w:szCs w:val="20"/>
          <w:lang w:val="en-US" w:eastAsia="zh-CN"/>
        </w:rPr>
        <w:t xml:space="preserve">So </w:t>
      </w:r>
      <w:r w:rsidR="006963F1">
        <w:rPr>
          <w:szCs w:val="20"/>
          <w:lang w:val="en-US" w:eastAsia="zh-CN"/>
        </w:rPr>
        <w:t xml:space="preserve">we will </w:t>
      </w:r>
      <w:r w:rsidR="009C7E78">
        <w:rPr>
          <w:rFonts w:hint="eastAsia"/>
          <w:szCs w:val="20"/>
          <w:lang w:val="en-US" w:eastAsia="zh-CN"/>
        </w:rPr>
        <w:t>a</w:t>
      </w:r>
      <w:r w:rsidR="00676F40">
        <w:rPr>
          <w:szCs w:val="20"/>
          <w:lang w:val="en-US" w:eastAsia="zh-CN"/>
        </w:rPr>
        <w:t>lways</w:t>
      </w:r>
      <w:r w:rsidR="00676F40">
        <w:rPr>
          <w:rFonts w:hint="eastAsia"/>
          <w:szCs w:val="20"/>
          <w:lang w:val="en-US" w:eastAsia="zh-CN"/>
        </w:rPr>
        <w:t xml:space="preserve"> </w:t>
      </w:r>
      <w:r w:rsidR="00207C0A">
        <w:rPr>
          <w:rFonts w:hint="eastAsia"/>
          <w:szCs w:val="20"/>
          <w:lang w:val="en-US" w:eastAsia="zh-CN"/>
        </w:rPr>
        <w:t>monitor</w:t>
      </w:r>
      <w:r w:rsidR="00A606F4">
        <w:rPr>
          <w:rFonts w:hint="eastAsia"/>
          <w:szCs w:val="20"/>
          <w:lang w:val="en-US" w:eastAsia="zh-CN"/>
        </w:rPr>
        <w:t xml:space="preserve"> the risks</w:t>
      </w:r>
      <w:r w:rsidR="00676F40">
        <w:rPr>
          <w:rFonts w:hint="eastAsia"/>
          <w:szCs w:val="20"/>
          <w:lang w:val="en-US" w:eastAsia="zh-CN"/>
        </w:rPr>
        <w:t xml:space="preserve"> during the whole lifecycle of the development.</w:t>
      </w:r>
    </w:p>
    <w:p w:rsidR="006E054A" w:rsidRDefault="00D22F4A" w:rsidP="00D253A4">
      <w:pPr>
        <w:pStyle w:val="Heading1"/>
        <w:spacing w:before="0" w:after="0" w:line="276" w:lineRule="auto"/>
        <w:jc w:val="both"/>
      </w:pPr>
      <w:bookmarkStart w:id="33" w:name="_Toc437514217"/>
      <w:bookmarkEnd w:id="21"/>
      <w:bookmarkEnd w:id="22"/>
      <w:r>
        <w:t>Cost Estimate</w:t>
      </w:r>
      <w:bookmarkEnd w:id="33"/>
    </w:p>
    <w:p w:rsidR="006E054A" w:rsidRDefault="006E054A" w:rsidP="0073428D">
      <w:pPr>
        <w:pStyle w:val="Heading2"/>
      </w:pPr>
      <w:bookmarkStart w:id="34" w:name="_Toc437514218"/>
      <w:bookmarkEnd w:id="34"/>
    </w:p>
    <w:p w:rsidR="0073428D" w:rsidRDefault="0073428D" w:rsidP="0073428D">
      <w:pPr>
        <w:pStyle w:val="Heading2"/>
      </w:pPr>
      <w:bookmarkStart w:id="35" w:name="_Toc437514219"/>
      <w:bookmarkEnd w:id="35"/>
    </w:p>
    <w:p w:rsidR="0073428D" w:rsidRDefault="0073428D" w:rsidP="0073428D">
      <w:pPr>
        <w:pStyle w:val="Heading2"/>
      </w:pPr>
      <w:bookmarkStart w:id="36" w:name="_Toc437514220"/>
      <w:r>
        <w:t>Plan for collecting EVM</w:t>
      </w:r>
      <w:bookmarkEnd w:id="36"/>
    </w:p>
    <w:p w:rsidR="0073428D" w:rsidRDefault="000D45A5" w:rsidP="0073428D">
      <w:pPr>
        <w:spacing w:before="240" w:line="360" w:lineRule="auto"/>
        <w:jc w:val="both"/>
      </w:pPr>
      <w:r>
        <w:t>The objectives of an Earned Value Management</w:t>
      </w:r>
      <w:r w:rsidR="0073428D">
        <w:t xml:space="preserve"> are to:</w:t>
      </w:r>
    </w:p>
    <w:p w:rsidR="0073428D" w:rsidRDefault="0073428D" w:rsidP="0073428D">
      <w:pPr>
        <w:pStyle w:val="ListParagraph"/>
        <w:numPr>
          <w:ilvl w:val="0"/>
          <w:numId w:val="10"/>
        </w:numPr>
        <w:spacing w:before="240"/>
        <w:jc w:val="both"/>
      </w:pPr>
      <w:r>
        <w:t>Relate time phased budgets to specific contract tasks and/or statements of work.</w:t>
      </w:r>
    </w:p>
    <w:p w:rsidR="0073428D" w:rsidRDefault="0073428D" w:rsidP="0073428D">
      <w:pPr>
        <w:pStyle w:val="ListParagraph"/>
        <w:numPr>
          <w:ilvl w:val="0"/>
          <w:numId w:val="10"/>
        </w:numPr>
        <w:spacing w:before="240"/>
        <w:jc w:val="both"/>
      </w:pPr>
      <w:r>
        <w:t>Provide the basis to capture work progress assessments against the baseline plan.</w:t>
      </w:r>
    </w:p>
    <w:p w:rsidR="0073428D" w:rsidRDefault="0073428D" w:rsidP="0073428D">
      <w:pPr>
        <w:pStyle w:val="ListParagraph"/>
        <w:numPr>
          <w:ilvl w:val="0"/>
          <w:numId w:val="10"/>
        </w:numPr>
        <w:spacing w:before="240"/>
        <w:jc w:val="both"/>
      </w:pPr>
      <w:r>
        <w:t>Relate technical, schedule, and cost performance.</w:t>
      </w:r>
    </w:p>
    <w:p w:rsidR="0073428D" w:rsidRDefault="0073428D" w:rsidP="0073428D">
      <w:pPr>
        <w:pStyle w:val="ListParagraph"/>
        <w:numPr>
          <w:ilvl w:val="0"/>
          <w:numId w:val="10"/>
        </w:numPr>
        <w:spacing w:before="240"/>
        <w:jc w:val="both"/>
      </w:pPr>
      <w:r>
        <w:t>Provide valid, timely, and auditable data/information for proactive project management analysis and action.</w:t>
      </w:r>
    </w:p>
    <w:p w:rsidR="0073428D" w:rsidRDefault="0073428D" w:rsidP="0073428D">
      <w:pPr>
        <w:pStyle w:val="ListParagraph"/>
        <w:numPr>
          <w:ilvl w:val="0"/>
          <w:numId w:val="10"/>
        </w:numPr>
        <w:spacing w:before="240"/>
        <w:jc w:val="both"/>
      </w:pPr>
      <w:r>
        <w:t>Supply managers with a practical level of summarization for effective decision making.</w:t>
      </w:r>
    </w:p>
    <w:p w:rsidR="000D45A5" w:rsidRDefault="000D45A5" w:rsidP="000D45A5">
      <w:pPr>
        <w:spacing w:before="240"/>
        <w:jc w:val="both"/>
      </w:pPr>
      <w:r>
        <w:t xml:space="preserve">Here is the plan that we will follow in order to collect </w:t>
      </w:r>
      <w:proofErr w:type="gramStart"/>
      <w:r>
        <w:t>EVM :</w:t>
      </w:r>
      <w:proofErr w:type="gramEnd"/>
    </w:p>
    <w:p w:rsidR="000D45A5" w:rsidRDefault="000D45A5" w:rsidP="000D45A5">
      <w:pPr>
        <w:pStyle w:val="ListParagraph"/>
        <w:numPr>
          <w:ilvl w:val="0"/>
          <w:numId w:val="11"/>
        </w:numPr>
        <w:spacing w:before="240"/>
        <w:jc w:val="both"/>
      </w:pPr>
      <w:r w:rsidRPr="000D45A5">
        <w:t>Summarize Direct Costs by OBS Elements</w:t>
      </w:r>
    </w:p>
    <w:p w:rsidR="000D45A5" w:rsidRDefault="000D45A5" w:rsidP="000D45A5">
      <w:pPr>
        <w:pStyle w:val="ListParagraph"/>
        <w:numPr>
          <w:ilvl w:val="0"/>
          <w:numId w:val="11"/>
        </w:numPr>
        <w:spacing w:before="240"/>
        <w:jc w:val="both"/>
      </w:pPr>
      <w:r>
        <w:t>Record/Allocate Indirect Costs</w:t>
      </w:r>
    </w:p>
    <w:p w:rsidR="000D45A5" w:rsidRDefault="000D45A5" w:rsidP="000D45A5">
      <w:pPr>
        <w:pStyle w:val="ListParagraph"/>
        <w:numPr>
          <w:ilvl w:val="0"/>
          <w:numId w:val="11"/>
        </w:numPr>
        <w:spacing w:before="240"/>
        <w:jc w:val="both"/>
      </w:pPr>
      <w:r w:rsidRPr="000D45A5">
        <w:t>Identify Unit and Lot Costs</w:t>
      </w:r>
    </w:p>
    <w:p w:rsidR="000D45A5" w:rsidRDefault="000D45A5" w:rsidP="000D45A5">
      <w:pPr>
        <w:pStyle w:val="ListParagraph"/>
        <w:numPr>
          <w:ilvl w:val="0"/>
          <w:numId w:val="11"/>
        </w:numPr>
        <w:spacing w:before="240"/>
        <w:jc w:val="both"/>
      </w:pPr>
      <w:r w:rsidRPr="000D45A5">
        <w:lastRenderedPageBreak/>
        <w:t>Track and Report Material Costs and Quantities</w:t>
      </w:r>
    </w:p>
    <w:p w:rsidR="000D45A5" w:rsidRDefault="000D45A5" w:rsidP="000D45A5">
      <w:pPr>
        <w:pStyle w:val="ListParagraph"/>
        <w:numPr>
          <w:ilvl w:val="0"/>
          <w:numId w:val="11"/>
        </w:numPr>
        <w:spacing w:before="240"/>
        <w:jc w:val="both"/>
      </w:pPr>
      <w:r w:rsidRPr="000D45A5">
        <w:t>Calculate Schedule Variance and Cost Variance</w:t>
      </w:r>
    </w:p>
    <w:p w:rsidR="009E3E62" w:rsidRDefault="009E3E62" w:rsidP="009E3E62">
      <w:pPr>
        <w:spacing w:before="240" w:line="360" w:lineRule="auto"/>
        <w:jc w:val="both"/>
      </w:pPr>
      <w:r>
        <w:t xml:space="preserve">On a monthly basis, we will generate the following </w:t>
      </w:r>
      <w:proofErr w:type="gramStart"/>
      <w:r>
        <w:t>information :</w:t>
      </w:r>
      <w:proofErr w:type="gramEnd"/>
    </w:p>
    <w:p w:rsidR="009E3E62" w:rsidRDefault="009E3E62" w:rsidP="009E3E62">
      <w:pPr>
        <w:spacing w:before="240" w:line="360" w:lineRule="auto"/>
        <w:jc w:val="both"/>
      </w:pPr>
      <w:r>
        <w:t>1) Comparison of the amount of planned budget and the amount of budget earned for work accomplished. This comparison provides the schedule variance.</w:t>
      </w:r>
    </w:p>
    <w:p w:rsidR="009E3E62" w:rsidRDefault="009E3E62" w:rsidP="009E3E62">
      <w:pPr>
        <w:spacing w:before="240" w:line="360" w:lineRule="auto"/>
        <w:jc w:val="both"/>
      </w:pPr>
      <w:r>
        <w:t>2) Comparison of the amount of the budget earned and the actual (applied where appropriate) direct costs for the same work. This comparison provides the cost variance.</w:t>
      </w:r>
    </w:p>
    <w:p w:rsidR="000D45A5" w:rsidRDefault="000D45A5" w:rsidP="000D45A5">
      <w:pPr>
        <w:pStyle w:val="ListParagraph"/>
        <w:numPr>
          <w:ilvl w:val="0"/>
          <w:numId w:val="11"/>
        </w:numPr>
        <w:spacing w:before="240"/>
        <w:jc w:val="both"/>
      </w:pPr>
      <w:r w:rsidRPr="000D45A5">
        <w:t>Identify Significant Variances for Analysis</w:t>
      </w:r>
    </w:p>
    <w:p w:rsidR="000D45A5" w:rsidRDefault="000D45A5" w:rsidP="000D45A5">
      <w:pPr>
        <w:pStyle w:val="ListParagraph"/>
        <w:numPr>
          <w:ilvl w:val="0"/>
          <w:numId w:val="11"/>
        </w:numPr>
        <w:spacing w:before="240"/>
        <w:jc w:val="both"/>
      </w:pPr>
      <w:r>
        <w:t>Analyze Indirect Cost Variances</w:t>
      </w:r>
    </w:p>
    <w:p w:rsidR="000D45A5" w:rsidRDefault="000D45A5" w:rsidP="000D45A5">
      <w:pPr>
        <w:pStyle w:val="ListParagraph"/>
        <w:numPr>
          <w:ilvl w:val="0"/>
          <w:numId w:val="11"/>
        </w:numPr>
        <w:spacing w:before="240"/>
        <w:jc w:val="both"/>
      </w:pPr>
      <w:r w:rsidRPr="000D45A5">
        <w:t>Implement Corrective Actions</w:t>
      </w:r>
    </w:p>
    <w:p w:rsidR="000D45A5" w:rsidRDefault="000D45A5" w:rsidP="009E3E62">
      <w:pPr>
        <w:pStyle w:val="ListParagraph"/>
        <w:numPr>
          <w:ilvl w:val="0"/>
          <w:numId w:val="11"/>
        </w:numPr>
        <w:spacing w:before="240"/>
        <w:jc w:val="both"/>
      </w:pPr>
      <w:r w:rsidRPr="000D45A5">
        <w:t>Revi</w:t>
      </w:r>
      <w:r>
        <w:t>se Estimate at Completion (EAC)</w:t>
      </w:r>
    </w:p>
    <w:p w:rsidR="006E054A" w:rsidRDefault="00B504EA" w:rsidP="00A07D5F">
      <w:pPr>
        <w:pStyle w:val="Heading1"/>
        <w:spacing w:line="276" w:lineRule="auto"/>
        <w:jc w:val="both"/>
      </w:pPr>
      <w:bookmarkStart w:id="37" w:name="_Toc437514221"/>
      <w:r>
        <w:t>Communication</w:t>
      </w:r>
      <w:r w:rsidR="00D22F4A">
        <w:t xml:space="preserve"> Plan</w:t>
      </w:r>
      <w:bookmarkEnd w:id="37"/>
    </w:p>
    <w:p w:rsidR="006E054A" w:rsidRDefault="00B504EA" w:rsidP="00A07D5F">
      <w:pPr>
        <w:pStyle w:val="Heading2"/>
        <w:spacing w:line="276" w:lineRule="auto"/>
        <w:jc w:val="both"/>
      </w:pPr>
      <w:bookmarkStart w:id="38" w:name="_Toc437514222"/>
      <w:r>
        <w:t>Communication Plan</w:t>
      </w:r>
      <w:bookmarkEnd w:id="38"/>
    </w:p>
    <w:tbl>
      <w:tblPr>
        <w:tblStyle w:val="LightList-Accent5"/>
        <w:tblW w:w="1084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1560"/>
        <w:gridCol w:w="1276"/>
        <w:gridCol w:w="1559"/>
        <w:gridCol w:w="1451"/>
        <w:gridCol w:w="1985"/>
        <w:gridCol w:w="1309"/>
      </w:tblGrid>
      <w:tr w:rsidR="00B504EA" w:rsidTr="00F37DB0">
        <w:trPr>
          <w:cnfStyle w:val="100000000000"/>
        </w:trPr>
        <w:tc>
          <w:tcPr>
            <w:cnfStyle w:val="001000000000"/>
            <w:tcW w:w="1701" w:type="dxa"/>
          </w:tcPr>
          <w:p w:rsidR="00B504EA" w:rsidRDefault="00B504EA" w:rsidP="001B2DF9">
            <w:proofErr w:type="spellStart"/>
            <w:r>
              <w:t>Communica</w:t>
            </w:r>
            <w:r w:rsidR="00F37DB0">
              <w:t>-</w:t>
            </w:r>
            <w:r>
              <w:t>tion</w:t>
            </w:r>
            <w:proofErr w:type="spellEnd"/>
            <w:r>
              <w:t xml:space="preserve"> Type</w:t>
            </w:r>
          </w:p>
        </w:tc>
        <w:tc>
          <w:tcPr>
            <w:tcW w:w="1560" w:type="dxa"/>
          </w:tcPr>
          <w:p w:rsidR="00B504EA" w:rsidRDefault="00B504EA" w:rsidP="001B2DF9">
            <w:pPr>
              <w:cnfStyle w:val="100000000000"/>
            </w:pPr>
            <w:r>
              <w:t>Objective</w:t>
            </w:r>
          </w:p>
        </w:tc>
        <w:tc>
          <w:tcPr>
            <w:tcW w:w="1276" w:type="dxa"/>
          </w:tcPr>
          <w:p w:rsidR="00B504EA" w:rsidRDefault="00B504EA" w:rsidP="001B2DF9">
            <w:pPr>
              <w:cnfStyle w:val="100000000000"/>
            </w:pPr>
            <w:r>
              <w:t>Owner</w:t>
            </w:r>
          </w:p>
        </w:tc>
        <w:tc>
          <w:tcPr>
            <w:tcW w:w="1559" w:type="dxa"/>
          </w:tcPr>
          <w:p w:rsidR="00B504EA" w:rsidRDefault="00B504EA" w:rsidP="001B2DF9">
            <w:pPr>
              <w:cnfStyle w:val="100000000000"/>
            </w:pPr>
            <w:r>
              <w:t>Audience</w:t>
            </w:r>
          </w:p>
        </w:tc>
        <w:tc>
          <w:tcPr>
            <w:tcW w:w="1451" w:type="dxa"/>
          </w:tcPr>
          <w:p w:rsidR="00B504EA" w:rsidRDefault="00B504EA" w:rsidP="001B2DF9">
            <w:pPr>
              <w:cnfStyle w:val="100000000000"/>
            </w:pPr>
            <w:r>
              <w:t>Frequency / Timing</w:t>
            </w:r>
          </w:p>
        </w:tc>
        <w:tc>
          <w:tcPr>
            <w:tcW w:w="1985" w:type="dxa"/>
          </w:tcPr>
          <w:p w:rsidR="00B504EA" w:rsidRDefault="00B504EA" w:rsidP="001B2DF9">
            <w:pPr>
              <w:cnfStyle w:val="100000000000"/>
            </w:pPr>
            <w:r>
              <w:t>Documentation</w:t>
            </w:r>
          </w:p>
        </w:tc>
        <w:tc>
          <w:tcPr>
            <w:tcW w:w="1309" w:type="dxa"/>
          </w:tcPr>
          <w:p w:rsidR="00B504EA" w:rsidRDefault="00B504EA" w:rsidP="001B2DF9">
            <w:pPr>
              <w:cnfStyle w:val="100000000000"/>
            </w:pPr>
            <w:r>
              <w:t>Media</w:t>
            </w:r>
          </w:p>
        </w:tc>
      </w:tr>
      <w:tr w:rsidR="00B504EA" w:rsidTr="00F37DB0">
        <w:trPr>
          <w:cnfStyle w:val="000000100000"/>
        </w:trPr>
        <w:tc>
          <w:tcPr>
            <w:cnfStyle w:val="001000000000"/>
            <w:tcW w:w="1701" w:type="dxa"/>
          </w:tcPr>
          <w:p w:rsidR="00B504EA" w:rsidRDefault="00B504EA" w:rsidP="001B2DF9">
            <w:r>
              <w:t>Introduction to Project</w:t>
            </w:r>
          </w:p>
        </w:tc>
        <w:tc>
          <w:tcPr>
            <w:tcW w:w="1560" w:type="dxa"/>
          </w:tcPr>
          <w:p w:rsidR="00667888" w:rsidRDefault="00B504EA" w:rsidP="001B2DF9">
            <w:pPr>
              <w:cnfStyle w:val="000000100000"/>
            </w:pPr>
            <w:r>
              <w:t xml:space="preserve">Provide </w:t>
            </w:r>
            <w:r w:rsidR="008C2627">
              <w:t>Introduction, Identification</w:t>
            </w:r>
            <w:r w:rsidR="008E142D">
              <w:t xml:space="preserve"> of relevant </w:t>
            </w:r>
            <w:r w:rsidR="00667888">
              <w:t xml:space="preserve">Stakeholders, Finalization of </w:t>
            </w:r>
            <w:r w:rsidR="008C2627">
              <w:t>s</w:t>
            </w:r>
            <w:r w:rsidR="00667888">
              <w:t>chedule</w:t>
            </w:r>
          </w:p>
        </w:tc>
        <w:tc>
          <w:tcPr>
            <w:tcW w:w="1276" w:type="dxa"/>
          </w:tcPr>
          <w:p w:rsidR="00B504EA" w:rsidRDefault="00B504EA" w:rsidP="001B2DF9">
            <w:pPr>
              <w:cnfStyle w:val="000000100000"/>
            </w:pPr>
            <w:r>
              <w:t>Project Manager</w:t>
            </w:r>
          </w:p>
        </w:tc>
        <w:tc>
          <w:tcPr>
            <w:tcW w:w="1559" w:type="dxa"/>
          </w:tcPr>
          <w:p w:rsidR="00B504EA" w:rsidRDefault="00B504EA" w:rsidP="001B2DF9">
            <w:pPr>
              <w:cnfStyle w:val="000000100000"/>
            </w:pPr>
            <w:r>
              <w:t>Senior Management, Stakeholders</w:t>
            </w:r>
          </w:p>
        </w:tc>
        <w:tc>
          <w:tcPr>
            <w:tcW w:w="1451" w:type="dxa"/>
          </w:tcPr>
          <w:p w:rsidR="00B504EA" w:rsidRDefault="00B504EA" w:rsidP="001B2DF9">
            <w:pPr>
              <w:cnfStyle w:val="000000100000"/>
            </w:pPr>
            <w:r>
              <w:t>Once (at the Beginning)</w:t>
            </w:r>
          </w:p>
        </w:tc>
        <w:tc>
          <w:tcPr>
            <w:tcW w:w="1985" w:type="dxa"/>
          </w:tcPr>
          <w:p w:rsidR="00B504EA" w:rsidRDefault="00B504EA" w:rsidP="001B2DF9">
            <w:pPr>
              <w:cnfStyle w:val="000000100000"/>
            </w:pPr>
            <w:r>
              <w:t>PowerPoint</w:t>
            </w:r>
          </w:p>
          <w:p w:rsidR="00B504EA" w:rsidRDefault="00B504EA" w:rsidP="001B2DF9">
            <w:pPr>
              <w:cnfStyle w:val="000000100000"/>
            </w:pPr>
            <w:r>
              <w:t>Word-Document (Report)</w:t>
            </w:r>
          </w:p>
        </w:tc>
        <w:tc>
          <w:tcPr>
            <w:tcW w:w="1309" w:type="dxa"/>
          </w:tcPr>
          <w:p w:rsidR="00B504EA" w:rsidRDefault="00B504EA" w:rsidP="001B2DF9">
            <w:pPr>
              <w:cnfStyle w:val="000000100000"/>
            </w:pPr>
            <w:r>
              <w:t>In-Person</w:t>
            </w:r>
          </w:p>
        </w:tc>
      </w:tr>
      <w:tr w:rsidR="00B504EA" w:rsidTr="00F37DB0">
        <w:tc>
          <w:tcPr>
            <w:cnfStyle w:val="001000000000"/>
            <w:tcW w:w="1701" w:type="dxa"/>
          </w:tcPr>
          <w:p w:rsidR="00B504EA" w:rsidRDefault="00B504EA" w:rsidP="001B2DF9">
            <w:r>
              <w:t>Introduction to Project</w:t>
            </w:r>
          </w:p>
        </w:tc>
        <w:tc>
          <w:tcPr>
            <w:tcW w:w="1560" w:type="dxa"/>
          </w:tcPr>
          <w:p w:rsidR="00B504EA" w:rsidRDefault="00B504EA" w:rsidP="001B2DF9">
            <w:pPr>
              <w:cnfStyle w:val="000000000000"/>
            </w:pPr>
            <w:r>
              <w:t>Provide Introduction</w:t>
            </w:r>
            <w:r w:rsidR="00667888">
              <w:t>, Workshop appointments</w:t>
            </w:r>
          </w:p>
        </w:tc>
        <w:tc>
          <w:tcPr>
            <w:tcW w:w="1276" w:type="dxa"/>
          </w:tcPr>
          <w:p w:rsidR="00B504EA" w:rsidRDefault="00B504EA" w:rsidP="001B2DF9">
            <w:pPr>
              <w:cnfStyle w:val="000000000000"/>
            </w:pPr>
            <w:r>
              <w:t>Project Manager &amp; Team</w:t>
            </w:r>
          </w:p>
        </w:tc>
        <w:tc>
          <w:tcPr>
            <w:tcW w:w="1559" w:type="dxa"/>
          </w:tcPr>
          <w:p w:rsidR="00B504EA" w:rsidRDefault="00B504EA" w:rsidP="001B2DF9">
            <w:pPr>
              <w:cnfStyle w:val="000000000000"/>
            </w:pPr>
            <w:r>
              <w:t>Project Team</w:t>
            </w:r>
          </w:p>
        </w:tc>
        <w:tc>
          <w:tcPr>
            <w:tcW w:w="1451" w:type="dxa"/>
          </w:tcPr>
          <w:p w:rsidR="00B504EA" w:rsidRDefault="00B504EA" w:rsidP="001B2DF9">
            <w:pPr>
              <w:cnfStyle w:val="000000000000"/>
            </w:pPr>
            <w:r>
              <w:t>Once (at the Beginning</w:t>
            </w:r>
          </w:p>
        </w:tc>
        <w:tc>
          <w:tcPr>
            <w:tcW w:w="1985" w:type="dxa"/>
          </w:tcPr>
          <w:p w:rsidR="00B504EA" w:rsidRDefault="00B504EA" w:rsidP="001B2DF9">
            <w:pPr>
              <w:cnfStyle w:val="000000000000"/>
            </w:pPr>
            <w:r>
              <w:t>PowerPoint</w:t>
            </w:r>
          </w:p>
        </w:tc>
        <w:tc>
          <w:tcPr>
            <w:tcW w:w="1309" w:type="dxa"/>
          </w:tcPr>
          <w:p w:rsidR="00B504EA" w:rsidRDefault="00B504EA" w:rsidP="001B2DF9">
            <w:pPr>
              <w:cnfStyle w:val="000000000000"/>
            </w:pPr>
            <w:r>
              <w:t>In-Person</w:t>
            </w:r>
          </w:p>
        </w:tc>
      </w:tr>
      <w:tr w:rsidR="00667888" w:rsidTr="00F37DB0">
        <w:trPr>
          <w:cnfStyle w:val="000000100000"/>
        </w:trPr>
        <w:tc>
          <w:tcPr>
            <w:cnfStyle w:val="001000000000"/>
            <w:tcW w:w="1701" w:type="dxa"/>
          </w:tcPr>
          <w:p w:rsidR="00667888" w:rsidRDefault="00667888" w:rsidP="001B2DF9">
            <w:r>
              <w:t>Stakeholder Workshops / Interviews</w:t>
            </w:r>
          </w:p>
        </w:tc>
        <w:tc>
          <w:tcPr>
            <w:tcW w:w="1560" w:type="dxa"/>
          </w:tcPr>
          <w:p w:rsidR="00667888" w:rsidRDefault="00667888" w:rsidP="001B2DF9">
            <w:pPr>
              <w:cnfStyle w:val="000000100000"/>
            </w:pPr>
            <w:r>
              <w:t>Requirements Analysis, Design Specification</w:t>
            </w:r>
            <w:r w:rsidR="00C25178">
              <w:t>, Risk Analysis, Appointment of Key Users</w:t>
            </w:r>
          </w:p>
        </w:tc>
        <w:tc>
          <w:tcPr>
            <w:tcW w:w="1276" w:type="dxa"/>
          </w:tcPr>
          <w:p w:rsidR="00667888" w:rsidRDefault="00667888" w:rsidP="008E142D">
            <w:pPr>
              <w:cnfStyle w:val="000000100000"/>
            </w:pPr>
            <w:r>
              <w:t>Project Team</w:t>
            </w:r>
          </w:p>
        </w:tc>
        <w:tc>
          <w:tcPr>
            <w:tcW w:w="1559" w:type="dxa"/>
          </w:tcPr>
          <w:p w:rsidR="00667888" w:rsidRDefault="00667888" w:rsidP="001B2DF9">
            <w:pPr>
              <w:cnfStyle w:val="000000100000"/>
            </w:pPr>
            <w:r>
              <w:t>Stakeholders, Users</w:t>
            </w:r>
          </w:p>
        </w:tc>
        <w:tc>
          <w:tcPr>
            <w:tcW w:w="1451" w:type="dxa"/>
          </w:tcPr>
          <w:p w:rsidR="00667888" w:rsidRDefault="00667888" w:rsidP="001B2DF9">
            <w:pPr>
              <w:cnfStyle w:val="000000100000"/>
            </w:pPr>
            <w:r>
              <w:t>To be defined</w:t>
            </w:r>
          </w:p>
        </w:tc>
        <w:tc>
          <w:tcPr>
            <w:tcW w:w="1985" w:type="dxa"/>
          </w:tcPr>
          <w:p w:rsidR="00667888" w:rsidRDefault="00667888" w:rsidP="001B2DF9">
            <w:pPr>
              <w:cnfStyle w:val="000000100000"/>
            </w:pPr>
            <w:r>
              <w:t>Word-Document</w:t>
            </w:r>
          </w:p>
        </w:tc>
        <w:tc>
          <w:tcPr>
            <w:tcW w:w="1309" w:type="dxa"/>
          </w:tcPr>
          <w:p w:rsidR="00667888" w:rsidRDefault="00667888" w:rsidP="001B2DF9">
            <w:pPr>
              <w:cnfStyle w:val="000000100000"/>
            </w:pPr>
            <w:r>
              <w:t>In-Person</w:t>
            </w:r>
          </w:p>
        </w:tc>
      </w:tr>
      <w:tr w:rsidR="00B504EA" w:rsidRPr="0071308E" w:rsidTr="00F37DB0">
        <w:tc>
          <w:tcPr>
            <w:cnfStyle w:val="001000000000"/>
            <w:tcW w:w="1701" w:type="dxa"/>
          </w:tcPr>
          <w:p w:rsidR="00B504EA" w:rsidRDefault="00B504EA" w:rsidP="001B2DF9">
            <w:r>
              <w:t>Project Status Meeting</w:t>
            </w:r>
          </w:p>
        </w:tc>
        <w:tc>
          <w:tcPr>
            <w:tcW w:w="1560" w:type="dxa"/>
          </w:tcPr>
          <w:p w:rsidR="00B504EA" w:rsidRPr="0071308E" w:rsidRDefault="00B504EA" w:rsidP="001B2DF9">
            <w:pPr>
              <w:cnfStyle w:val="000000000000"/>
              <w:rPr>
                <w:lang w:val="en-US"/>
              </w:rPr>
            </w:pPr>
            <w:r w:rsidRPr="0071308E">
              <w:rPr>
                <w:lang w:val="en-US"/>
              </w:rPr>
              <w:t>Update Work plan, Issue Resolution, Project Status</w:t>
            </w:r>
          </w:p>
        </w:tc>
        <w:tc>
          <w:tcPr>
            <w:tcW w:w="1276" w:type="dxa"/>
          </w:tcPr>
          <w:p w:rsidR="00B504EA" w:rsidRPr="0071308E" w:rsidRDefault="00B504EA" w:rsidP="001B2DF9">
            <w:pPr>
              <w:cnfStyle w:val="000000000000"/>
              <w:rPr>
                <w:lang w:val="en-US"/>
              </w:rPr>
            </w:pPr>
            <w:r>
              <w:rPr>
                <w:lang w:val="en-US"/>
              </w:rPr>
              <w:t>Project Manager &amp; Team</w:t>
            </w:r>
          </w:p>
        </w:tc>
        <w:tc>
          <w:tcPr>
            <w:tcW w:w="1559" w:type="dxa"/>
          </w:tcPr>
          <w:p w:rsidR="00B504EA" w:rsidRPr="0071308E" w:rsidRDefault="00B504EA" w:rsidP="001B2DF9">
            <w:pPr>
              <w:cnfStyle w:val="000000000000"/>
              <w:rPr>
                <w:lang w:val="en-US"/>
              </w:rPr>
            </w:pPr>
            <w:r>
              <w:rPr>
                <w:lang w:val="en-US"/>
              </w:rPr>
              <w:t>Project Team</w:t>
            </w:r>
          </w:p>
        </w:tc>
        <w:tc>
          <w:tcPr>
            <w:tcW w:w="1451" w:type="dxa"/>
          </w:tcPr>
          <w:p w:rsidR="00B504EA" w:rsidRPr="0071308E" w:rsidRDefault="00B504EA" w:rsidP="001B2DF9">
            <w:pPr>
              <w:cnfStyle w:val="000000000000"/>
              <w:rPr>
                <w:lang w:val="en-US"/>
              </w:rPr>
            </w:pPr>
            <w:r>
              <w:rPr>
                <w:lang w:val="en-US"/>
              </w:rPr>
              <w:t>Bi-Weekly</w:t>
            </w:r>
          </w:p>
        </w:tc>
        <w:tc>
          <w:tcPr>
            <w:tcW w:w="1985" w:type="dxa"/>
          </w:tcPr>
          <w:p w:rsidR="00B504EA" w:rsidRPr="0071308E" w:rsidRDefault="00B504EA" w:rsidP="001B2DF9">
            <w:pPr>
              <w:cnfStyle w:val="000000000000"/>
              <w:rPr>
                <w:lang w:val="en-US"/>
              </w:rPr>
            </w:pPr>
            <w:r>
              <w:rPr>
                <w:lang w:val="en-US"/>
              </w:rPr>
              <w:t>Word-Document (Report)</w:t>
            </w:r>
          </w:p>
        </w:tc>
        <w:tc>
          <w:tcPr>
            <w:tcW w:w="1309" w:type="dxa"/>
          </w:tcPr>
          <w:p w:rsidR="00B504EA" w:rsidRPr="0071308E" w:rsidRDefault="00B504EA" w:rsidP="001B2DF9">
            <w:pPr>
              <w:cnfStyle w:val="000000000000"/>
              <w:rPr>
                <w:lang w:val="en-US"/>
              </w:rPr>
            </w:pPr>
            <w:r>
              <w:rPr>
                <w:lang w:val="en-US"/>
              </w:rPr>
              <w:t>In-Person</w:t>
            </w:r>
          </w:p>
        </w:tc>
      </w:tr>
      <w:tr w:rsidR="00B504EA" w:rsidRPr="0071308E" w:rsidTr="00F37DB0">
        <w:trPr>
          <w:cnfStyle w:val="000000100000"/>
        </w:trPr>
        <w:tc>
          <w:tcPr>
            <w:cnfStyle w:val="001000000000"/>
            <w:tcW w:w="1701" w:type="dxa"/>
          </w:tcPr>
          <w:p w:rsidR="00B504EA" w:rsidRDefault="00B504EA" w:rsidP="001B2DF9">
            <w:r>
              <w:lastRenderedPageBreak/>
              <w:t>Ongoing Project Status</w:t>
            </w:r>
          </w:p>
        </w:tc>
        <w:tc>
          <w:tcPr>
            <w:tcW w:w="1560" w:type="dxa"/>
          </w:tcPr>
          <w:p w:rsidR="00B504EA" w:rsidRPr="0071308E" w:rsidRDefault="00B504EA" w:rsidP="001B2DF9">
            <w:pPr>
              <w:cnfStyle w:val="000000100000"/>
              <w:rPr>
                <w:lang w:val="en-US"/>
              </w:rPr>
            </w:pPr>
            <w:r>
              <w:rPr>
                <w:lang w:val="en-US"/>
              </w:rPr>
              <w:t>Show current Project Status/ schedule</w:t>
            </w:r>
          </w:p>
        </w:tc>
        <w:tc>
          <w:tcPr>
            <w:tcW w:w="1276" w:type="dxa"/>
          </w:tcPr>
          <w:p w:rsidR="00B504EA" w:rsidRDefault="00B504EA" w:rsidP="001B2DF9">
            <w:pPr>
              <w:cnfStyle w:val="000000100000"/>
              <w:rPr>
                <w:lang w:val="en-US"/>
              </w:rPr>
            </w:pPr>
            <w:r>
              <w:rPr>
                <w:lang w:val="en-US"/>
              </w:rPr>
              <w:t>Project Manager</w:t>
            </w:r>
          </w:p>
        </w:tc>
        <w:tc>
          <w:tcPr>
            <w:tcW w:w="1559" w:type="dxa"/>
          </w:tcPr>
          <w:p w:rsidR="00B504EA" w:rsidRDefault="00B504EA" w:rsidP="001B2DF9">
            <w:pPr>
              <w:cnfStyle w:val="000000100000"/>
              <w:rPr>
                <w:lang w:val="en-US"/>
              </w:rPr>
            </w:pPr>
            <w:r>
              <w:rPr>
                <w:lang w:val="en-US"/>
              </w:rPr>
              <w:t>Project Team</w:t>
            </w:r>
          </w:p>
        </w:tc>
        <w:tc>
          <w:tcPr>
            <w:tcW w:w="1451" w:type="dxa"/>
          </w:tcPr>
          <w:p w:rsidR="00B504EA" w:rsidRDefault="00B504EA" w:rsidP="001B2DF9">
            <w:pPr>
              <w:cnfStyle w:val="000000100000"/>
              <w:rPr>
                <w:lang w:val="en-US"/>
              </w:rPr>
            </w:pPr>
            <w:r>
              <w:rPr>
                <w:lang w:val="en-US"/>
              </w:rPr>
              <w:t>Weekly</w:t>
            </w:r>
          </w:p>
        </w:tc>
        <w:tc>
          <w:tcPr>
            <w:tcW w:w="1985" w:type="dxa"/>
          </w:tcPr>
          <w:p w:rsidR="00B504EA" w:rsidRDefault="00B504EA" w:rsidP="001B2DF9">
            <w:pPr>
              <w:cnfStyle w:val="000000100000"/>
              <w:rPr>
                <w:lang w:val="en-US"/>
              </w:rPr>
            </w:pPr>
            <w:r>
              <w:rPr>
                <w:lang w:val="en-US"/>
              </w:rPr>
              <w:t>Newsletter</w:t>
            </w:r>
          </w:p>
        </w:tc>
        <w:tc>
          <w:tcPr>
            <w:tcW w:w="1309" w:type="dxa"/>
          </w:tcPr>
          <w:p w:rsidR="00B504EA" w:rsidRDefault="00B504EA" w:rsidP="001B2DF9">
            <w:pPr>
              <w:cnfStyle w:val="000000100000"/>
              <w:rPr>
                <w:lang w:val="en-US"/>
              </w:rPr>
            </w:pPr>
            <w:r>
              <w:rPr>
                <w:lang w:val="en-US"/>
              </w:rPr>
              <w:t>E-Mail</w:t>
            </w:r>
          </w:p>
        </w:tc>
      </w:tr>
      <w:tr w:rsidR="00B504EA" w:rsidRPr="0071308E" w:rsidTr="00F37DB0">
        <w:tc>
          <w:tcPr>
            <w:cnfStyle w:val="001000000000"/>
            <w:tcW w:w="1701" w:type="dxa"/>
          </w:tcPr>
          <w:p w:rsidR="00B504EA" w:rsidRDefault="00B504EA" w:rsidP="001B2DF9">
            <w:r>
              <w:t>Stakeholder Project Status Meeting</w:t>
            </w:r>
          </w:p>
        </w:tc>
        <w:tc>
          <w:tcPr>
            <w:tcW w:w="1560" w:type="dxa"/>
          </w:tcPr>
          <w:p w:rsidR="00B504EA" w:rsidRDefault="00B504EA" w:rsidP="001B2DF9">
            <w:pPr>
              <w:cnfStyle w:val="000000000000"/>
              <w:rPr>
                <w:lang w:val="en-US"/>
              </w:rPr>
            </w:pPr>
            <w:r>
              <w:rPr>
                <w:lang w:val="en-US"/>
              </w:rPr>
              <w:t xml:space="preserve">Evaluation of Project Progress and </w:t>
            </w:r>
            <w:r w:rsidR="00C25178">
              <w:rPr>
                <w:lang w:val="en-US"/>
              </w:rPr>
              <w:t>Expectations</w:t>
            </w:r>
          </w:p>
        </w:tc>
        <w:tc>
          <w:tcPr>
            <w:tcW w:w="1276" w:type="dxa"/>
          </w:tcPr>
          <w:p w:rsidR="00B504EA" w:rsidRDefault="00B504EA" w:rsidP="001B2DF9">
            <w:pPr>
              <w:cnfStyle w:val="000000000000"/>
              <w:rPr>
                <w:lang w:val="en-US"/>
              </w:rPr>
            </w:pPr>
            <w:r>
              <w:rPr>
                <w:lang w:val="en-US"/>
              </w:rPr>
              <w:t>Project Manager</w:t>
            </w:r>
          </w:p>
        </w:tc>
        <w:tc>
          <w:tcPr>
            <w:tcW w:w="1559" w:type="dxa"/>
          </w:tcPr>
          <w:p w:rsidR="00B504EA" w:rsidRDefault="00B504EA" w:rsidP="001B2DF9">
            <w:pPr>
              <w:cnfStyle w:val="000000000000"/>
              <w:rPr>
                <w:lang w:val="en-US"/>
              </w:rPr>
            </w:pPr>
            <w:r>
              <w:rPr>
                <w:lang w:val="en-US"/>
              </w:rPr>
              <w:t>Stakeholders,</w:t>
            </w:r>
          </w:p>
          <w:p w:rsidR="00B504EA" w:rsidRDefault="00B504EA" w:rsidP="001B2DF9">
            <w:pPr>
              <w:cnfStyle w:val="000000000000"/>
              <w:rPr>
                <w:lang w:val="en-US"/>
              </w:rPr>
            </w:pPr>
            <w:r>
              <w:rPr>
                <w:lang w:val="en-US"/>
              </w:rPr>
              <w:t>Senior Management</w:t>
            </w:r>
          </w:p>
        </w:tc>
        <w:tc>
          <w:tcPr>
            <w:tcW w:w="1451" w:type="dxa"/>
          </w:tcPr>
          <w:p w:rsidR="00B504EA" w:rsidRDefault="00B504EA" w:rsidP="001B2DF9">
            <w:pPr>
              <w:cnfStyle w:val="000000000000"/>
              <w:rPr>
                <w:lang w:val="en-US"/>
              </w:rPr>
            </w:pPr>
            <w:r>
              <w:rPr>
                <w:lang w:val="en-US"/>
              </w:rPr>
              <w:t>To be determined in the introduction Meeting</w:t>
            </w:r>
          </w:p>
        </w:tc>
        <w:tc>
          <w:tcPr>
            <w:tcW w:w="1985" w:type="dxa"/>
          </w:tcPr>
          <w:p w:rsidR="00B504EA" w:rsidRDefault="00B504EA" w:rsidP="001B2DF9">
            <w:pPr>
              <w:cnfStyle w:val="000000000000"/>
              <w:rPr>
                <w:lang w:val="en-US"/>
              </w:rPr>
            </w:pPr>
            <w:r>
              <w:rPr>
                <w:lang w:val="en-US"/>
              </w:rPr>
              <w:t>Word-</w:t>
            </w:r>
          </w:p>
          <w:p w:rsidR="00B504EA" w:rsidRDefault="00B504EA" w:rsidP="001B2DF9">
            <w:pPr>
              <w:cnfStyle w:val="000000000000"/>
              <w:rPr>
                <w:lang w:val="en-US"/>
              </w:rPr>
            </w:pPr>
            <w:r>
              <w:rPr>
                <w:lang w:val="en-US"/>
              </w:rPr>
              <w:t>Document</w:t>
            </w:r>
          </w:p>
          <w:p w:rsidR="00B504EA" w:rsidRDefault="00B504EA" w:rsidP="001B2DF9">
            <w:pPr>
              <w:cnfStyle w:val="000000000000"/>
              <w:rPr>
                <w:lang w:val="en-US"/>
              </w:rPr>
            </w:pPr>
            <w:r>
              <w:rPr>
                <w:lang w:val="en-US"/>
              </w:rPr>
              <w:t>(Report) PowerPoint</w:t>
            </w:r>
          </w:p>
        </w:tc>
        <w:tc>
          <w:tcPr>
            <w:tcW w:w="1309" w:type="dxa"/>
          </w:tcPr>
          <w:p w:rsidR="00B504EA" w:rsidRDefault="00B504EA" w:rsidP="001B2DF9">
            <w:pPr>
              <w:cnfStyle w:val="000000000000"/>
              <w:rPr>
                <w:lang w:val="en-US"/>
              </w:rPr>
            </w:pPr>
            <w:r>
              <w:rPr>
                <w:lang w:val="en-US"/>
              </w:rPr>
              <w:t>In-Person</w:t>
            </w:r>
          </w:p>
        </w:tc>
      </w:tr>
      <w:tr w:rsidR="00B504EA" w:rsidRPr="0071308E" w:rsidTr="00F37DB0">
        <w:trPr>
          <w:cnfStyle w:val="000000100000"/>
        </w:trPr>
        <w:tc>
          <w:tcPr>
            <w:cnfStyle w:val="001000000000"/>
            <w:tcW w:w="1701" w:type="dxa"/>
          </w:tcPr>
          <w:p w:rsidR="00B504EA" w:rsidRDefault="00B504EA" w:rsidP="001B2DF9">
            <w:r>
              <w:t>Formal Project Status</w:t>
            </w:r>
          </w:p>
        </w:tc>
        <w:tc>
          <w:tcPr>
            <w:tcW w:w="1560" w:type="dxa"/>
          </w:tcPr>
          <w:p w:rsidR="00B504EA" w:rsidRDefault="00B504EA" w:rsidP="001B2DF9">
            <w:pPr>
              <w:cnfStyle w:val="000000100000"/>
              <w:rPr>
                <w:lang w:val="en-US"/>
              </w:rPr>
            </w:pPr>
            <w:r>
              <w:rPr>
                <w:lang w:val="en-US"/>
              </w:rPr>
              <w:t>Tracking of Project Progress</w:t>
            </w:r>
          </w:p>
        </w:tc>
        <w:tc>
          <w:tcPr>
            <w:tcW w:w="1276" w:type="dxa"/>
          </w:tcPr>
          <w:p w:rsidR="00B504EA" w:rsidRDefault="00B504EA" w:rsidP="001B2DF9">
            <w:pPr>
              <w:cnfStyle w:val="000000100000"/>
              <w:rPr>
                <w:lang w:val="en-US"/>
              </w:rPr>
            </w:pPr>
            <w:r>
              <w:rPr>
                <w:lang w:val="en-US"/>
              </w:rPr>
              <w:t>Project Manager</w:t>
            </w:r>
          </w:p>
        </w:tc>
        <w:tc>
          <w:tcPr>
            <w:tcW w:w="1559" w:type="dxa"/>
          </w:tcPr>
          <w:p w:rsidR="00B504EA" w:rsidRDefault="00B504EA" w:rsidP="001B2DF9">
            <w:pPr>
              <w:cnfStyle w:val="000000100000"/>
              <w:rPr>
                <w:lang w:val="en-US"/>
              </w:rPr>
            </w:pPr>
            <w:r>
              <w:rPr>
                <w:lang w:val="en-US"/>
              </w:rPr>
              <w:t>Senior Management, Stakeholders</w:t>
            </w:r>
          </w:p>
        </w:tc>
        <w:tc>
          <w:tcPr>
            <w:tcW w:w="1451" w:type="dxa"/>
          </w:tcPr>
          <w:p w:rsidR="00B504EA" w:rsidRDefault="00B504EA" w:rsidP="001B2DF9">
            <w:pPr>
              <w:cnfStyle w:val="000000100000"/>
              <w:rPr>
                <w:lang w:val="en-US"/>
              </w:rPr>
            </w:pPr>
            <w:r>
              <w:rPr>
                <w:lang w:val="en-US"/>
              </w:rPr>
              <w:t>3-Weekly</w:t>
            </w:r>
          </w:p>
        </w:tc>
        <w:tc>
          <w:tcPr>
            <w:tcW w:w="1985" w:type="dxa"/>
          </w:tcPr>
          <w:p w:rsidR="00B504EA" w:rsidRDefault="00B504EA" w:rsidP="001B2DF9">
            <w:pPr>
              <w:cnfStyle w:val="000000100000"/>
              <w:rPr>
                <w:lang w:val="en-US"/>
              </w:rPr>
            </w:pPr>
            <w:r>
              <w:rPr>
                <w:lang w:val="en-US"/>
              </w:rPr>
              <w:t>Report</w:t>
            </w:r>
          </w:p>
        </w:tc>
        <w:tc>
          <w:tcPr>
            <w:tcW w:w="1309" w:type="dxa"/>
          </w:tcPr>
          <w:p w:rsidR="00B504EA" w:rsidRDefault="00B504EA" w:rsidP="001B2DF9">
            <w:pPr>
              <w:cnfStyle w:val="000000100000"/>
              <w:rPr>
                <w:lang w:val="en-US"/>
              </w:rPr>
            </w:pPr>
            <w:r>
              <w:rPr>
                <w:lang w:val="en-US"/>
              </w:rPr>
              <w:t>E-Mail</w:t>
            </w:r>
          </w:p>
        </w:tc>
      </w:tr>
      <w:tr w:rsidR="00C25178" w:rsidRPr="0071308E" w:rsidTr="00F37DB0">
        <w:tc>
          <w:tcPr>
            <w:cnfStyle w:val="001000000000"/>
            <w:tcW w:w="1701" w:type="dxa"/>
          </w:tcPr>
          <w:p w:rsidR="00C25178" w:rsidRDefault="00C25178" w:rsidP="00C25178">
            <w:r>
              <w:t>Key User Workshop</w:t>
            </w:r>
          </w:p>
        </w:tc>
        <w:tc>
          <w:tcPr>
            <w:tcW w:w="1560" w:type="dxa"/>
          </w:tcPr>
          <w:p w:rsidR="00C25178" w:rsidRDefault="00C25178" w:rsidP="001B2DF9">
            <w:pPr>
              <w:cnfStyle w:val="000000000000"/>
              <w:rPr>
                <w:lang w:val="en-US"/>
              </w:rPr>
            </w:pPr>
            <w:r>
              <w:rPr>
                <w:lang w:val="en-US"/>
              </w:rPr>
              <w:t>Black Box Testing, Evaluation</w:t>
            </w:r>
          </w:p>
        </w:tc>
        <w:tc>
          <w:tcPr>
            <w:tcW w:w="1276" w:type="dxa"/>
          </w:tcPr>
          <w:p w:rsidR="00C25178" w:rsidRDefault="00C25178" w:rsidP="001B2DF9">
            <w:pPr>
              <w:cnfStyle w:val="000000000000"/>
              <w:rPr>
                <w:lang w:val="en-US"/>
              </w:rPr>
            </w:pPr>
            <w:r>
              <w:rPr>
                <w:lang w:val="en-US"/>
              </w:rPr>
              <w:t>Project Team</w:t>
            </w:r>
          </w:p>
        </w:tc>
        <w:tc>
          <w:tcPr>
            <w:tcW w:w="1559" w:type="dxa"/>
          </w:tcPr>
          <w:p w:rsidR="00C25178" w:rsidRDefault="00C25178" w:rsidP="001B2DF9">
            <w:pPr>
              <w:cnfStyle w:val="000000000000"/>
              <w:rPr>
                <w:lang w:val="en-US"/>
              </w:rPr>
            </w:pPr>
            <w:r>
              <w:rPr>
                <w:lang w:val="en-US"/>
              </w:rPr>
              <w:t>Stakeholders, Key Users</w:t>
            </w:r>
          </w:p>
        </w:tc>
        <w:tc>
          <w:tcPr>
            <w:tcW w:w="1451" w:type="dxa"/>
          </w:tcPr>
          <w:p w:rsidR="00C25178" w:rsidRDefault="00C25178" w:rsidP="001B2DF9">
            <w:pPr>
              <w:cnfStyle w:val="000000000000"/>
              <w:rPr>
                <w:lang w:val="en-US"/>
              </w:rPr>
            </w:pPr>
            <w:r>
              <w:rPr>
                <w:lang w:val="en-US"/>
              </w:rPr>
              <w:t>To be determined in Workshops</w:t>
            </w:r>
          </w:p>
        </w:tc>
        <w:tc>
          <w:tcPr>
            <w:tcW w:w="1985" w:type="dxa"/>
          </w:tcPr>
          <w:p w:rsidR="00C25178" w:rsidRDefault="00C25178" w:rsidP="001B2DF9">
            <w:pPr>
              <w:cnfStyle w:val="000000000000"/>
              <w:rPr>
                <w:lang w:val="en-US"/>
              </w:rPr>
            </w:pPr>
            <w:r>
              <w:rPr>
                <w:lang w:val="en-US"/>
              </w:rPr>
              <w:t>Word-Document (Report)</w:t>
            </w:r>
          </w:p>
        </w:tc>
        <w:tc>
          <w:tcPr>
            <w:tcW w:w="1309" w:type="dxa"/>
          </w:tcPr>
          <w:p w:rsidR="00C25178" w:rsidRDefault="00C25178" w:rsidP="001B2DF9">
            <w:pPr>
              <w:cnfStyle w:val="000000000000"/>
              <w:rPr>
                <w:lang w:val="en-US"/>
              </w:rPr>
            </w:pPr>
            <w:r>
              <w:rPr>
                <w:lang w:val="en-US"/>
              </w:rPr>
              <w:t>In-Person</w:t>
            </w:r>
          </w:p>
        </w:tc>
      </w:tr>
      <w:tr w:rsidR="00B504EA" w:rsidRPr="0071308E" w:rsidTr="00F37DB0">
        <w:trPr>
          <w:cnfStyle w:val="000000100000"/>
        </w:trPr>
        <w:tc>
          <w:tcPr>
            <w:cnfStyle w:val="001000000000"/>
            <w:tcW w:w="1701" w:type="dxa"/>
          </w:tcPr>
          <w:p w:rsidR="00B504EA" w:rsidRDefault="00B504EA" w:rsidP="001B2DF9">
            <w:r>
              <w:t>Lessons Learned</w:t>
            </w:r>
          </w:p>
        </w:tc>
        <w:tc>
          <w:tcPr>
            <w:tcW w:w="1560" w:type="dxa"/>
          </w:tcPr>
          <w:p w:rsidR="00B504EA" w:rsidRDefault="00B504EA" w:rsidP="001B2DF9">
            <w:pPr>
              <w:cnfStyle w:val="000000100000"/>
              <w:rPr>
                <w:lang w:val="en-US"/>
              </w:rPr>
            </w:pPr>
            <w:r>
              <w:rPr>
                <w:lang w:val="en-US"/>
              </w:rPr>
              <w:t>Evaluation</w:t>
            </w:r>
          </w:p>
        </w:tc>
        <w:tc>
          <w:tcPr>
            <w:tcW w:w="1276" w:type="dxa"/>
          </w:tcPr>
          <w:p w:rsidR="00B504EA" w:rsidRDefault="00B504EA" w:rsidP="001B2DF9">
            <w:pPr>
              <w:cnfStyle w:val="000000100000"/>
              <w:rPr>
                <w:lang w:val="en-US"/>
              </w:rPr>
            </w:pPr>
            <w:r>
              <w:rPr>
                <w:lang w:val="en-US"/>
              </w:rPr>
              <w:t>Project Manager</w:t>
            </w:r>
          </w:p>
        </w:tc>
        <w:tc>
          <w:tcPr>
            <w:tcW w:w="1559" w:type="dxa"/>
          </w:tcPr>
          <w:p w:rsidR="00B504EA" w:rsidRDefault="00B504EA" w:rsidP="001B2DF9">
            <w:pPr>
              <w:cnfStyle w:val="000000100000"/>
              <w:rPr>
                <w:lang w:val="en-US"/>
              </w:rPr>
            </w:pPr>
            <w:r>
              <w:rPr>
                <w:lang w:val="en-US"/>
              </w:rPr>
              <w:t>Project Team</w:t>
            </w:r>
          </w:p>
        </w:tc>
        <w:tc>
          <w:tcPr>
            <w:tcW w:w="1451" w:type="dxa"/>
          </w:tcPr>
          <w:p w:rsidR="00B504EA" w:rsidRDefault="00B504EA" w:rsidP="001B2DF9">
            <w:pPr>
              <w:cnfStyle w:val="000000100000"/>
              <w:rPr>
                <w:lang w:val="en-US"/>
              </w:rPr>
            </w:pPr>
            <w:r>
              <w:rPr>
                <w:lang w:val="en-US"/>
              </w:rPr>
              <w:t>At the End of important Project Phases</w:t>
            </w:r>
          </w:p>
        </w:tc>
        <w:tc>
          <w:tcPr>
            <w:tcW w:w="1985" w:type="dxa"/>
          </w:tcPr>
          <w:p w:rsidR="00B504EA" w:rsidRDefault="00B504EA" w:rsidP="001B2DF9">
            <w:pPr>
              <w:cnfStyle w:val="000000100000"/>
              <w:rPr>
                <w:lang w:val="en-US"/>
              </w:rPr>
            </w:pPr>
            <w:r>
              <w:rPr>
                <w:lang w:val="en-US"/>
              </w:rPr>
              <w:t>Word-Document</w:t>
            </w:r>
          </w:p>
          <w:p w:rsidR="00B504EA" w:rsidRDefault="00B504EA" w:rsidP="001B2DF9">
            <w:pPr>
              <w:cnfStyle w:val="000000100000"/>
              <w:rPr>
                <w:lang w:val="en-US"/>
              </w:rPr>
            </w:pPr>
            <w:r>
              <w:rPr>
                <w:lang w:val="en-US"/>
              </w:rPr>
              <w:t>Knowledge Database</w:t>
            </w:r>
          </w:p>
        </w:tc>
        <w:tc>
          <w:tcPr>
            <w:tcW w:w="1309" w:type="dxa"/>
          </w:tcPr>
          <w:p w:rsidR="00B504EA" w:rsidRDefault="00B504EA" w:rsidP="001B2DF9">
            <w:pPr>
              <w:cnfStyle w:val="000000100000"/>
              <w:rPr>
                <w:lang w:val="en-US"/>
              </w:rPr>
            </w:pPr>
            <w:r>
              <w:rPr>
                <w:lang w:val="en-US"/>
              </w:rPr>
              <w:t>In-Person</w:t>
            </w:r>
          </w:p>
        </w:tc>
      </w:tr>
      <w:tr w:rsidR="00B504EA" w:rsidRPr="0071308E" w:rsidTr="00F37DB0">
        <w:tc>
          <w:tcPr>
            <w:cnfStyle w:val="001000000000"/>
            <w:tcW w:w="1701" w:type="dxa"/>
          </w:tcPr>
          <w:p w:rsidR="00B504EA" w:rsidRDefault="00B504EA" w:rsidP="001B2DF9">
            <w:r>
              <w:t>Project Handover</w:t>
            </w:r>
          </w:p>
        </w:tc>
        <w:tc>
          <w:tcPr>
            <w:tcW w:w="1560" w:type="dxa"/>
          </w:tcPr>
          <w:p w:rsidR="00B504EA" w:rsidRDefault="00B504EA" w:rsidP="001B2DF9">
            <w:pPr>
              <w:cnfStyle w:val="000000000000"/>
              <w:rPr>
                <w:lang w:val="en-US"/>
              </w:rPr>
            </w:pPr>
            <w:r>
              <w:rPr>
                <w:lang w:val="en-US"/>
              </w:rPr>
              <w:t>Project Commission</w:t>
            </w:r>
          </w:p>
        </w:tc>
        <w:tc>
          <w:tcPr>
            <w:tcW w:w="1276" w:type="dxa"/>
          </w:tcPr>
          <w:p w:rsidR="00B504EA" w:rsidRDefault="00B504EA" w:rsidP="001B2DF9">
            <w:pPr>
              <w:cnfStyle w:val="000000000000"/>
              <w:rPr>
                <w:lang w:val="en-US"/>
              </w:rPr>
            </w:pPr>
            <w:r>
              <w:rPr>
                <w:lang w:val="en-US"/>
              </w:rPr>
              <w:t>Project Manager</w:t>
            </w:r>
          </w:p>
        </w:tc>
        <w:tc>
          <w:tcPr>
            <w:tcW w:w="1559" w:type="dxa"/>
          </w:tcPr>
          <w:p w:rsidR="00B504EA" w:rsidRDefault="00B504EA" w:rsidP="001B2DF9">
            <w:pPr>
              <w:cnfStyle w:val="000000000000"/>
              <w:rPr>
                <w:lang w:val="en-US"/>
              </w:rPr>
            </w:pPr>
            <w:r>
              <w:rPr>
                <w:lang w:val="en-US"/>
              </w:rPr>
              <w:t>Senior Management, Stakeholders</w:t>
            </w:r>
          </w:p>
        </w:tc>
        <w:tc>
          <w:tcPr>
            <w:tcW w:w="1451" w:type="dxa"/>
          </w:tcPr>
          <w:p w:rsidR="00B504EA" w:rsidRDefault="00B504EA" w:rsidP="001B2DF9">
            <w:pPr>
              <w:cnfStyle w:val="000000000000"/>
              <w:rPr>
                <w:lang w:val="en-US"/>
              </w:rPr>
            </w:pPr>
            <w:r>
              <w:rPr>
                <w:lang w:val="en-US"/>
              </w:rPr>
              <w:t>Once (at the End)</w:t>
            </w:r>
          </w:p>
        </w:tc>
        <w:tc>
          <w:tcPr>
            <w:tcW w:w="1985" w:type="dxa"/>
          </w:tcPr>
          <w:p w:rsidR="00B504EA" w:rsidRDefault="00B504EA" w:rsidP="001B2DF9">
            <w:pPr>
              <w:cnfStyle w:val="000000000000"/>
              <w:rPr>
                <w:lang w:val="en-US"/>
              </w:rPr>
            </w:pPr>
            <w:r>
              <w:rPr>
                <w:lang w:val="en-US"/>
              </w:rPr>
              <w:t>Completion C</w:t>
            </w:r>
            <w:r w:rsidRPr="000F4991">
              <w:rPr>
                <w:lang w:val="en-US"/>
              </w:rPr>
              <w:t>ertificate</w:t>
            </w:r>
          </w:p>
          <w:p w:rsidR="00B504EA" w:rsidRDefault="00B504EA" w:rsidP="001B2DF9">
            <w:pPr>
              <w:cnfStyle w:val="000000000000"/>
              <w:rPr>
                <w:lang w:val="en-US"/>
              </w:rPr>
            </w:pPr>
            <w:r>
              <w:rPr>
                <w:lang w:val="en-US"/>
              </w:rPr>
              <w:t>Report</w:t>
            </w:r>
          </w:p>
        </w:tc>
        <w:tc>
          <w:tcPr>
            <w:tcW w:w="1309" w:type="dxa"/>
          </w:tcPr>
          <w:p w:rsidR="00B504EA" w:rsidRDefault="00B504EA" w:rsidP="001B2DF9">
            <w:pPr>
              <w:cnfStyle w:val="000000000000"/>
              <w:rPr>
                <w:lang w:val="en-US"/>
              </w:rPr>
            </w:pPr>
            <w:r>
              <w:rPr>
                <w:lang w:val="en-US"/>
              </w:rPr>
              <w:t>In-Person</w:t>
            </w:r>
          </w:p>
        </w:tc>
      </w:tr>
    </w:tbl>
    <w:p w:rsidR="001B2DF9" w:rsidRDefault="001C1419" w:rsidP="00F37DB0">
      <w:pPr>
        <w:pStyle w:val="Heading2"/>
        <w:spacing w:line="360" w:lineRule="auto"/>
      </w:pPr>
      <w:bookmarkStart w:id="39" w:name="_Toc437514223"/>
      <w:r>
        <w:t>Weekly</w:t>
      </w:r>
      <w:r w:rsidR="001B2DF9">
        <w:t xml:space="preserve"> Team Status Report</w:t>
      </w:r>
      <w:bookmarkEnd w:id="39"/>
    </w:p>
    <w:p w:rsidR="001B2DF9" w:rsidRDefault="001B2DF9" w:rsidP="00F37DB0">
      <w:pPr>
        <w:spacing w:before="240" w:line="360" w:lineRule="auto"/>
        <w:jc w:val="both"/>
      </w:pPr>
      <w:r>
        <w:t xml:space="preserve">The </w:t>
      </w:r>
      <w:r w:rsidR="00A33BF6">
        <w:t>weekly</w:t>
      </w:r>
      <w:r>
        <w:t xml:space="preserve"> Project Status </w:t>
      </w:r>
      <w:r w:rsidR="00A33BF6">
        <w:t xml:space="preserve">Report template is stated below. </w:t>
      </w:r>
      <w:r w:rsidR="00A70A10">
        <w:t xml:space="preserve">This </w:t>
      </w:r>
      <w:r w:rsidR="00A33BF6">
        <w:t xml:space="preserve">communication procedure informs the team members and helps to maintain track of work progress. Team members are supposed to update this report according to their progress and clarify matters during the Bi-weekly Project Status meetings. </w:t>
      </w:r>
      <w:r w:rsidR="00A70A10">
        <w:t>A current summary is send to each member via E-Mail weekly.</w:t>
      </w:r>
    </w:p>
    <w:tbl>
      <w:tblPr>
        <w:tblStyle w:val="TableGrid"/>
        <w:tblW w:w="0" w:type="auto"/>
        <w:tblLook w:val="04A0"/>
      </w:tblPr>
      <w:tblGrid>
        <w:gridCol w:w="1842"/>
        <w:gridCol w:w="1842"/>
        <w:gridCol w:w="1843"/>
        <w:gridCol w:w="1842"/>
        <w:gridCol w:w="1843"/>
      </w:tblGrid>
      <w:tr w:rsidR="001B2DF9" w:rsidTr="001B2DF9">
        <w:tc>
          <w:tcPr>
            <w:tcW w:w="9212" w:type="dxa"/>
            <w:gridSpan w:val="5"/>
            <w:shd w:val="clear" w:color="auto" w:fill="943634" w:themeFill="accent2" w:themeFillShade="BF"/>
          </w:tcPr>
          <w:p w:rsidR="001B2DF9" w:rsidRPr="001B2DF9" w:rsidRDefault="001B2DF9" w:rsidP="001B2DF9">
            <w:pPr>
              <w:jc w:val="center"/>
              <w:rPr>
                <w:b/>
              </w:rPr>
            </w:pPr>
            <w:r w:rsidRPr="001B2DF9">
              <w:rPr>
                <w:b/>
                <w:sz w:val="28"/>
              </w:rPr>
              <w:t>Monthly Status Report (MM/YY)</w:t>
            </w:r>
          </w:p>
        </w:tc>
      </w:tr>
      <w:tr w:rsidR="001B2DF9" w:rsidTr="001B2DF9">
        <w:tc>
          <w:tcPr>
            <w:tcW w:w="9212" w:type="dxa"/>
            <w:gridSpan w:val="5"/>
            <w:shd w:val="clear" w:color="auto" w:fill="C2D69B" w:themeFill="accent3" w:themeFillTint="99"/>
          </w:tcPr>
          <w:p w:rsidR="001B2DF9" w:rsidRPr="00A33BF6" w:rsidRDefault="001B2DF9" w:rsidP="001B2DF9">
            <w:pPr>
              <w:jc w:val="center"/>
              <w:rPr>
                <w:u w:val="single"/>
              </w:rPr>
            </w:pPr>
            <w:r w:rsidRPr="00A33BF6">
              <w:rPr>
                <w:sz w:val="24"/>
                <w:u w:val="single"/>
              </w:rPr>
              <w:t>Completed</w:t>
            </w:r>
          </w:p>
        </w:tc>
      </w:tr>
      <w:tr w:rsidR="001B2DF9" w:rsidTr="001B2DF9">
        <w:tc>
          <w:tcPr>
            <w:tcW w:w="1842" w:type="dxa"/>
            <w:shd w:val="clear" w:color="auto" w:fill="FFFFFF" w:themeFill="background1"/>
          </w:tcPr>
          <w:p w:rsidR="001B2DF9" w:rsidRPr="001B2DF9" w:rsidRDefault="001B2DF9" w:rsidP="001B2DF9">
            <w:pPr>
              <w:jc w:val="center"/>
              <w:rPr>
                <w:sz w:val="24"/>
              </w:rPr>
            </w:pPr>
            <w:r>
              <w:rPr>
                <w:sz w:val="24"/>
              </w:rPr>
              <w:t>Code</w:t>
            </w:r>
          </w:p>
        </w:tc>
        <w:tc>
          <w:tcPr>
            <w:tcW w:w="1842" w:type="dxa"/>
            <w:shd w:val="clear" w:color="auto" w:fill="FFFFFF" w:themeFill="background1"/>
          </w:tcPr>
          <w:p w:rsidR="001B2DF9" w:rsidRPr="001B2DF9" w:rsidRDefault="001B2DF9" w:rsidP="001B2DF9">
            <w:pPr>
              <w:jc w:val="center"/>
              <w:rPr>
                <w:sz w:val="24"/>
              </w:rPr>
            </w:pPr>
            <w:r>
              <w:rPr>
                <w:sz w:val="24"/>
              </w:rPr>
              <w:t>Task</w:t>
            </w:r>
          </w:p>
        </w:tc>
        <w:tc>
          <w:tcPr>
            <w:tcW w:w="1843" w:type="dxa"/>
            <w:shd w:val="clear" w:color="auto" w:fill="FFFFFF" w:themeFill="background1"/>
          </w:tcPr>
          <w:p w:rsidR="001B2DF9" w:rsidRPr="001B2DF9" w:rsidRDefault="001B2DF9" w:rsidP="001B2DF9">
            <w:pPr>
              <w:jc w:val="center"/>
              <w:rPr>
                <w:sz w:val="24"/>
              </w:rPr>
            </w:pPr>
            <w:r>
              <w:rPr>
                <w:sz w:val="24"/>
              </w:rPr>
              <w:t>Team Member</w:t>
            </w:r>
          </w:p>
        </w:tc>
        <w:tc>
          <w:tcPr>
            <w:tcW w:w="1842" w:type="dxa"/>
            <w:shd w:val="clear" w:color="auto" w:fill="FFFFFF" w:themeFill="background1"/>
          </w:tcPr>
          <w:p w:rsidR="001B2DF9" w:rsidRPr="001B2DF9" w:rsidRDefault="001B2DF9" w:rsidP="001B2DF9">
            <w:pPr>
              <w:jc w:val="center"/>
              <w:rPr>
                <w:sz w:val="24"/>
              </w:rPr>
            </w:pPr>
            <w:r>
              <w:rPr>
                <w:sz w:val="24"/>
              </w:rPr>
              <w:t>Date Completed</w:t>
            </w:r>
          </w:p>
        </w:tc>
        <w:tc>
          <w:tcPr>
            <w:tcW w:w="1843" w:type="dxa"/>
            <w:shd w:val="clear" w:color="auto" w:fill="FFFFFF" w:themeFill="background1"/>
          </w:tcPr>
          <w:p w:rsidR="001B2DF9" w:rsidRPr="001B2DF9" w:rsidRDefault="001B2DF9" w:rsidP="001B2DF9">
            <w:pPr>
              <w:jc w:val="center"/>
              <w:rPr>
                <w:sz w:val="24"/>
              </w:rPr>
            </w:pPr>
            <w:r>
              <w:rPr>
                <w:sz w:val="24"/>
              </w:rPr>
              <w:t>Notes</w:t>
            </w:r>
          </w:p>
        </w:tc>
      </w:tr>
      <w:tr w:rsidR="001B2DF9" w:rsidTr="001B2DF9">
        <w:tc>
          <w:tcPr>
            <w:tcW w:w="1842" w:type="dxa"/>
            <w:tcBorders>
              <w:bottom w:val="single" w:sz="4" w:space="0" w:color="auto"/>
            </w:tcBorders>
            <w:shd w:val="clear" w:color="auto" w:fill="FFFFFF" w:themeFill="background1"/>
          </w:tcPr>
          <w:p w:rsidR="001B2DF9" w:rsidRDefault="001B2DF9" w:rsidP="001B2DF9">
            <w:pPr>
              <w:jc w:val="center"/>
              <w:rPr>
                <w:sz w:val="24"/>
              </w:rPr>
            </w:pPr>
            <w:r>
              <w:rPr>
                <w:sz w:val="24"/>
              </w:rPr>
              <w:t>Phase 1</w:t>
            </w:r>
          </w:p>
        </w:tc>
        <w:tc>
          <w:tcPr>
            <w:tcW w:w="1842" w:type="dxa"/>
            <w:tcBorders>
              <w:bottom w:val="single" w:sz="4" w:space="0" w:color="auto"/>
            </w:tcBorders>
            <w:shd w:val="clear" w:color="auto" w:fill="FFFFFF" w:themeFill="background1"/>
          </w:tcPr>
          <w:p w:rsidR="001B2DF9" w:rsidRDefault="001B2DF9" w:rsidP="001B2DF9">
            <w:pPr>
              <w:jc w:val="center"/>
              <w:rPr>
                <w:sz w:val="24"/>
              </w:rPr>
            </w:pPr>
            <w:r>
              <w:rPr>
                <w:sz w:val="24"/>
              </w:rPr>
              <w:t>Stakeholder Interviews</w:t>
            </w:r>
          </w:p>
        </w:tc>
        <w:tc>
          <w:tcPr>
            <w:tcW w:w="1843" w:type="dxa"/>
            <w:tcBorders>
              <w:bottom w:val="single" w:sz="4" w:space="0" w:color="auto"/>
            </w:tcBorders>
            <w:shd w:val="clear" w:color="auto" w:fill="FFFFFF" w:themeFill="background1"/>
          </w:tcPr>
          <w:p w:rsidR="001B2DF9" w:rsidRDefault="001B2DF9" w:rsidP="001B2DF9">
            <w:pPr>
              <w:jc w:val="center"/>
              <w:rPr>
                <w:sz w:val="24"/>
              </w:rPr>
            </w:pPr>
            <w:r>
              <w:rPr>
                <w:sz w:val="24"/>
              </w:rPr>
              <w:t>X, Y, Z</w:t>
            </w:r>
          </w:p>
        </w:tc>
        <w:tc>
          <w:tcPr>
            <w:tcW w:w="1842" w:type="dxa"/>
            <w:tcBorders>
              <w:bottom w:val="single" w:sz="4" w:space="0" w:color="auto"/>
            </w:tcBorders>
            <w:shd w:val="clear" w:color="auto" w:fill="FFFFFF" w:themeFill="background1"/>
          </w:tcPr>
          <w:p w:rsidR="001B2DF9" w:rsidRDefault="001B2DF9" w:rsidP="001B2DF9">
            <w:pPr>
              <w:jc w:val="center"/>
              <w:rPr>
                <w:sz w:val="24"/>
              </w:rPr>
            </w:pPr>
            <w:r>
              <w:rPr>
                <w:sz w:val="24"/>
              </w:rPr>
              <w:t>MM/DD/YY</w:t>
            </w:r>
          </w:p>
        </w:tc>
        <w:tc>
          <w:tcPr>
            <w:tcW w:w="1843" w:type="dxa"/>
            <w:tcBorders>
              <w:bottom w:val="single" w:sz="4" w:space="0" w:color="auto"/>
            </w:tcBorders>
            <w:shd w:val="clear" w:color="auto" w:fill="FFFFFF" w:themeFill="background1"/>
          </w:tcPr>
          <w:p w:rsidR="001B2DF9" w:rsidRDefault="001B2DF9" w:rsidP="001B2DF9">
            <w:pPr>
              <w:jc w:val="center"/>
              <w:rPr>
                <w:sz w:val="24"/>
              </w:rPr>
            </w:pPr>
            <w:r>
              <w:rPr>
                <w:sz w:val="24"/>
              </w:rPr>
              <w:t>-</w:t>
            </w:r>
          </w:p>
        </w:tc>
      </w:tr>
      <w:tr w:rsidR="001B2DF9" w:rsidTr="001B2DF9">
        <w:tc>
          <w:tcPr>
            <w:tcW w:w="9212" w:type="dxa"/>
            <w:gridSpan w:val="5"/>
            <w:tcBorders>
              <w:top w:val="single" w:sz="4" w:space="0" w:color="auto"/>
              <w:left w:val="single" w:sz="4" w:space="0" w:color="auto"/>
              <w:bottom w:val="single" w:sz="4" w:space="0" w:color="auto"/>
              <w:right w:val="single" w:sz="4" w:space="0" w:color="auto"/>
            </w:tcBorders>
            <w:shd w:val="clear" w:color="auto" w:fill="FFFF00"/>
          </w:tcPr>
          <w:p w:rsidR="001B2DF9" w:rsidRPr="00A33BF6" w:rsidRDefault="001B2DF9" w:rsidP="001B2DF9">
            <w:pPr>
              <w:jc w:val="center"/>
              <w:rPr>
                <w:sz w:val="24"/>
                <w:u w:val="single"/>
              </w:rPr>
            </w:pPr>
            <w:r w:rsidRPr="00A33BF6">
              <w:rPr>
                <w:sz w:val="24"/>
                <w:u w:val="single"/>
              </w:rPr>
              <w:lastRenderedPageBreak/>
              <w:t>In Progress</w:t>
            </w:r>
          </w:p>
        </w:tc>
      </w:tr>
      <w:tr w:rsidR="00A33BF6" w:rsidTr="004963F6">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Code</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Task</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Team Member</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Estimated Completion Date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Notes</w:t>
            </w:r>
          </w:p>
        </w:tc>
      </w:tr>
      <w:tr w:rsidR="00A33BF6" w:rsidTr="004963F6">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Phase 2</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Software Product Design</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X,Y</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MM/DD/YY</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Waiting for Stakeholder input</w:t>
            </w:r>
          </w:p>
        </w:tc>
      </w:tr>
      <w:tr w:rsidR="00A33BF6" w:rsidTr="00A33BF6">
        <w:tc>
          <w:tcPr>
            <w:tcW w:w="9212" w:type="dxa"/>
            <w:gridSpan w:val="5"/>
            <w:tcBorders>
              <w:top w:val="single" w:sz="4" w:space="0" w:color="auto"/>
              <w:left w:val="single" w:sz="4" w:space="0" w:color="auto"/>
              <w:bottom w:val="single" w:sz="4" w:space="0" w:color="auto"/>
              <w:right w:val="single" w:sz="4" w:space="0" w:color="auto"/>
            </w:tcBorders>
            <w:shd w:val="clear" w:color="auto" w:fill="FF0000"/>
          </w:tcPr>
          <w:p w:rsidR="00A33BF6" w:rsidRPr="00A33BF6" w:rsidRDefault="00A33BF6" w:rsidP="001B2DF9">
            <w:pPr>
              <w:jc w:val="center"/>
              <w:rPr>
                <w:sz w:val="24"/>
                <w:u w:val="single"/>
              </w:rPr>
            </w:pPr>
            <w:r w:rsidRPr="00A33BF6">
              <w:rPr>
                <w:sz w:val="24"/>
                <w:u w:val="single"/>
              </w:rPr>
              <w:t>Assigned But Not Started</w:t>
            </w:r>
          </w:p>
        </w:tc>
      </w:tr>
      <w:tr w:rsidR="00A33BF6" w:rsidTr="004963F6">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sidRPr="00A33BF6">
              <w:rPr>
                <w:sz w:val="24"/>
              </w:rPr>
              <w:t>Code</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Pr>
                <w:sz w:val="24"/>
              </w:rPr>
              <w:t>Task</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Pr>
                <w:sz w:val="24"/>
              </w:rPr>
              <w:t>Assigned Team Member</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A33BF6">
            <w:pPr>
              <w:jc w:val="center"/>
              <w:rPr>
                <w:sz w:val="24"/>
              </w:rPr>
            </w:pPr>
            <w:r>
              <w:rPr>
                <w:sz w:val="24"/>
              </w:rPr>
              <w:t>Estimated Start Date</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sidRPr="00A33BF6">
              <w:rPr>
                <w:sz w:val="24"/>
              </w:rPr>
              <w:t>Note</w:t>
            </w:r>
          </w:p>
        </w:tc>
      </w:tr>
      <w:tr w:rsidR="00A33BF6" w:rsidTr="004963F6">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Pr>
                <w:sz w:val="24"/>
              </w:rPr>
              <w:t>Phase 3</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Coding</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1B2DF9">
            <w:pPr>
              <w:jc w:val="center"/>
              <w:rPr>
                <w:sz w:val="24"/>
              </w:rPr>
            </w:pPr>
            <w:r>
              <w:rPr>
                <w:sz w:val="24"/>
              </w:rPr>
              <w:t>X,Z</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Default="00A33BF6" w:rsidP="00A33BF6">
            <w:pPr>
              <w:jc w:val="center"/>
              <w:rPr>
                <w:sz w:val="24"/>
              </w:rPr>
            </w:pPr>
            <w:r>
              <w:rPr>
                <w:sz w:val="24"/>
              </w:rPr>
              <w:t>MM/DD/YY</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tcPr>
          <w:p w:rsidR="00A33BF6" w:rsidRPr="00A33BF6" w:rsidRDefault="00A33BF6" w:rsidP="001B2DF9">
            <w:pPr>
              <w:jc w:val="center"/>
              <w:rPr>
                <w:sz w:val="24"/>
              </w:rPr>
            </w:pPr>
            <w:r>
              <w:rPr>
                <w:sz w:val="24"/>
              </w:rPr>
              <w:t>Waiting for Completion of Phase 2</w:t>
            </w:r>
          </w:p>
        </w:tc>
      </w:tr>
    </w:tbl>
    <w:p w:rsidR="001B2DF9" w:rsidRPr="001B2DF9" w:rsidRDefault="001B2DF9" w:rsidP="001B2DF9"/>
    <w:p w:rsidR="00B504EA" w:rsidRDefault="00B504EA" w:rsidP="00B504EA">
      <w:pPr>
        <w:pStyle w:val="Heading2"/>
      </w:pPr>
      <w:bookmarkStart w:id="40" w:name="_Toc437514224"/>
      <w:r w:rsidRPr="00B504EA">
        <w:t>Responsibility assignment matrix (RACI)</w:t>
      </w:r>
      <w:bookmarkEnd w:id="40"/>
    </w:p>
    <w:p w:rsidR="00B504EA" w:rsidRDefault="00B504EA" w:rsidP="0095482B">
      <w:pPr>
        <w:spacing w:before="240" w:line="360" w:lineRule="auto"/>
      </w:pPr>
      <w:r w:rsidRPr="00B504EA">
        <w:t xml:space="preserve">Roles:  Responsible </w:t>
      </w:r>
      <w:r w:rsidRPr="00B504EA">
        <w:rPr>
          <w:b/>
        </w:rPr>
        <w:t>(R)</w:t>
      </w:r>
      <w:r w:rsidRPr="00B504EA">
        <w:t xml:space="preserve">, Accountable </w:t>
      </w:r>
      <w:r w:rsidRPr="00B504EA">
        <w:rPr>
          <w:b/>
        </w:rPr>
        <w:t>(A)</w:t>
      </w:r>
      <w:r w:rsidRPr="00B504EA">
        <w:t xml:space="preserve">, Consulted </w:t>
      </w:r>
      <w:r w:rsidRPr="00B504EA">
        <w:rPr>
          <w:b/>
        </w:rPr>
        <w:t>(C)</w:t>
      </w:r>
      <w:r w:rsidRPr="00B504EA">
        <w:t xml:space="preserve">, Informed </w:t>
      </w:r>
      <w:r w:rsidRPr="00B504EA">
        <w:rPr>
          <w:b/>
        </w:rPr>
        <w:t>(I)</w:t>
      </w:r>
    </w:p>
    <w:tbl>
      <w:tblPr>
        <w:tblStyle w:val="MediumShading2-Accent11"/>
        <w:tblW w:w="0" w:type="auto"/>
        <w:tblLook w:val="04A0"/>
      </w:tblPr>
      <w:tblGrid>
        <w:gridCol w:w="1535"/>
        <w:gridCol w:w="1535"/>
        <w:gridCol w:w="1535"/>
        <w:gridCol w:w="1535"/>
        <w:gridCol w:w="1536"/>
        <w:gridCol w:w="1536"/>
      </w:tblGrid>
      <w:tr w:rsidR="00B504EA" w:rsidTr="001B2DF9">
        <w:trPr>
          <w:cnfStyle w:val="100000000000"/>
        </w:trPr>
        <w:tc>
          <w:tcPr>
            <w:cnfStyle w:val="001000000100"/>
            <w:tcW w:w="1535" w:type="dxa"/>
          </w:tcPr>
          <w:p w:rsidR="00B504EA" w:rsidRDefault="00B504EA" w:rsidP="0095482B">
            <w:pPr>
              <w:spacing w:before="240"/>
              <w:rPr>
                <w:lang w:val="en-US"/>
              </w:rPr>
            </w:pPr>
            <w:r>
              <w:rPr>
                <w:lang w:val="en-US"/>
              </w:rPr>
              <w:t>Code</w:t>
            </w:r>
          </w:p>
        </w:tc>
        <w:tc>
          <w:tcPr>
            <w:tcW w:w="1535" w:type="dxa"/>
          </w:tcPr>
          <w:p w:rsidR="00B504EA" w:rsidRDefault="00B504EA" w:rsidP="001B2DF9">
            <w:pPr>
              <w:cnfStyle w:val="100000000000"/>
              <w:rPr>
                <w:lang w:val="en-US"/>
              </w:rPr>
            </w:pPr>
            <w:r>
              <w:rPr>
                <w:lang w:val="en-US"/>
              </w:rPr>
              <w:t>Name</w:t>
            </w:r>
          </w:p>
        </w:tc>
        <w:tc>
          <w:tcPr>
            <w:tcW w:w="1535" w:type="dxa"/>
          </w:tcPr>
          <w:p w:rsidR="00B504EA" w:rsidRDefault="00B504EA" w:rsidP="001B2DF9">
            <w:pPr>
              <w:cnfStyle w:val="100000000000"/>
              <w:rPr>
                <w:lang w:val="en-US"/>
              </w:rPr>
            </w:pPr>
            <w:r>
              <w:rPr>
                <w:lang w:val="en-US"/>
              </w:rPr>
              <w:t>Project Manager</w:t>
            </w:r>
          </w:p>
        </w:tc>
        <w:tc>
          <w:tcPr>
            <w:tcW w:w="1535" w:type="dxa"/>
          </w:tcPr>
          <w:p w:rsidR="00B504EA" w:rsidRDefault="00B504EA" w:rsidP="001B2DF9">
            <w:pPr>
              <w:cnfStyle w:val="100000000000"/>
              <w:rPr>
                <w:lang w:val="en-US"/>
              </w:rPr>
            </w:pPr>
            <w:r>
              <w:rPr>
                <w:lang w:val="en-US"/>
              </w:rPr>
              <w:t>Developer</w:t>
            </w:r>
          </w:p>
        </w:tc>
        <w:tc>
          <w:tcPr>
            <w:tcW w:w="1536" w:type="dxa"/>
          </w:tcPr>
          <w:p w:rsidR="00B504EA" w:rsidRDefault="00B504EA" w:rsidP="001B2DF9">
            <w:pPr>
              <w:cnfStyle w:val="100000000000"/>
              <w:rPr>
                <w:lang w:val="en-US"/>
              </w:rPr>
            </w:pPr>
            <w:r>
              <w:rPr>
                <w:lang w:val="en-US"/>
              </w:rPr>
              <w:t>Designer</w:t>
            </w:r>
          </w:p>
        </w:tc>
        <w:tc>
          <w:tcPr>
            <w:tcW w:w="1536" w:type="dxa"/>
          </w:tcPr>
          <w:p w:rsidR="00B504EA" w:rsidRDefault="00B504EA" w:rsidP="001B2DF9">
            <w:pPr>
              <w:cnfStyle w:val="100000000000"/>
              <w:rPr>
                <w:lang w:val="en-US"/>
              </w:rPr>
            </w:pPr>
            <w:r>
              <w:rPr>
                <w:lang w:val="en-US"/>
              </w:rPr>
              <w:t>Tester</w:t>
            </w:r>
          </w:p>
        </w:tc>
      </w:tr>
      <w:tr w:rsidR="00B504EA" w:rsidTr="001B2DF9">
        <w:trPr>
          <w:cnfStyle w:val="000000100000"/>
        </w:trPr>
        <w:tc>
          <w:tcPr>
            <w:cnfStyle w:val="001000000000"/>
            <w:tcW w:w="1535" w:type="dxa"/>
          </w:tcPr>
          <w:p w:rsidR="00B504EA" w:rsidRDefault="00B504EA" w:rsidP="001B2DF9">
            <w:pPr>
              <w:rPr>
                <w:lang w:val="en-US"/>
              </w:rPr>
            </w:pPr>
            <w:r>
              <w:rPr>
                <w:lang w:val="en-US"/>
              </w:rPr>
              <w:t>Phase 1</w:t>
            </w:r>
          </w:p>
        </w:tc>
        <w:tc>
          <w:tcPr>
            <w:tcW w:w="1535" w:type="dxa"/>
          </w:tcPr>
          <w:p w:rsidR="00B504EA" w:rsidRDefault="00B504EA" w:rsidP="001B2DF9">
            <w:pPr>
              <w:cnfStyle w:val="000000100000"/>
              <w:rPr>
                <w:lang w:val="en-US"/>
              </w:rPr>
            </w:pPr>
            <w:r>
              <w:rPr>
                <w:lang w:val="en-US"/>
              </w:rPr>
              <w:t>Requirement</w:t>
            </w:r>
          </w:p>
        </w:tc>
        <w:tc>
          <w:tcPr>
            <w:tcW w:w="1535" w:type="dxa"/>
          </w:tcPr>
          <w:p w:rsidR="00B504EA" w:rsidRDefault="00B504EA" w:rsidP="001B2DF9">
            <w:pPr>
              <w:cnfStyle w:val="000000100000"/>
              <w:rPr>
                <w:lang w:val="en-US"/>
              </w:rPr>
            </w:pPr>
            <w:r>
              <w:rPr>
                <w:lang w:val="en-US"/>
              </w:rPr>
              <w:t>A</w:t>
            </w:r>
          </w:p>
        </w:tc>
        <w:tc>
          <w:tcPr>
            <w:tcW w:w="1535" w:type="dxa"/>
          </w:tcPr>
          <w:p w:rsidR="00B504EA" w:rsidRDefault="00B504EA" w:rsidP="001B2DF9">
            <w:pPr>
              <w:cnfStyle w:val="000000100000"/>
              <w:rPr>
                <w:lang w:val="en-US"/>
              </w:rPr>
            </w:pPr>
            <w:r>
              <w:rPr>
                <w:lang w:val="en-US"/>
              </w:rPr>
              <w:t>C</w:t>
            </w:r>
          </w:p>
        </w:tc>
        <w:tc>
          <w:tcPr>
            <w:tcW w:w="1536" w:type="dxa"/>
          </w:tcPr>
          <w:p w:rsidR="00B504EA" w:rsidRDefault="00B504EA" w:rsidP="001B2DF9">
            <w:pPr>
              <w:cnfStyle w:val="000000100000"/>
              <w:rPr>
                <w:lang w:val="en-US"/>
              </w:rPr>
            </w:pPr>
            <w:r>
              <w:rPr>
                <w:lang w:val="en-US"/>
              </w:rPr>
              <w:t>R</w:t>
            </w:r>
          </w:p>
        </w:tc>
        <w:tc>
          <w:tcPr>
            <w:tcW w:w="1536" w:type="dxa"/>
          </w:tcPr>
          <w:p w:rsidR="00B504EA" w:rsidRDefault="00B504EA" w:rsidP="001B2DF9">
            <w:pPr>
              <w:cnfStyle w:val="000000100000"/>
              <w:rPr>
                <w:lang w:val="en-US"/>
              </w:rPr>
            </w:pPr>
            <w:r>
              <w:rPr>
                <w:lang w:val="en-US"/>
              </w:rPr>
              <w:t>-</w:t>
            </w:r>
          </w:p>
        </w:tc>
      </w:tr>
      <w:tr w:rsidR="00B504EA" w:rsidTr="001B2DF9">
        <w:tc>
          <w:tcPr>
            <w:cnfStyle w:val="001000000000"/>
            <w:tcW w:w="1535" w:type="dxa"/>
          </w:tcPr>
          <w:p w:rsidR="00B504EA" w:rsidRDefault="00B504EA" w:rsidP="001B2DF9">
            <w:pPr>
              <w:rPr>
                <w:lang w:val="en-US"/>
              </w:rPr>
            </w:pPr>
            <w:r>
              <w:rPr>
                <w:lang w:val="en-US"/>
              </w:rPr>
              <w:t>Phase 2</w:t>
            </w:r>
          </w:p>
        </w:tc>
        <w:tc>
          <w:tcPr>
            <w:tcW w:w="1535" w:type="dxa"/>
          </w:tcPr>
          <w:p w:rsidR="00B504EA" w:rsidRDefault="00B504EA" w:rsidP="001B2DF9">
            <w:pPr>
              <w:cnfStyle w:val="000000000000"/>
              <w:rPr>
                <w:lang w:val="en-US"/>
              </w:rPr>
            </w:pPr>
            <w:r>
              <w:rPr>
                <w:lang w:val="en-US"/>
              </w:rPr>
              <w:t>Analysis</w:t>
            </w:r>
          </w:p>
        </w:tc>
        <w:tc>
          <w:tcPr>
            <w:tcW w:w="1535" w:type="dxa"/>
          </w:tcPr>
          <w:p w:rsidR="00B504EA" w:rsidRDefault="00B504EA" w:rsidP="001B2DF9">
            <w:pPr>
              <w:cnfStyle w:val="000000000000"/>
              <w:rPr>
                <w:lang w:val="en-US"/>
              </w:rPr>
            </w:pPr>
            <w:r>
              <w:rPr>
                <w:lang w:val="en-US"/>
              </w:rPr>
              <w:t>A</w:t>
            </w:r>
          </w:p>
        </w:tc>
        <w:tc>
          <w:tcPr>
            <w:tcW w:w="1535" w:type="dxa"/>
          </w:tcPr>
          <w:p w:rsidR="00B504EA" w:rsidRDefault="00B504EA" w:rsidP="001B2DF9">
            <w:pPr>
              <w:cnfStyle w:val="000000000000"/>
              <w:rPr>
                <w:lang w:val="en-US"/>
              </w:rPr>
            </w:pPr>
            <w:r>
              <w:rPr>
                <w:lang w:val="en-US"/>
              </w:rPr>
              <w:t>-</w:t>
            </w:r>
          </w:p>
        </w:tc>
        <w:tc>
          <w:tcPr>
            <w:tcW w:w="1536" w:type="dxa"/>
          </w:tcPr>
          <w:p w:rsidR="00B504EA" w:rsidRDefault="00B504EA" w:rsidP="001B2DF9">
            <w:pPr>
              <w:cnfStyle w:val="000000000000"/>
              <w:rPr>
                <w:lang w:val="en-US"/>
              </w:rPr>
            </w:pPr>
            <w:r>
              <w:rPr>
                <w:lang w:val="en-US"/>
              </w:rPr>
              <w:t>R</w:t>
            </w:r>
          </w:p>
        </w:tc>
        <w:tc>
          <w:tcPr>
            <w:tcW w:w="1536" w:type="dxa"/>
          </w:tcPr>
          <w:p w:rsidR="00B504EA" w:rsidRDefault="00B504EA" w:rsidP="001B2DF9">
            <w:pPr>
              <w:cnfStyle w:val="000000000000"/>
              <w:rPr>
                <w:lang w:val="en-US"/>
              </w:rPr>
            </w:pPr>
            <w:r>
              <w:rPr>
                <w:lang w:val="en-US"/>
              </w:rPr>
              <w:t>-</w:t>
            </w:r>
          </w:p>
        </w:tc>
      </w:tr>
      <w:tr w:rsidR="00B504EA" w:rsidTr="001B2DF9">
        <w:trPr>
          <w:cnfStyle w:val="000000100000"/>
        </w:trPr>
        <w:tc>
          <w:tcPr>
            <w:cnfStyle w:val="001000000000"/>
            <w:tcW w:w="1535" w:type="dxa"/>
          </w:tcPr>
          <w:p w:rsidR="00B504EA" w:rsidRDefault="00B504EA" w:rsidP="001B2DF9">
            <w:pPr>
              <w:rPr>
                <w:lang w:val="en-US"/>
              </w:rPr>
            </w:pPr>
            <w:r>
              <w:rPr>
                <w:lang w:val="en-US"/>
              </w:rPr>
              <w:t>Phase 3</w:t>
            </w:r>
          </w:p>
        </w:tc>
        <w:tc>
          <w:tcPr>
            <w:tcW w:w="1535" w:type="dxa"/>
          </w:tcPr>
          <w:p w:rsidR="00B504EA" w:rsidRDefault="00B504EA" w:rsidP="001B2DF9">
            <w:pPr>
              <w:cnfStyle w:val="000000100000"/>
              <w:rPr>
                <w:lang w:val="en-US"/>
              </w:rPr>
            </w:pPr>
            <w:r>
              <w:rPr>
                <w:lang w:val="en-US"/>
              </w:rPr>
              <w:t>Design</w:t>
            </w:r>
          </w:p>
        </w:tc>
        <w:tc>
          <w:tcPr>
            <w:tcW w:w="1535" w:type="dxa"/>
          </w:tcPr>
          <w:p w:rsidR="00B504EA" w:rsidRDefault="00B504EA" w:rsidP="001B2DF9">
            <w:pPr>
              <w:cnfStyle w:val="000000100000"/>
              <w:rPr>
                <w:lang w:val="en-US"/>
              </w:rPr>
            </w:pPr>
            <w:r>
              <w:rPr>
                <w:lang w:val="en-US"/>
              </w:rPr>
              <w:t>A</w:t>
            </w:r>
          </w:p>
        </w:tc>
        <w:tc>
          <w:tcPr>
            <w:tcW w:w="1535" w:type="dxa"/>
          </w:tcPr>
          <w:p w:rsidR="00B504EA" w:rsidRDefault="00B504EA" w:rsidP="001B2DF9">
            <w:pPr>
              <w:cnfStyle w:val="000000100000"/>
              <w:rPr>
                <w:lang w:val="en-US"/>
              </w:rPr>
            </w:pPr>
            <w:r>
              <w:rPr>
                <w:lang w:val="en-US"/>
              </w:rPr>
              <w:t>C</w:t>
            </w:r>
          </w:p>
        </w:tc>
        <w:tc>
          <w:tcPr>
            <w:tcW w:w="1536" w:type="dxa"/>
          </w:tcPr>
          <w:p w:rsidR="00B504EA" w:rsidRDefault="00B504EA" w:rsidP="001B2DF9">
            <w:pPr>
              <w:cnfStyle w:val="000000100000"/>
              <w:rPr>
                <w:lang w:val="en-US"/>
              </w:rPr>
            </w:pPr>
            <w:r>
              <w:rPr>
                <w:lang w:val="en-US"/>
              </w:rPr>
              <w:t>R</w:t>
            </w:r>
          </w:p>
        </w:tc>
        <w:tc>
          <w:tcPr>
            <w:tcW w:w="1536" w:type="dxa"/>
          </w:tcPr>
          <w:p w:rsidR="00B504EA" w:rsidRDefault="00B504EA" w:rsidP="001B2DF9">
            <w:pPr>
              <w:cnfStyle w:val="000000100000"/>
              <w:rPr>
                <w:lang w:val="en-US"/>
              </w:rPr>
            </w:pPr>
            <w:r>
              <w:rPr>
                <w:lang w:val="en-US"/>
              </w:rPr>
              <w:t>-</w:t>
            </w:r>
          </w:p>
        </w:tc>
      </w:tr>
      <w:tr w:rsidR="00B504EA" w:rsidTr="001B2DF9">
        <w:tc>
          <w:tcPr>
            <w:cnfStyle w:val="001000000000"/>
            <w:tcW w:w="1535" w:type="dxa"/>
          </w:tcPr>
          <w:p w:rsidR="00B504EA" w:rsidRDefault="00B504EA" w:rsidP="001B2DF9">
            <w:pPr>
              <w:rPr>
                <w:lang w:val="en-US"/>
              </w:rPr>
            </w:pPr>
            <w:r>
              <w:rPr>
                <w:lang w:val="en-US"/>
              </w:rPr>
              <w:t>Phase 4</w:t>
            </w:r>
          </w:p>
        </w:tc>
        <w:tc>
          <w:tcPr>
            <w:tcW w:w="1535" w:type="dxa"/>
          </w:tcPr>
          <w:p w:rsidR="00B504EA" w:rsidRDefault="00B504EA" w:rsidP="001B2DF9">
            <w:pPr>
              <w:cnfStyle w:val="000000000000"/>
              <w:rPr>
                <w:lang w:val="en-US"/>
              </w:rPr>
            </w:pPr>
            <w:r>
              <w:rPr>
                <w:lang w:val="en-US"/>
              </w:rPr>
              <w:t>Development</w:t>
            </w:r>
          </w:p>
        </w:tc>
        <w:tc>
          <w:tcPr>
            <w:tcW w:w="1535" w:type="dxa"/>
          </w:tcPr>
          <w:p w:rsidR="00B504EA" w:rsidRDefault="00B504EA" w:rsidP="001B2DF9">
            <w:pPr>
              <w:cnfStyle w:val="000000000000"/>
              <w:rPr>
                <w:lang w:val="en-US"/>
              </w:rPr>
            </w:pPr>
            <w:r>
              <w:rPr>
                <w:lang w:val="en-US"/>
              </w:rPr>
              <w:t>A</w:t>
            </w:r>
          </w:p>
        </w:tc>
        <w:tc>
          <w:tcPr>
            <w:tcW w:w="1535" w:type="dxa"/>
          </w:tcPr>
          <w:p w:rsidR="00B504EA" w:rsidRDefault="00B504EA" w:rsidP="001B2DF9">
            <w:pPr>
              <w:cnfStyle w:val="000000000000"/>
              <w:rPr>
                <w:lang w:val="en-US"/>
              </w:rPr>
            </w:pPr>
            <w:r>
              <w:rPr>
                <w:lang w:val="en-US"/>
              </w:rPr>
              <w:t>R</w:t>
            </w:r>
          </w:p>
        </w:tc>
        <w:tc>
          <w:tcPr>
            <w:tcW w:w="1536" w:type="dxa"/>
          </w:tcPr>
          <w:p w:rsidR="00B504EA" w:rsidRDefault="00B504EA" w:rsidP="001B2DF9">
            <w:pPr>
              <w:cnfStyle w:val="000000000000"/>
              <w:rPr>
                <w:lang w:val="en-US"/>
              </w:rPr>
            </w:pPr>
            <w:r>
              <w:rPr>
                <w:lang w:val="en-US"/>
              </w:rPr>
              <w:t>C</w:t>
            </w:r>
          </w:p>
        </w:tc>
        <w:tc>
          <w:tcPr>
            <w:tcW w:w="1536" w:type="dxa"/>
          </w:tcPr>
          <w:p w:rsidR="00B504EA" w:rsidRDefault="00B504EA" w:rsidP="001B2DF9">
            <w:pPr>
              <w:cnfStyle w:val="000000000000"/>
              <w:rPr>
                <w:lang w:val="en-US"/>
              </w:rPr>
            </w:pPr>
            <w:r>
              <w:rPr>
                <w:lang w:val="en-US"/>
              </w:rPr>
              <w:t>-</w:t>
            </w:r>
          </w:p>
        </w:tc>
      </w:tr>
      <w:tr w:rsidR="00B504EA" w:rsidTr="001B2DF9">
        <w:trPr>
          <w:cnfStyle w:val="000000100000"/>
        </w:trPr>
        <w:tc>
          <w:tcPr>
            <w:cnfStyle w:val="001000000000"/>
            <w:tcW w:w="1535" w:type="dxa"/>
          </w:tcPr>
          <w:p w:rsidR="00B504EA" w:rsidRDefault="00B504EA" w:rsidP="001B2DF9">
            <w:pPr>
              <w:rPr>
                <w:lang w:val="en-US"/>
              </w:rPr>
            </w:pPr>
            <w:r>
              <w:rPr>
                <w:lang w:val="en-US"/>
              </w:rPr>
              <w:t>Phase 5</w:t>
            </w:r>
          </w:p>
        </w:tc>
        <w:tc>
          <w:tcPr>
            <w:tcW w:w="1535" w:type="dxa"/>
          </w:tcPr>
          <w:p w:rsidR="00B504EA" w:rsidRDefault="00B504EA" w:rsidP="001B2DF9">
            <w:pPr>
              <w:cnfStyle w:val="000000100000"/>
              <w:rPr>
                <w:lang w:val="en-US"/>
              </w:rPr>
            </w:pPr>
            <w:r>
              <w:rPr>
                <w:lang w:val="en-US"/>
              </w:rPr>
              <w:t>Testing</w:t>
            </w:r>
          </w:p>
        </w:tc>
        <w:tc>
          <w:tcPr>
            <w:tcW w:w="1535" w:type="dxa"/>
          </w:tcPr>
          <w:p w:rsidR="00B504EA" w:rsidRDefault="00B504EA" w:rsidP="001B2DF9">
            <w:pPr>
              <w:cnfStyle w:val="000000100000"/>
              <w:rPr>
                <w:lang w:val="en-US"/>
              </w:rPr>
            </w:pPr>
            <w:r>
              <w:rPr>
                <w:lang w:val="en-US"/>
              </w:rPr>
              <w:t>A</w:t>
            </w:r>
          </w:p>
        </w:tc>
        <w:tc>
          <w:tcPr>
            <w:tcW w:w="1535" w:type="dxa"/>
          </w:tcPr>
          <w:p w:rsidR="00B504EA" w:rsidRDefault="00B504EA" w:rsidP="001B2DF9">
            <w:pPr>
              <w:cnfStyle w:val="000000100000"/>
              <w:rPr>
                <w:lang w:val="en-US"/>
              </w:rPr>
            </w:pPr>
            <w:r>
              <w:rPr>
                <w:lang w:val="en-US"/>
              </w:rPr>
              <w:t>C</w:t>
            </w:r>
          </w:p>
        </w:tc>
        <w:tc>
          <w:tcPr>
            <w:tcW w:w="1536" w:type="dxa"/>
          </w:tcPr>
          <w:p w:rsidR="00B504EA" w:rsidRDefault="00BC26A0" w:rsidP="001B2DF9">
            <w:pPr>
              <w:cnfStyle w:val="000000100000"/>
              <w:rPr>
                <w:lang w:val="en-US"/>
              </w:rPr>
            </w:pPr>
            <w:r>
              <w:rPr>
                <w:lang w:val="en-US"/>
              </w:rPr>
              <w:t>A</w:t>
            </w:r>
          </w:p>
        </w:tc>
        <w:tc>
          <w:tcPr>
            <w:tcW w:w="1536" w:type="dxa"/>
          </w:tcPr>
          <w:p w:rsidR="00B504EA" w:rsidRDefault="00B504EA" w:rsidP="001B2DF9">
            <w:pPr>
              <w:cnfStyle w:val="000000100000"/>
              <w:rPr>
                <w:lang w:val="en-US"/>
              </w:rPr>
            </w:pPr>
            <w:r>
              <w:rPr>
                <w:lang w:val="en-US"/>
              </w:rPr>
              <w:t>R</w:t>
            </w:r>
          </w:p>
        </w:tc>
      </w:tr>
      <w:tr w:rsidR="00B504EA" w:rsidTr="001B2DF9">
        <w:tc>
          <w:tcPr>
            <w:cnfStyle w:val="001000000000"/>
            <w:tcW w:w="1535" w:type="dxa"/>
          </w:tcPr>
          <w:p w:rsidR="00B504EA" w:rsidRDefault="00B504EA" w:rsidP="001B2DF9">
            <w:pPr>
              <w:rPr>
                <w:lang w:val="en-US"/>
              </w:rPr>
            </w:pPr>
            <w:r>
              <w:rPr>
                <w:lang w:val="en-US"/>
              </w:rPr>
              <w:t>Phase 6</w:t>
            </w:r>
          </w:p>
        </w:tc>
        <w:tc>
          <w:tcPr>
            <w:tcW w:w="1535" w:type="dxa"/>
          </w:tcPr>
          <w:p w:rsidR="00B504EA" w:rsidRDefault="00B504EA" w:rsidP="001B2DF9">
            <w:pPr>
              <w:cnfStyle w:val="000000000000"/>
              <w:rPr>
                <w:lang w:val="en-US"/>
              </w:rPr>
            </w:pPr>
            <w:r>
              <w:rPr>
                <w:lang w:val="en-US"/>
              </w:rPr>
              <w:t>Deployment</w:t>
            </w:r>
          </w:p>
        </w:tc>
        <w:tc>
          <w:tcPr>
            <w:tcW w:w="1535" w:type="dxa"/>
          </w:tcPr>
          <w:p w:rsidR="00B504EA" w:rsidRDefault="00B504EA" w:rsidP="001B2DF9">
            <w:pPr>
              <w:cnfStyle w:val="000000000000"/>
              <w:rPr>
                <w:lang w:val="en-US"/>
              </w:rPr>
            </w:pPr>
            <w:r>
              <w:rPr>
                <w:lang w:val="en-US"/>
              </w:rPr>
              <w:t>A</w:t>
            </w:r>
          </w:p>
        </w:tc>
        <w:tc>
          <w:tcPr>
            <w:tcW w:w="1535" w:type="dxa"/>
          </w:tcPr>
          <w:p w:rsidR="00B504EA" w:rsidRDefault="00B504EA" w:rsidP="001B2DF9">
            <w:pPr>
              <w:cnfStyle w:val="000000000000"/>
              <w:rPr>
                <w:lang w:val="en-US"/>
              </w:rPr>
            </w:pPr>
            <w:r>
              <w:rPr>
                <w:lang w:val="en-US"/>
              </w:rPr>
              <w:t>C</w:t>
            </w:r>
          </w:p>
        </w:tc>
        <w:tc>
          <w:tcPr>
            <w:tcW w:w="1536" w:type="dxa"/>
          </w:tcPr>
          <w:p w:rsidR="00B504EA" w:rsidRDefault="00B504EA" w:rsidP="001B2DF9">
            <w:pPr>
              <w:cnfStyle w:val="000000000000"/>
              <w:rPr>
                <w:lang w:val="en-US"/>
              </w:rPr>
            </w:pPr>
            <w:r>
              <w:rPr>
                <w:lang w:val="en-US"/>
              </w:rPr>
              <w:t>R</w:t>
            </w:r>
          </w:p>
        </w:tc>
        <w:tc>
          <w:tcPr>
            <w:tcW w:w="1536" w:type="dxa"/>
          </w:tcPr>
          <w:p w:rsidR="00B504EA" w:rsidRDefault="00B504EA" w:rsidP="001B2DF9">
            <w:pPr>
              <w:cnfStyle w:val="000000000000"/>
              <w:rPr>
                <w:lang w:val="en-US"/>
              </w:rPr>
            </w:pPr>
            <w:r>
              <w:rPr>
                <w:lang w:val="en-US"/>
              </w:rPr>
              <w:t>C</w:t>
            </w:r>
          </w:p>
        </w:tc>
      </w:tr>
    </w:tbl>
    <w:p w:rsidR="006657AC" w:rsidRDefault="006657AC" w:rsidP="00A07D5F">
      <w:pPr>
        <w:spacing w:line="276" w:lineRule="auto"/>
        <w:jc w:val="both"/>
      </w:pPr>
    </w:p>
    <w:p w:rsidR="006E054A" w:rsidRDefault="00D22F4A" w:rsidP="00A07D5F">
      <w:pPr>
        <w:pStyle w:val="Heading1"/>
        <w:spacing w:line="276" w:lineRule="auto"/>
        <w:jc w:val="both"/>
      </w:pPr>
      <w:bookmarkStart w:id="41" w:name="_Toc437514225"/>
      <w:r>
        <w:t>Legal Issues</w:t>
      </w:r>
      <w:bookmarkEnd w:id="41"/>
    </w:p>
    <w:p w:rsidR="006657AC" w:rsidRDefault="006657AC" w:rsidP="006657AC">
      <w:pPr>
        <w:pStyle w:val="Heading2"/>
        <w:rPr>
          <w:lang w:val="en-US"/>
        </w:rPr>
      </w:pPr>
      <w:bookmarkStart w:id="42" w:name="_Toc437514226"/>
      <w:r w:rsidRPr="00E551D3">
        <w:rPr>
          <w:lang w:val="en-US"/>
        </w:rPr>
        <w:t>Data Privacy Law</w:t>
      </w:r>
      <w:bookmarkEnd w:id="42"/>
    </w:p>
    <w:p w:rsidR="006657AC" w:rsidRDefault="006657AC" w:rsidP="0095482B">
      <w:pPr>
        <w:spacing w:before="240" w:line="360" w:lineRule="auto"/>
        <w:jc w:val="both"/>
        <w:rPr>
          <w:lang w:val="en-US"/>
        </w:rPr>
      </w:pPr>
      <w:r w:rsidRPr="006B31ED">
        <w:rPr>
          <w:lang w:val="en-US"/>
        </w:rPr>
        <w:t xml:space="preserve">There are several legal provisions </w:t>
      </w:r>
      <w:r>
        <w:rPr>
          <w:lang w:val="en-US"/>
        </w:rPr>
        <w:t>in information privacy and data protection laws that can affect the realization of this project.</w:t>
      </w:r>
    </w:p>
    <w:p w:rsidR="006657AC" w:rsidRDefault="006657AC" w:rsidP="0095482B">
      <w:pPr>
        <w:spacing w:before="240" w:line="360" w:lineRule="auto"/>
        <w:jc w:val="both"/>
        <w:rPr>
          <w:color w:val="FF0000"/>
          <w:lang w:val="en-US"/>
        </w:rPr>
      </w:pPr>
      <w:r>
        <w:rPr>
          <w:lang w:val="en-US"/>
        </w:rPr>
        <w:lastRenderedPageBreak/>
        <w:t>Firstly, it must be noted that the current legal situation of data protection and information privacy is</w:t>
      </w:r>
      <w:r w:rsidRPr="00373DDA">
        <w:rPr>
          <w:lang w:val="en-US"/>
        </w:rPr>
        <w:t xml:space="preserve"> </w:t>
      </w:r>
      <w:r w:rsidRPr="008F278C">
        <w:rPr>
          <w:lang w:val="en-US"/>
        </w:rPr>
        <w:t>not uniform worldwide.</w:t>
      </w:r>
      <w:r w:rsidRPr="00373DDA">
        <w:rPr>
          <w:color w:val="FF0000"/>
          <w:lang w:val="en-US"/>
        </w:rPr>
        <w:t xml:space="preserve"> </w:t>
      </w:r>
      <w:r>
        <w:rPr>
          <w:color w:val="FF0000"/>
          <w:lang w:val="en-US"/>
        </w:rPr>
        <w:t xml:space="preserve"> </w:t>
      </w:r>
      <w:r>
        <w:rPr>
          <w:lang w:val="en-US"/>
        </w:rPr>
        <w:t xml:space="preserve">Therefore, it is necessary to distinguish between countries or </w:t>
      </w:r>
      <w:r w:rsidRPr="00E22507">
        <w:rPr>
          <w:lang w:val="en-US"/>
        </w:rPr>
        <w:t>politico-economic union</w:t>
      </w:r>
      <w:r>
        <w:rPr>
          <w:lang w:val="en-US"/>
        </w:rPr>
        <w:t>s (such as the European Union) individually.  This section explores the obstacles on the basis of the EU’s information privacy laws, which are some of the most heavily regulated and actively enforc</w:t>
      </w:r>
      <w:r w:rsidR="008F278C">
        <w:rPr>
          <w:lang w:val="en-US"/>
        </w:rPr>
        <w:t>ed data privacy laws worldwide.</w:t>
      </w:r>
      <w:r>
        <w:rPr>
          <w:color w:val="FF0000"/>
          <w:lang w:val="en-US"/>
        </w:rPr>
        <w:t xml:space="preserve"> </w:t>
      </w:r>
    </w:p>
    <w:p w:rsidR="006657AC" w:rsidRDefault="006657AC" w:rsidP="0095482B">
      <w:pPr>
        <w:spacing w:before="240" w:line="360" w:lineRule="auto"/>
        <w:jc w:val="both"/>
        <w:rPr>
          <w:lang w:val="en-US"/>
        </w:rPr>
      </w:pPr>
      <w:r>
        <w:rPr>
          <w:lang w:val="en-US"/>
        </w:rPr>
        <w:t xml:space="preserve">According to the EU’s Data Protection Directive all “entities or persons which collect </w:t>
      </w:r>
      <w:r w:rsidR="0073428D">
        <w:rPr>
          <w:lang w:val="en-US"/>
        </w:rPr>
        <w:t>or process personal data” [11</w:t>
      </w:r>
      <w:r>
        <w:rPr>
          <w:lang w:val="en-US"/>
        </w:rPr>
        <w:t>] are “data controllers”</w:t>
      </w:r>
      <w:r w:rsidR="008F278C">
        <w:rPr>
          <w:lang w:val="en-US"/>
        </w:rPr>
        <w:t xml:space="preserve"> </w:t>
      </w:r>
      <w:r>
        <w:rPr>
          <w:lang w:val="en-US"/>
        </w:rPr>
        <w:t xml:space="preserve">and thus have to follow the following four principles: </w:t>
      </w:r>
    </w:p>
    <w:p w:rsidR="006657AC" w:rsidRPr="006657AC" w:rsidRDefault="006657AC" w:rsidP="0095482B">
      <w:pPr>
        <w:pStyle w:val="ListParagraph"/>
        <w:numPr>
          <w:ilvl w:val="0"/>
          <w:numId w:val="7"/>
        </w:numPr>
        <w:spacing w:before="240" w:line="360" w:lineRule="auto"/>
        <w:jc w:val="both"/>
        <w:rPr>
          <w:lang w:val="en-US"/>
        </w:rPr>
      </w:pPr>
      <w:r w:rsidRPr="006657AC">
        <w:rPr>
          <w:lang w:val="en-US"/>
        </w:rPr>
        <w:t>collect and process personal data only when this is legally permitted</w:t>
      </w:r>
    </w:p>
    <w:p w:rsidR="006657AC" w:rsidRPr="006657AC" w:rsidRDefault="006657AC" w:rsidP="0095482B">
      <w:pPr>
        <w:pStyle w:val="ListParagraph"/>
        <w:numPr>
          <w:ilvl w:val="0"/>
          <w:numId w:val="7"/>
        </w:numPr>
        <w:spacing w:before="240" w:line="360" w:lineRule="auto"/>
        <w:jc w:val="both"/>
        <w:rPr>
          <w:lang w:val="en-US"/>
        </w:rPr>
      </w:pPr>
      <w:r w:rsidRPr="006657AC">
        <w:rPr>
          <w:lang w:val="en-US"/>
        </w:rPr>
        <w:t>respect certain obligations regarding the processing of personal data</w:t>
      </w:r>
    </w:p>
    <w:p w:rsidR="006657AC" w:rsidRPr="006657AC" w:rsidRDefault="006657AC" w:rsidP="0095482B">
      <w:pPr>
        <w:pStyle w:val="ListParagraph"/>
        <w:numPr>
          <w:ilvl w:val="0"/>
          <w:numId w:val="7"/>
        </w:numPr>
        <w:spacing w:before="240" w:line="360" w:lineRule="auto"/>
        <w:jc w:val="both"/>
        <w:rPr>
          <w:lang w:val="en-US"/>
        </w:rPr>
      </w:pPr>
      <w:r w:rsidRPr="006657AC">
        <w:rPr>
          <w:lang w:val="en-US"/>
        </w:rPr>
        <w:t>respond to complaints regarding breaches of data protection rules</w:t>
      </w:r>
    </w:p>
    <w:p w:rsidR="006657AC" w:rsidRPr="006657AC" w:rsidRDefault="006657AC" w:rsidP="0095482B">
      <w:pPr>
        <w:pStyle w:val="ListParagraph"/>
        <w:numPr>
          <w:ilvl w:val="0"/>
          <w:numId w:val="7"/>
        </w:numPr>
        <w:spacing w:before="240" w:line="360" w:lineRule="auto"/>
        <w:jc w:val="both"/>
        <w:rPr>
          <w:lang w:val="en-US"/>
        </w:rPr>
      </w:pPr>
      <w:r w:rsidRPr="006657AC">
        <w:rPr>
          <w:lang w:val="en-US"/>
        </w:rPr>
        <w:t>collaborate with national data protection supervisory authorities</w:t>
      </w:r>
    </w:p>
    <w:p w:rsidR="006657AC" w:rsidRDefault="006657AC" w:rsidP="0095482B">
      <w:pPr>
        <w:spacing w:before="240" w:line="360" w:lineRule="auto"/>
        <w:jc w:val="both"/>
        <w:rPr>
          <w:lang w:val="en-US"/>
        </w:rPr>
      </w:pPr>
      <w:r>
        <w:rPr>
          <w:lang w:val="en-US"/>
        </w:rPr>
        <w:t>Under the terms of the Data Protection Directive personal data is considered to be “personal information such as [</w:t>
      </w:r>
      <w:proofErr w:type="gramStart"/>
      <w:r>
        <w:rPr>
          <w:lang w:val="en-US"/>
        </w:rPr>
        <w:t>..]</w:t>
      </w:r>
      <w:proofErr w:type="gramEnd"/>
      <w:r>
        <w:rPr>
          <w:lang w:val="en-US"/>
        </w:rPr>
        <w:t xml:space="preserve"> </w:t>
      </w:r>
      <w:proofErr w:type="gramStart"/>
      <w:r>
        <w:rPr>
          <w:lang w:val="en-US"/>
        </w:rPr>
        <w:t>n</w:t>
      </w:r>
      <w:r w:rsidRPr="00C91A27">
        <w:rPr>
          <w:lang w:val="en-US"/>
        </w:rPr>
        <w:t>ames</w:t>
      </w:r>
      <w:proofErr w:type="gramEnd"/>
      <w:r w:rsidRPr="00C91A27">
        <w:rPr>
          <w:lang w:val="en-US"/>
        </w:rPr>
        <w:t>, photographs, telephone numbers, birth date and address while engaged in a whole range of everyday activities.</w:t>
      </w:r>
      <w:r w:rsidR="0073428D">
        <w:rPr>
          <w:lang w:val="en-US"/>
        </w:rPr>
        <w:t>” [11</w:t>
      </w:r>
      <w:r>
        <w:rPr>
          <w:lang w:val="en-US"/>
        </w:rPr>
        <w:t>]</w:t>
      </w:r>
    </w:p>
    <w:p w:rsidR="006657AC" w:rsidRDefault="006657AC" w:rsidP="0095482B">
      <w:pPr>
        <w:spacing w:before="240" w:line="360" w:lineRule="auto"/>
        <w:jc w:val="both"/>
        <w:rPr>
          <w:lang w:val="en-US"/>
        </w:rPr>
      </w:pPr>
      <w:r>
        <w:rPr>
          <w:lang w:val="en-US"/>
        </w:rPr>
        <w:t xml:space="preserve">Data records such as logs generated by the household’s refrigerator might be considered as personal data and as such have to be treated adequately. That is to say, that a contractual legal framework has to be provided that enables the company to operate as a legal “data controller”.  Clients must be required to sign policies that allow the company to collect this type of data for their own benefits. In the future (assuming a growth in data sets) this may lead to the necessity of external data security audits and/or the creation of internal compliance control entities in order to operate within current law. It is advised to consult legal and technical specialist in advance to make sure that the hardware’s manufacturer has acquired all necessary </w:t>
      </w:r>
      <w:r w:rsidRPr="008F4EB9">
        <w:rPr>
          <w:lang w:val="en-US"/>
        </w:rPr>
        <w:t>rights and expectancies</w:t>
      </w:r>
      <w:r>
        <w:rPr>
          <w:lang w:val="en-US"/>
        </w:rPr>
        <w:t>.</w:t>
      </w:r>
    </w:p>
    <w:p w:rsidR="006657AC" w:rsidRDefault="006657AC" w:rsidP="0095482B">
      <w:pPr>
        <w:spacing w:before="240" w:line="360" w:lineRule="auto"/>
        <w:jc w:val="both"/>
        <w:rPr>
          <w:lang w:val="en-US"/>
        </w:rPr>
      </w:pPr>
      <w:r>
        <w:rPr>
          <w:lang w:val="en-US"/>
        </w:rPr>
        <w:t>In Order to conform to those legal obligations, extra costs such as those for a Chef Privacy Officer, secure data storage and further additional administrative expenses must be taken into account. These costs are hard to estimate and vary</w:t>
      </w:r>
      <w:r w:rsidRPr="00984F54">
        <w:rPr>
          <w:lang w:val="en-US"/>
        </w:rPr>
        <w:t xml:space="preserve"> </w:t>
      </w:r>
      <w:r>
        <w:rPr>
          <w:lang w:val="en-US"/>
        </w:rPr>
        <w:t xml:space="preserve">obviously, depending on the size of the operation and strictness of legal provisions.  Nevertheless, the monetary or public damage due to data breaches or </w:t>
      </w:r>
      <w:r w:rsidR="008F278C">
        <w:rPr>
          <w:lang w:val="en-US"/>
        </w:rPr>
        <w:t xml:space="preserve">user complaints can be fierce. </w:t>
      </w:r>
      <w:r>
        <w:rPr>
          <w:lang w:val="en-US"/>
        </w:rPr>
        <w:t>According to an IBM Study on data breach the average cost of each lost or stol</w:t>
      </w:r>
      <w:r w:rsidR="008F278C">
        <w:rPr>
          <w:lang w:val="en-US"/>
        </w:rPr>
        <w:t>en r</w:t>
      </w:r>
      <w:r w:rsidR="0073428D">
        <w:rPr>
          <w:lang w:val="en-US"/>
        </w:rPr>
        <w:t>ecord is about $154 in 2015. [12</w:t>
      </w:r>
      <w:r w:rsidR="008F278C">
        <w:rPr>
          <w:lang w:val="en-US"/>
        </w:rPr>
        <w:t>]</w:t>
      </w:r>
    </w:p>
    <w:p w:rsidR="006657AC" w:rsidRDefault="006657AC" w:rsidP="0095482B">
      <w:pPr>
        <w:pStyle w:val="Heading2"/>
        <w:spacing w:line="360" w:lineRule="auto"/>
        <w:rPr>
          <w:lang w:val="en-US"/>
        </w:rPr>
      </w:pPr>
      <w:bookmarkStart w:id="43" w:name="_Toc437514227"/>
      <w:r w:rsidRPr="00AF00E7">
        <w:rPr>
          <w:lang w:val="en-US"/>
        </w:rPr>
        <w:t>Support and warranty mechanisms</w:t>
      </w:r>
      <w:bookmarkEnd w:id="43"/>
    </w:p>
    <w:p w:rsidR="006657AC" w:rsidRPr="00AF00E7" w:rsidRDefault="006657AC" w:rsidP="0095482B">
      <w:pPr>
        <w:spacing w:before="240" w:line="360" w:lineRule="auto"/>
        <w:jc w:val="both"/>
        <w:rPr>
          <w:lang w:val="en-US"/>
        </w:rPr>
      </w:pPr>
      <w:r w:rsidRPr="00AF00E7">
        <w:rPr>
          <w:lang w:val="en-US"/>
        </w:rPr>
        <w:t>A formal 3-month warranty is issued, commencing after user-acceptance testing has completed. During this period all defects are fixed at no cost to the customer.</w:t>
      </w:r>
      <w:r>
        <w:rPr>
          <w:lang w:val="en-US"/>
        </w:rPr>
        <w:t xml:space="preserve"> </w:t>
      </w:r>
      <w:r w:rsidRPr="00AF00E7">
        <w:rPr>
          <w:lang w:val="en-US"/>
        </w:rPr>
        <w:t xml:space="preserve">Additional feature requests are carried </w:t>
      </w:r>
      <w:r>
        <w:rPr>
          <w:lang w:val="en-US"/>
        </w:rPr>
        <w:t>out on a fee-for-service basis.</w:t>
      </w:r>
    </w:p>
    <w:p w:rsidR="006657AC" w:rsidRPr="00AF00E7" w:rsidRDefault="006657AC" w:rsidP="0095482B">
      <w:pPr>
        <w:spacing w:before="240" w:line="360" w:lineRule="auto"/>
        <w:jc w:val="both"/>
        <w:rPr>
          <w:lang w:val="en-US"/>
        </w:rPr>
      </w:pPr>
      <w:r w:rsidRPr="00AF00E7">
        <w:rPr>
          <w:lang w:val="en-US"/>
        </w:rPr>
        <w:lastRenderedPageBreak/>
        <w:t>During the Requirement Phase a team will be created that provides user support for questions concerning hosted services. This systems administration team works with the customer to configure the initial setup of their service and program interfaces. This work includes consulting on the appropriate hos</w:t>
      </w:r>
      <w:r>
        <w:rPr>
          <w:lang w:val="en-US"/>
        </w:rPr>
        <w:t>ting arrangements if necessary.</w:t>
      </w:r>
    </w:p>
    <w:p w:rsidR="006657AC" w:rsidRPr="00AF00E7" w:rsidRDefault="006657AC" w:rsidP="0095482B">
      <w:pPr>
        <w:spacing w:before="240" w:line="360" w:lineRule="auto"/>
        <w:jc w:val="both"/>
        <w:rPr>
          <w:lang w:val="en-US"/>
        </w:rPr>
      </w:pPr>
      <w:r w:rsidRPr="00AF00E7">
        <w:rPr>
          <w:lang w:val="en-US"/>
        </w:rPr>
        <w:t>After commissioning issues are triaged into support and defect cases. Defects are escalated to the engineering team. Responsibility for each support issue is assigned to a case manager, who looks after the reporter until the issue i</w:t>
      </w:r>
      <w:r>
        <w:rPr>
          <w:lang w:val="en-US"/>
        </w:rPr>
        <w:t>s either resolved or escalated.</w:t>
      </w:r>
    </w:p>
    <w:p w:rsidR="006657AC" w:rsidRPr="00AF00E7" w:rsidRDefault="006657AC" w:rsidP="0095482B">
      <w:pPr>
        <w:spacing w:before="240" w:line="360" w:lineRule="auto"/>
        <w:jc w:val="both"/>
        <w:rPr>
          <w:lang w:val="en-US"/>
        </w:rPr>
      </w:pPr>
      <w:r w:rsidRPr="00AF00E7">
        <w:rPr>
          <w:lang w:val="en-US"/>
        </w:rPr>
        <w:t xml:space="preserve">Scheduled outages are negotiated with the customer as they are required e.g. for upgrade of hardware or maintenance </w:t>
      </w:r>
      <w:r>
        <w:rPr>
          <w:lang w:val="en-US"/>
        </w:rPr>
        <w:t>releases of software.</w:t>
      </w:r>
    </w:p>
    <w:p w:rsidR="006657AC" w:rsidRDefault="006657AC" w:rsidP="0095482B">
      <w:pPr>
        <w:spacing w:before="240" w:line="360" w:lineRule="auto"/>
        <w:jc w:val="both"/>
        <w:rPr>
          <w:lang w:val="en-US"/>
        </w:rPr>
      </w:pPr>
      <w:r w:rsidRPr="00AF00E7">
        <w:rPr>
          <w:lang w:val="en-US"/>
        </w:rPr>
        <w:t>Training is supported though appointed Key-Users and written</w:t>
      </w:r>
      <w:r>
        <w:rPr>
          <w:lang w:val="en-US"/>
        </w:rPr>
        <w:t xml:space="preserve"> material (e.g. Documentations)</w:t>
      </w:r>
    </w:p>
    <w:p w:rsidR="006657AC" w:rsidRDefault="006657AC" w:rsidP="0095482B">
      <w:pPr>
        <w:pStyle w:val="Heading2"/>
        <w:spacing w:line="360" w:lineRule="auto"/>
        <w:rPr>
          <w:lang w:val="en-US"/>
        </w:rPr>
      </w:pPr>
      <w:bookmarkStart w:id="44" w:name="_Toc437514228"/>
      <w:r w:rsidRPr="00AF00E7">
        <w:rPr>
          <w:lang w:val="en-US"/>
        </w:rPr>
        <w:t>Prop</w:t>
      </w:r>
      <w:r>
        <w:rPr>
          <w:lang w:val="en-US"/>
        </w:rPr>
        <w:t>rietary rights</w:t>
      </w:r>
      <w:bookmarkEnd w:id="44"/>
      <w:r>
        <w:rPr>
          <w:lang w:val="en-US"/>
        </w:rPr>
        <w:t xml:space="preserve"> </w:t>
      </w:r>
    </w:p>
    <w:p w:rsidR="006657AC" w:rsidRPr="006657AC" w:rsidRDefault="006657AC" w:rsidP="0095482B">
      <w:pPr>
        <w:spacing w:before="240" w:line="360" w:lineRule="auto"/>
        <w:jc w:val="both"/>
        <w:rPr>
          <w:lang w:val="en-US"/>
        </w:rPr>
      </w:pPr>
      <w:r w:rsidRPr="00AF00E7">
        <w:rPr>
          <w:lang w:val="en-US"/>
        </w:rPr>
        <w:t>The Parties acknowledge that this is a Work for Hire and agree that the Company will hold all intellectual property rights in the Project including, but not limited to, copyright and trademark rights</w:t>
      </w:r>
      <w:r>
        <w:rPr>
          <w:lang w:val="en-US"/>
        </w:rPr>
        <w:t xml:space="preserve"> </w:t>
      </w:r>
      <w:r w:rsidRPr="00AF00E7">
        <w:rPr>
          <w:lang w:val="en-US"/>
        </w:rPr>
        <w:t>in any deliverables pertaining to the Project. The Contractor agrees not to claim any such ownership in such intellectual property at any time prior to or after the completion of the Project.</w:t>
      </w:r>
    </w:p>
    <w:p w:rsidR="006E054A" w:rsidRDefault="00D22F4A" w:rsidP="0095482B">
      <w:pPr>
        <w:pStyle w:val="Heading1"/>
        <w:spacing w:line="360" w:lineRule="auto"/>
        <w:jc w:val="both"/>
      </w:pPr>
      <w:bookmarkStart w:id="45" w:name="_Toc437514229"/>
      <w:r>
        <w:t>Staffing Plan</w:t>
      </w:r>
      <w:bookmarkEnd w:id="45"/>
    </w:p>
    <w:p w:rsidR="006E054A" w:rsidRDefault="00D22F4A" w:rsidP="00A07D5F">
      <w:pPr>
        <w:pStyle w:val="Heading2"/>
        <w:spacing w:line="276" w:lineRule="auto"/>
        <w:jc w:val="both"/>
      </w:pPr>
      <w:bookmarkStart w:id="46" w:name="_Toc437514230"/>
      <w:r>
        <w:t>Participants in the project</w:t>
      </w:r>
      <w:bookmarkEnd w:id="46"/>
    </w:p>
    <w:p w:rsidR="00617087" w:rsidRDefault="00617087" w:rsidP="00D253A4">
      <w:pPr>
        <w:pStyle w:val="ListParagraph"/>
        <w:spacing w:before="240" w:line="360" w:lineRule="auto"/>
        <w:ind w:left="0"/>
        <w:jc w:val="both"/>
      </w:pPr>
      <w:r>
        <w:t xml:space="preserve">We work in a software company where basic infrastructure and developing </w:t>
      </w:r>
      <w:r w:rsidR="006963F1">
        <w:t>techniques</w:t>
      </w:r>
      <w:r>
        <w:t xml:space="preserve"> are available for this project. </w:t>
      </w:r>
    </w:p>
    <w:p w:rsidR="00617087" w:rsidRPr="00617087" w:rsidRDefault="00617087" w:rsidP="00D253A4">
      <w:pPr>
        <w:pStyle w:val="ListParagraph"/>
        <w:spacing w:before="240" w:line="360" w:lineRule="auto"/>
        <w:ind w:left="0"/>
        <w:jc w:val="both"/>
      </w:pPr>
      <w:r>
        <w:t>The team is described as follow:</w:t>
      </w:r>
    </w:p>
    <w:tbl>
      <w:tblPr>
        <w:tblW w:w="0" w:type="auto"/>
        <w:tblInd w:w="-10" w:type="dxa"/>
        <w:tblLook w:val="0000"/>
      </w:tblPr>
      <w:tblGrid>
        <w:gridCol w:w="2410"/>
        <w:gridCol w:w="2554"/>
        <w:gridCol w:w="2795"/>
      </w:tblGrid>
      <w:tr w:rsidR="00604A68" w:rsidTr="00B877FC">
        <w:trPr>
          <w:trHeight w:val="680"/>
        </w:trPr>
        <w:tc>
          <w:tcPr>
            <w:tcW w:w="0" w:type="auto"/>
            <w:tcBorders>
              <w:top w:val="single" w:sz="8" w:space="0" w:color="C0C0C0"/>
              <w:left w:val="single" w:sz="8" w:space="0" w:color="C0C0C0"/>
              <w:bottom w:val="single" w:sz="8" w:space="0" w:color="C0C0C0"/>
            </w:tcBorders>
            <w:shd w:val="clear" w:color="auto" w:fill="4F81BD"/>
            <w:vAlign w:val="bottom"/>
          </w:tcPr>
          <w:p w:rsidR="00604A68" w:rsidRDefault="00604A68" w:rsidP="00B877FC">
            <w:pPr>
              <w:spacing w:before="240" w:line="276" w:lineRule="auto"/>
              <w:rPr>
                <w:b/>
                <w:bCs/>
                <w:color w:val="FFFFFF"/>
              </w:rPr>
            </w:pPr>
            <w:r>
              <w:rPr>
                <w:b/>
                <w:bCs/>
                <w:color w:val="FFFFFF"/>
              </w:rPr>
              <w:t>Name</w:t>
            </w:r>
          </w:p>
        </w:tc>
        <w:tc>
          <w:tcPr>
            <w:tcW w:w="0" w:type="auto"/>
            <w:tcBorders>
              <w:top w:val="single" w:sz="8" w:space="0" w:color="C0C0C0"/>
              <w:bottom w:val="single" w:sz="8" w:space="0" w:color="C0C0C0"/>
              <w:right w:val="single" w:sz="8" w:space="0" w:color="C0C0C0"/>
            </w:tcBorders>
            <w:shd w:val="clear" w:color="auto" w:fill="4F81BD"/>
            <w:vAlign w:val="bottom"/>
          </w:tcPr>
          <w:p w:rsidR="00604A68" w:rsidRDefault="00604A68" w:rsidP="00B877FC">
            <w:pPr>
              <w:spacing w:line="276" w:lineRule="auto"/>
            </w:pPr>
            <w:r>
              <w:rPr>
                <w:b/>
                <w:bCs/>
                <w:color w:val="FFFFFF"/>
              </w:rPr>
              <w:t>Role</w:t>
            </w:r>
          </w:p>
        </w:tc>
        <w:tc>
          <w:tcPr>
            <w:tcW w:w="0" w:type="auto"/>
            <w:tcBorders>
              <w:top w:val="single" w:sz="8" w:space="0" w:color="C0C0C0"/>
              <w:bottom w:val="single" w:sz="8" w:space="0" w:color="C0C0C0"/>
              <w:right w:val="single" w:sz="8" w:space="0" w:color="C0C0C0"/>
            </w:tcBorders>
            <w:shd w:val="clear" w:color="auto" w:fill="4F81BD"/>
            <w:vAlign w:val="bottom"/>
          </w:tcPr>
          <w:p w:rsidR="00604A68" w:rsidRDefault="00604A68" w:rsidP="00B877FC">
            <w:pPr>
              <w:spacing w:line="276" w:lineRule="auto"/>
              <w:rPr>
                <w:b/>
                <w:bCs/>
                <w:color w:val="FFFFFF"/>
              </w:rPr>
            </w:pPr>
            <w:r>
              <w:rPr>
                <w:b/>
                <w:bCs/>
                <w:color w:val="FFFFFF"/>
              </w:rPr>
              <w:t>Substitute</w:t>
            </w:r>
          </w:p>
        </w:tc>
      </w:tr>
      <w:tr w:rsidR="00604A68" w:rsidTr="00B702BB">
        <w:tc>
          <w:tcPr>
            <w:tcW w:w="0" w:type="auto"/>
            <w:tcBorders>
              <w:top w:val="single" w:sz="8" w:space="0" w:color="C0C0C0"/>
              <w:left w:val="single" w:sz="8" w:space="0" w:color="C0C0C0"/>
              <w:bottom w:val="single" w:sz="8" w:space="0" w:color="C0C0C0"/>
            </w:tcBorders>
            <w:shd w:val="clear" w:color="auto" w:fill="D3DFEE"/>
          </w:tcPr>
          <w:p w:rsidR="00604A68" w:rsidRDefault="00604A68" w:rsidP="00A07D5F">
            <w:pPr>
              <w:spacing w:line="276" w:lineRule="auto"/>
              <w:jc w:val="both"/>
            </w:pPr>
            <w:r>
              <w:rPr>
                <w:b/>
                <w:bCs/>
              </w:rPr>
              <w:t xml:space="preserve">Stefan </w:t>
            </w:r>
            <w:proofErr w:type="spellStart"/>
            <w:r>
              <w:rPr>
                <w:b/>
                <w:bCs/>
              </w:rPr>
              <w:t>Viktoler</w:t>
            </w:r>
            <w:proofErr w:type="spellEnd"/>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A07D5F">
            <w:pPr>
              <w:spacing w:line="276" w:lineRule="auto"/>
              <w:jc w:val="both"/>
            </w:pPr>
            <w:r>
              <w:t>Team leader</w:t>
            </w:r>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A07D5F">
            <w:pPr>
              <w:spacing w:line="276" w:lineRule="auto"/>
              <w:jc w:val="both"/>
            </w:pPr>
            <w:proofErr w:type="spellStart"/>
            <w:r>
              <w:t>Filip</w:t>
            </w:r>
            <w:proofErr w:type="spellEnd"/>
            <w:r>
              <w:t xml:space="preserve"> </w:t>
            </w:r>
            <w:proofErr w:type="spellStart"/>
            <w:r>
              <w:t>Michnik</w:t>
            </w:r>
            <w:proofErr w:type="spellEnd"/>
            <w:r>
              <w:t xml:space="preserve">, </w:t>
            </w:r>
            <w:proofErr w:type="spellStart"/>
            <w:r>
              <w:t>Amélie</w:t>
            </w:r>
            <w:proofErr w:type="spellEnd"/>
            <w:r>
              <w:t xml:space="preserve"> </w:t>
            </w:r>
            <w:proofErr w:type="spellStart"/>
            <w:r>
              <w:t>Lagadec</w:t>
            </w:r>
            <w:proofErr w:type="spellEnd"/>
          </w:p>
        </w:tc>
      </w:tr>
      <w:tr w:rsidR="00604A68" w:rsidTr="00B702BB">
        <w:tc>
          <w:tcPr>
            <w:tcW w:w="0" w:type="auto"/>
            <w:tcBorders>
              <w:top w:val="single" w:sz="8" w:space="0" w:color="C0C0C0"/>
              <w:left w:val="single" w:sz="8" w:space="0" w:color="C0C0C0"/>
              <w:bottom w:val="single" w:sz="8" w:space="0" w:color="C0C0C0"/>
            </w:tcBorders>
            <w:shd w:val="clear" w:color="auto" w:fill="auto"/>
          </w:tcPr>
          <w:p w:rsidR="00604A68" w:rsidRDefault="00604A68" w:rsidP="00A07D5F">
            <w:pPr>
              <w:spacing w:line="276" w:lineRule="auto"/>
              <w:jc w:val="both"/>
            </w:pPr>
            <w:proofErr w:type="spellStart"/>
            <w:r>
              <w:rPr>
                <w:b/>
                <w:bCs/>
              </w:rPr>
              <w:t>Filip</w:t>
            </w:r>
            <w:proofErr w:type="spellEnd"/>
            <w:r>
              <w:rPr>
                <w:b/>
                <w:bCs/>
              </w:rPr>
              <w:t xml:space="preserve"> </w:t>
            </w:r>
            <w:proofErr w:type="spellStart"/>
            <w:r>
              <w:rPr>
                <w:b/>
                <w:bCs/>
              </w:rPr>
              <w:t>Michnik</w:t>
            </w:r>
            <w:proofErr w:type="spellEnd"/>
          </w:p>
        </w:tc>
        <w:tc>
          <w:tcPr>
            <w:tcW w:w="0" w:type="auto"/>
            <w:tcBorders>
              <w:top w:val="single" w:sz="8" w:space="0" w:color="C0C0C0"/>
              <w:bottom w:val="single" w:sz="8" w:space="0" w:color="C0C0C0"/>
              <w:right w:val="single" w:sz="8" w:space="0" w:color="C0C0C0"/>
            </w:tcBorders>
            <w:shd w:val="clear" w:color="auto" w:fill="auto"/>
          </w:tcPr>
          <w:p w:rsidR="00604A68" w:rsidRDefault="00604A68" w:rsidP="00A07D5F">
            <w:pPr>
              <w:snapToGrid w:val="0"/>
              <w:spacing w:line="276" w:lineRule="auto"/>
              <w:jc w:val="both"/>
            </w:pPr>
            <w:r>
              <w:t>Developer / Designer</w:t>
            </w:r>
          </w:p>
        </w:tc>
        <w:tc>
          <w:tcPr>
            <w:tcW w:w="0" w:type="auto"/>
            <w:tcBorders>
              <w:top w:val="single" w:sz="8" w:space="0" w:color="C0C0C0"/>
              <w:bottom w:val="single" w:sz="8" w:space="0" w:color="C0C0C0"/>
              <w:right w:val="single" w:sz="8" w:space="0" w:color="C0C0C0"/>
            </w:tcBorders>
          </w:tcPr>
          <w:p w:rsidR="00604A68" w:rsidRDefault="00604A68" w:rsidP="00A07D5F">
            <w:pPr>
              <w:snapToGrid w:val="0"/>
              <w:spacing w:line="276" w:lineRule="auto"/>
              <w:jc w:val="both"/>
            </w:pPr>
            <w:r w:rsidRPr="00604A68">
              <w:t xml:space="preserve">Wang </w:t>
            </w:r>
            <w:proofErr w:type="spellStart"/>
            <w:r w:rsidRPr="00604A68">
              <w:t>Yongjian</w:t>
            </w:r>
            <w:proofErr w:type="spellEnd"/>
          </w:p>
        </w:tc>
      </w:tr>
      <w:tr w:rsidR="00604A68" w:rsidTr="00B702BB">
        <w:tc>
          <w:tcPr>
            <w:tcW w:w="0" w:type="auto"/>
            <w:tcBorders>
              <w:top w:val="single" w:sz="8" w:space="0" w:color="C0C0C0"/>
              <w:left w:val="single" w:sz="8" w:space="0" w:color="C0C0C0"/>
              <w:bottom w:val="single" w:sz="8" w:space="0" w:color="C0C0C0"/>
            </w:tcBorders>
            <w:shd w:val="clear" w:color="auto" w:fill="D3DFEE"/>
          </w:tcPr>
          <w:p w:rsidR="00604A68" w:rsidRDefault="00604A68" w:rsidP="00A07D5F">
            <w:pPr>
              <w:spacing w:line="276" w:lineRule="auto"/>
              <w:jc w:val="both"/>
            </w:pPr>
            <w:r>
              <w:rPr>
                <w:b/>
                <w:bCs/>
              </w:rPr>
              <w:t xml:space="preserve">Wang </w:t>
            </w:r>
            <w:proofErr w:type="spellStart"/>
            <w:r>
              <w:rPr>
                <w:b/>
                <w:bCs/>
              </w:rPr>
              <w:t>Yongjian</w:t>
            </w:r>
            <w:proofErr w:type="spellEnd"/>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A07D5F">
            <w:pPr>
              <w:snapToGrid w:val="0"/>
              <w:spacing w:line="276" w:lineRule="auto"/>
              <w:jc w:val="both"/>
            </w:pPr>
            <w:r>
              <w:t>Developer / Designer</w:t>
            </w:r>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A07D5F">
            <w:pPr>
              <w:snapToGrid w:val="0"/>
              <w:spacing w:line="276" w:lineRule="auto"/>
              <w:jc w:val="both"/>
            </w:pPr>
            <w:proofErr w:type="spellStart"/>
            <w:r>
              <w:t>Filip</w:t>
            </w:r>
            <w:proofErr w:type="spellEnd"/>
            <w:r>
              <w:t xml:space="preserve"> </w:t>
            </w:r>
            <w:proofErr w:type="spellStart"/>
            <w:r>
              <w:t>Michnik</w:t>
            </w:r>
            <w:proofErr w:type="spellEnd"/>
          </w:p>
        </w:tc>
      </w:tr>
      <w:tr w:rsidR="00604A68" w:rsidTr="00B702BB">
        <w:tc>
          <w:tcPr>
            <w:tcW w:w="0" w:type="auto"/>
            <w:tcBorders>
              <w:top w:val="single" w:sz="8" w:space="0" w:color="C0C0C0"/>
              <w:left w:val="single" w:sz="8" w:space="0" w:color="C0C0C0"/>
              <w:bottom w:val="single" w:sz="8" w:space="0" w:color="C0C0C0"/>
            </w:tcBorders>
            <w:shd w:val="clear" w:color="auto" w:fill="auto"/>
          </w:tcPr>
          <w:p w:rsidR="00604A68" w:rsidRDefault="00604A68" w:rsidP="00A07D5F">
            <w:pPr>
              <w:spacing w:line="276" w:lineRule="auto"/>
              <w:jc w:val="both"/>
            </w:pPr>
            <w:proofErr w:type="spellStart"/>
            <w:r>
              <w:rPr>
                <w:b/>
                <w:bCs/>
              </w:rPr>
              <w:t>Udeshkumar</w:t>
            </w:r>
            <w:proofErr w:type="spellEnd"/>
            <w:r>
              <w:rPr>
                <w:b/>
                <w:bCs/>
              </w:rPr>
              <w:t xml:space="preserve"> </w:t>
            </w:r>
            <w:proofErr w:type="spellStart"/>
            <w:r>
              <w:rPr>
                <w:b/>
                <w:bCs/>
              </w:rPr>
              <w:t>Ganesan</w:t>
            </w:r>
            <w:proofErr w:type="spellEnd"/>
          </w:p>
        </w:tc>
        <w:tc>
          <w:tcPr>
            <w:tcW w:w="0" w:type="auto"/>
            <w:tcBorders>
              <w:top w:val="single" w:sz="8" w:space="0" w:color="C0C0C0"/>
              <w:bottom w:val="single" w:sz="8" w:space="0" w:color="C0C0C0"/>
              <w:right w:val="single" w:sz="8" w:space="0" w:color="C0C0C0"/>
            </w:tcBorders>
            <w:shd w:val="clear" w:color="auto" w:fill="auto"/>
          </w:tcPr>
          <w:p w:rsidR="00604A68" w:rsidRDefault="00604A68" w:rsidP="00636AA3">
            <w:pPr>
              <w:snapToGrid w:val="0"/>
              <w:spacing w:line="276" w:lineRule="auto"/>
              <w:jc w:val="both"/>
            </w:pPr>
            <w:r>
              <w:t>Developer / Tester backup</w:t>
            </w:r>
          </w:p>
        </w:tc>
        <w:tc>
          <w:tcPr>
            <w:tcW w:w="0" w:type="auto"/>
            <w:tcBorders>
              <w:top w:val="single" w:sz="8" w:space="0" w:color="C0C0C0"/>
              <w:bottom w:val="single" w:sz="8" w:space="0" w:color="C0C0C0"/>
              <w:right w:val="single" w:sz="8" w:space="0" w:color="C0C0C0"/>
            </w:tcBorders>
          </w:tcPr>
          <w:p w:rsidR="00604A68" w:rsidRDefault="00604A68" w:rsidP="00636AA3">
            <w:pPr>
              <w:snapToGrid w:val="0"/>
              <w:spacing w:line="276" w:lineRule="auto"/>
              <w:jc w:val="both"/>
            </w:pPr>
            <w:proofErr w:type="spellStart"/>
            <w:r>
              <w:t>Amélie</w:t>
            </w:r>
            <w:proofErr w:type="spellEnd"/>
            <w:r>
              <w:t xml:space="preserve"> </w:t>
            </w:r>
            <w:proofErr w:type="spellStart"/>
            <w:r>
              <w:t>Lagadec</w:t>
            </w:r>
            <w:proofErr w:type="spellEnd"/>
          </w:p>
        </w:tc>
      </w:tr>
      <w:tr w:rsidR="00604A68" w:rsidTr="00B702BB">
        <w:tc>
          <w:tcPr>
            <w:tcW w:w="0" w:type="auto"/>
            <w:tcBorders>
              <w:top w:val="single" w:sz="8" w:space="0" w:color="C0C0C0"/>
              <w:left w:val="single" w:sz="8" w:space="0" w:color="C0C0C0"/>
              <w:bottom w:val="single" w:sz="8" w:space="0" w:color="C0C0C0"/>
            </w:tcBorders>
            <w:shd w:val="clear" w:color="auto" w:fill="D3DFEE"/>
          </w:tcPr>
          <w:p w:rsidR="00604A68" w:rsidRDefault="00604A68" w:rsidP="00A07D5F">
            <w:pPr>
              <w:spacing w:line="276" w:lineRule="auto"/>
              <w:jc w:val="both"/>
            </w:pPr>
            <w:proofErr w:type="spellStart"/>
            <w:r>
              <w:rPr>
                <w:b/>
                <w:bCs/>
              </w:rPr>
              <w:t>Amélie</w:t>
            </w:r>
            <w:proofErr w:type="spellEnd"/>
            <w:r>
              <w:rPr>
                <w:b/>
                <w:bCs/>
              </w:rPr>
              <w:t xml:space="preserve"> </w:t>
            </w:r>
            <w:proofErr w:type="spellStart"/>
            <w:r>
              <w:rPr>
                <w:b/>
                <w:bCs/>
              </w:rPr>
              <w:t>Lagadec</w:t>
            </w:r>
            <w:proofErr w:type="spellEnd"/>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636AA3">
            <w:pPr>
              <w:snapToGrid w:val="0"/>
              <w:spacing w:line="276" w:lineRule="auto"/>
              <w:jc w:val="both"/>
            </w:pPr>
            <w:r>
              <w:t>Developer / Tester</w:t>
            </w:r>
          </w:p>
        </w:tc>
        <w:tc>
          <w:tcPr>
            <w:tcW w:w="0" w:type="auto"/>
            <w:tcBorders>
              <w:top w:val="single" w:sz="8" w:space="0" w:color="C0C0C0"/>
              <w:bottom w:val="single" w:sz="8" w:space="0" w:color="C0C0C0"/>
              <w:right w:val="single" w:sz="8" w:space="0" w:color="C0C0C0"/>
            </w:tcBorders>
            <w:shd w:val="clear" w:color="auto" w:fill="D3DFEE"/>
          </w:tcPr>
          <w:p w:rsidR="00604A68" w:rsidRDefault="00604A68" w:rsidP="00636AA3">
            <w:pPr>
              <w:snapToGrid w:val="0"/>
              <w:spacing w:line="276" w:lineRule="auto"/>
              <w:jc w:val="both"/>
            </w:pPr>
            <w:r w:rsidRPr="00604A68">
              <w:t xml:space="preserve">Wang </w:t>
            </w:r>
            <w:proofErr w:type="spellStart"/>
            <w:r w:rsidRPr="00604A68">
              <w:t>Yongjian</w:t>
            </w:r>
            <w:proofErr w:type="spellEnd"/>
          </w:p>
        </w:tc>
      </w:tr>
    </w:tbl>
    <w:p w:rsidR="006E054A" w:rsidRDefault="00617087" w:rsidP="00D253A4">
      <w:pPr>
        <w:spacing w:before="240" w:line="360" w:lineRule="auto"/>
        <w:jc w:val="both"/>
      </w:pPr>
      <w:r>
        <w:t>In case of some problems, the team can be extended.</w:t>
      </w:r>
    </w:p>
    <w:p w:rsidR="006E054A" w:rsidRDefault="00D22F4A" w:rsidP="00A07D5F">
      <w:pPr>
        <w:pStyle w:val="Heading2"/>
        <w:spacing w:line="276" w:lineRule="auto"/>
        <w:jc w:val="both"/>
      </w:pPr>
      <w:bookmarkStart w:id="47" w:name="_Toc437514231"/>
      <w:r>
        <w:lastRenderedPageBreak/>
        <w:t>Briggs Meyers compatibility matrix</w:t>
      </w:r>
      <w:bookmarkEnd w:id="47"/>
    </w:p>
    <w:p w:rsidR="000E2FF1" w:rsidRDefault="00B877FC" w:rsidP="00B877FC">
      <w:pPr>
        <w:spacing w:before="240" w:line="360" w:lineRule="auto"/>
        <w:jc w:val="both"/>
        <w:rPr>
          <w:rFonts w:eastAsia="MS Gothic"/>
        </w:rPr>
      </w:pPr>
      <w:r w:rsidRPr="00B877FC">
        <w:rPr>
          <w:rFonts w:eastAsia="MS Gothic"/>
        </w:rPr>
        <w:t>The Myers–Briggs Type Indicator (MBTI) is an introspective self-report questionnaire designed to indicate psychological preferences in how people perceive the world and make decisions</w:t>
      </w:r>
      <w:r>
        <w:rPr>
          <w:rFonts w:eastAsia="MS Gothic"/>
        </w:rPr>
        <w:t>.</w:t>
      </w:r>
    </w:p>
    <w:p w:rsidR="00B877FC" w:rsidRDefault="00B877FC" w:rsidP="00B877FC">
      <w:pPr>
        <w:spacing w:before="240" w:line="360" w:lineRule="auto"/>
        <w:jc w:val="both"/>
        <w:rPr>
          <w:rFonts w:eastAsia="MS Gothic"/>
        </w:rPr>
      </w:pPr>
      <w:r w:rsidRPr="00B877FC">
        <w:rPr>
          <w:rFonts w:eastAsia="MS Gothic"/>
        </w:rPr>
        <w:t xml:space="preserve">The 16 types are typically referred to by an abbreviation of four </w:t>
      </w:r>
      <w:proofErr w:type="gramStart"/>
      <w:r w:rsidRPr="00B877FC">
        <w:rPr>
          <w:rFonts w:eastAsia="MS Gothic"/>
        </w:rPr>
        <w:t>letters</w:t>
      </w:r>
      <w:r>
        <w:rPr>
          <w:rFonts w:eastAsia="MS Gothic"/>
        </w:rPr>
        <w:t xml:space="preserve"> :</w:t>
      </w:r>
      <w:proofErr w:type="gramEnd"/>
      <w:r>
        <w:rPr>
          <w:rFonts w:eastAsia="MS Gothic"/>
        </w:rPr>
        <w:t xml:space="preserve"> extraversion (E), introversion (I) / </w:t>
      </w:r>
      <w:r w:rsidRPr="00B877FC">
        <w:rPr>
          <w:rFonts w:eastAsia="MS Gothic"/>
        </w:rPr>
        <w:t xml:space="preserve">intuition (N), sensing </w:t>
      </w:r>
      <w:r>
        <w:rPr>
          <w:rFonts w:eastAsia="MS Gothic"/>
        </w:rPr>
        <w:t xml:space="preserve">(S) / thinking (T), feeling (F) / judgment (J), </w:t>
      </w:r>
      <w:r w:rsidRPr="00B877FC">
        <w:rPr>
          <w:rFonts w:eastAsia="MS Gothic"/>
        </w:rPr>
        <w:t>perception (P)</w:t>
      </w:r>
      <w:r>
        <w:rPr>
          <w:rFonts w:eastAsia="MS Gothic"/>
        </w:rPr>
        <w:t>.</w:t>
      </w:r>
    </w:p>
    <w:p w:rsidR="00B877FC" w:rsidRPr="000E2FF1" w:rsidRDefault="00B877FC" w:rsidP="00B877FC">
      <w:pPr>
        <w:spacing w:before="240" w:line="360" w:lineRule="auto"/>
        <w:jc w:val="both"/>
        <w:rPr>
          <w:rFonts w:eastAsia="MS Gothic"/>
        </w:rPr>
      </w:pPr>
      <w:r>
        <w:rPr>
          <w:rFonts w:eastAsia="MS Gothic"/>
        </w:rPr>
        <w:t xml:space="preserve">Here is our compatibility </w:t>
      </w:r>
      <w:proofErr w:type="gramStart"/>
      <w:r>
        <w:rPr>
          <w:rFonts w:eastAsia="MS Gothic"/>
        </w:rPr>
        <w:t>matrix :</w:t>
      </w:r>
      <w:proofErr w:type="gramEnd"/>
    </w:p>
    <w:tbl>
      <w:tblPr>
        <w:tblW w:w="0" w:type="auto"/>
        <w:tblInd w:w="-10" w:type="dxa"/>
        <w:tblLayout w:type="fixed"/>
        <w:tblLook w:val="0000"/>
      </w:tblPr>
      <w:tblGrid>
        <w:gridCol w:w="1512"/>
        <w:gridCol w:w="1643"/>
        <w:gridCol w:w="1597"/>
        <w:gridCol w:w="1512"/>
        <w:gridCol w:w="1512"/>
        <w:gridCol w:w="1532"/>
      </w:tblGrid>
      <w:tr w:rsidR="006E054A">
        <w:tc>
          <w:tcPr>
            <w:tcW w:w="1512" w:type="dxa"/>
            <w:tcBorders>
              <w:top w:val="single" w:sz="8" w:space="0" w:color="808080"/>
              <w:left w:val="single" w:sz="8" w:space="0" w:color="808080"/>
              <w:bottom w:val="single" w:sz="20" w:space="0" w:color="808080"/>
            </w:tcBorders>
            <w:shd w:val="clear" w:color="auto" w:fill="auto"/>
          </w:tcPr>
          <w:p w:rsidR="006E054A" w:rsidRDefault="006E054A" w:rsidP="00B877FC">
            <w:pPr>
              <w:snapToGrid w:val="0"/>
              <w:spacing w:before="240" w:line="276" w:lineRule="auto"/>
              <w:jc w:val="both"/>
              <w:rPr>
                <w:rFonts w:eastAsia="MS Gothic"/>
                <w:b/>
                <w:bCs/>
              </w:rPr>
            </w:pPr>
          </w:p>
        </w:tc>
        <w:tc>
          <w:tcPr>
            <w:tcW w:w="1643"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Stefan ENTP</w:t>
            </w:r>
          </w:p>
        </w:tc>
        <w:tc>
          <w:tcPr>
            <w:tcW w:w="1597"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Filip ENFP</w:t>
            </w:r>
          </w:p>
        </w:tc>
        <w:tc>
          <w:tcPr>
            <w:tcW w:w="1512"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Wang ESFJ</w:t>
            </w:r>
          </w:p>
        </w:tc>
        <w:tc>
          <w:tcPr>
            <w:tcW w:w="1512"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proofErr w:type="spellStart"/>
            <w:r>
              <w:rPr>
                <w:rFonts w:eastAsia="MS Gothic"/>
                <w:b/>
                <w:bCs/>
              </w:rPr>
              <w:t>Udesh</w:t>
            </w:r>
            <w:proofErr w:type="spellEnd"/>
            <w:r>
              <w:rPr>
                <w:rFonts w:eastAsia="MS Gothic"/>
                <w:b/>
                <w:bCs/>
              </w:rPr>
              <w:t xml:space="preserve"> ESTP</w:t>
            </w:r>
          </w:p>
        </w:tc>
        <w:tc>
          <w:tcPr>
            <w:tcW w:w="1532"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line="276" w:lineRule="auto"/>
              <w:jc w:val="both"/>
            </w:pPr>
            <w:proofErr w:type="spellStart"/>
            <w:r>
              <w:rPr>
                <w:rFonts w:eastAsia="MS Gothic"/>
                <w:b/>
                <w:bCs/>
              </w:rPr>
              <w:t>Amélie</w:t>
            </w:r>
            <w:proofErr w:type="spellEnd"/>
            <w:r>
              <w:rPr>
                <w:rFonts w:eastAsia="MS Gothic"/>
                <w:b/>
                <w:bCs/>
              </w:rPr>
              <w:t xml:space="preserve"> ISFJ</w:t>
            </w: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proofErr w:type="spellStart"/>
            <w:r>
              <w:rPr>
                <w:rFonts w:eastAsia="MS Gothic"/>
                <w:b/>
                <w:bCs/>
              </w:rPr>
              <w:t>Amélie</w:t>
            </w:r>
            <w:proofErr w:type="spellEnd"/>
            <w:r>
              <w:rPr>
                <w:rFonts w:eastAsia="MS Gothic"/>
                <w:b/>
                <w:bCs/>
              </w:rPr>
              <w:t xml:space="preserve"> ISFJ</w:t>
            </w:r>
          </w:p>
        </w:tc>
        <w:tc>
          <w:tcPr>
            <w:tcW w:w="1643"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97"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0.33</w:t>
            </w:r>
          </w:p>
        </w:tc>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napToGrid w:val="0"/>
              <w:spacing w:line="276" w:lineRule="auto"/>
              <w:jc w:val="both"/>
            </w:pPr>
            <w:r>
              <w:t>0.33</w:t>
            </w: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proofErr w:type="spellStart"/>
            <w:r>
              <w:rPr>
                <w:rFonts w:eastAsia="MS Gothic"/>
                <w:b/>
                <w:bCs/>
              </w:rPr>
              <w:t>Udesh</w:t>
            </w:r>
            <w:proofErr w:type="spellEnd"/>
            <w:r>
              <w:rPr>
                <w:rFonts w:eastAsia="MS Gothic"/>
                <w:b/>
                <w:bCs/>
              </w:rPr>
              <w:t xml:space="preserve"> ESTP</w:t>
            </w:r>
          </w:p>
        </w:tc>
        <w:tc>
          <w:tcPr>
            <w:tcW w:w="1643"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0.83</w:t>
            </w:r>
          </w:p>
        </w:tc>
        <w:tc>
          <w:tcPr>
            <w:tcW w:w="1597"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1.00</w:t>
            </w:r>
          </w:p>
        </w:tc>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napToGrid w:val="0"/>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Wang ESFJ</w:t>
            </w:r>
          </w:p>
        </w:tc>
        <w:tc>
          <w:tcPr>
            <w:tcW w:w="1643"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0.67</w:t>
            </w:r>
          </w:p>
        </w:tc>
        <w:tc>
          <w:tcPr>
            <w:tcW w:w="1597"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t>0.50</w:t>
            </w: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Filip ENFP</w:t>
            </w:r>
          </w:p>
        </w:tc>
        <w:tc>
          <w:tcPr>
            <w:tcW w:w="1643"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t>0.83</w:t>
            </w:r>
          </w:p>
        </w:tc>
        <w:tc>
          <w:tcPr>
            <w:tcW w:w="1597"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r w:rsidR="006E054A">
        <w:tc>
          <w:tcPr>
            <w:tcW w:w="1512"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Stefan ENTP</w:t>
            </w:r>
          </w:p>
        </w:tc>
        <w:tc>
          <w:tcPr>
            <w:tcW w:w="1643"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97"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12" w:type="dxa"/>
            <w:tcBorders>
              <w:top w:val="single" w:sz="8" w:space="0" w:color="808080"/>
              <w:left w:val="single" w:sz="8" w:space="0" w:color="808080"/>
              <w:bottom w:val="single" w:sz="8" w:space="0" w:color="808080"/>
            </w:tcBorders>
            <w:shd w:val="clear" w:color="auto" w:fill="C0504D"/>
          </w:tcPr>
          <w:p w:rsidR="006E054A" w:rsidRDefault="006E054A" w:rsidP="00A07D5F">
            <w:pPr>
              <w:snapToGrid w:val="0"/>
              <w:spacing w:line="276" w:lineRule="auto"/>
              <w:jc w:val="both"/>
            </w:pPr>
          </w:p>
        </w:tc>
        <w:tc>
          <w:tcPr>
            <w:tcW w:w="1532" w:type="dxa"/>
            <w:tcBorders>
              <w:top w:val="single" w:sz="8" w:space="0" w:color="808080"/>
              <w:left w:val="single" w:sz="8" w:space="0" w:color="808080"/>
              <w:bottom w:val="single" w:sz="8" w:space="0" w:color="808080"/>
              <w:right w:val="single" w:sz="8" w:space="0" w:color="808080"/>
            </w:tcBorders>
            <w:shd w:val="clear" w:color="auto" w:fill="C0504D"/>
          </w:tcPr>
          <w:p w:rsidR="006E054A" w:rsidRDefault="006E054A" w:rsidP="00A07D5F">
            <w:pPr>
              <w:snapToGrid w:val="0"/>
              <w:spacing w:line="276" w:lineRule="auto"/>
              <w:jc w:val="both"/>
            </w:pPr>
          </w:p>
        </w:tc>
      </w:tr>
    </w:tbl>
    <w:p w:rsidR="006E054A" w:rsidRDefault="006E054A" w:rsidP="00A07D5F">
      <w:pPr>
        <w:spacing w:line="276" w:lineRule="auto"/>
        <w:jc w:val="both"/>
      </w:pPr>
    </w:p>
    <w:p w:rsidR="006E054A" w:rsidRDefault="00D22F4A" w:rsidP="009661FB">
      <w:pPr>
        <w:pStyle w:val="Heading1"/>
        <w:spacing w:line="276" w:lineRule="auto"/>
        <w:jc w:val="both"/>
      </w:pPr>
      <w:bookmarkStart w:id="48" w:name="_Toc437514232"/>
      <w:r>
        <w:t>Strategic Plan</w:t>
      </w:r>
      <w:bookmarkEnd w:id="48"/>
    </w:p>
    <w:p w:rsidR="006E054A" w:rsidRDefault="00D22F4A" w:rsidP="00A07D5F">
      <w:pPr>
        <w:pStyle w:val="Heading2"/>
        <w:spacing w:line="276" w:lineRule="auto"/>
        <w:jc w:val="both"/>
      </w:pPr>
      <w:bookmarkStart w:id="49" w:name="_Toc437514233"/>
      <w:r>
        <w:t>Balanced Scorecard</w:t>
      </w:r>
      <w:bookmarkEnd w:id="49"/>
    </w:p>
    <w:p w:rsidR="00AF5A12" w:rsidRPr="00AF5A12" w:rsidRDefault="00AF5A12" w:rsidP="00D253A4">
      <w:pPr>
        <w:spacing w:before="240" w:line="360" w:lineRule="auto"/>
        <w:jc w:val="both"/>
        <w:rPr>
          <w:rFonts w:eastAsia="MS Gothic"/>
        </w:rPr>
      </w:pPr>
      <w:r w:rsidRPr="00AF5A12">
        <w:rPr>
          <w:rFonts w:eastAsia="MS Gothic"/>
        </w:rPr>
        <w:t xml:space="preserve">The </w:t>
      </w:r>
      <w:r>
        <w:rPr>
          <w:rFonts w:eastAsia="MS Gothic"/>
        </w:rPr>
        <w:t xml:space="preserve">following </w:t>
      </w:r>
      <w:r w:rsidRPr="00AF5A12">
        <w:rPr>
          <w:rFonts w:eastAsia="MS Gothic"/>
        </w:rPr>
        <w:t xml:space="preserve">balanced scorecard is a strategic planning and management system that is used to align business activities to the vision and strategy of </w:t>
      </w:r>
      <w:r>
        <w:rPr>
          <w:rFonts w:eastAsia="MS Gothic"/>
        </w:rPr>
        <w:t>our</w:t>
      </w:r>
      <w:r w:rsidRPr="00AF5A12">
        <w:rPr>
          <w:rFonts w:eastAsia="MS Gothic"/>
        </w:rPr>
        <w:t xml:space="preserve"> organization, improve inter</w:t>
      </w:r>
      <w:r>
        <w:rPr>
          <w:rFonts w:eastAsia="MS Gothic"/>
        </w:rPr>
        <w:t>nal and external communications</w:t>
      </w:r>
      <w:r w:rsidRPr="00AF5A12">
        <w:rPr>
          <w:rFonts w:eastAsia="MS Gothic"/>
        </w:rPr>
        <w:t xml:space="preserve"> and monitor organization performance against strategic goals</w:t>
      </w:r>
      <w:r>
        <w:rPr>
          <w:rFonts w:eastAsia="MS Gothic"/>
        </w:rPr>
        <w:t>.</w:t>
      </w:r>
    </w:p>
    <w:tbl>
      <w:tblPr>
        <w:tblW w:w="10851" w:type="dxa"/>
        <w:tblInd w:w="-743" w:type="dxa"/>
        <w:tblLayout w:type="fixed"/>
        <w:tblLook w:val="0000"/>
      </w:tblPr>
      <w:tblGrid>
        <w:gridCol w:w="1228"/>
        <w:gridCol w:w="1891"/>
        <w:gridCol w:w="1591"/>
        <w:gridCol w:w="1528"/>
        <w:gridCol w:w="1379"/>
        <w:gridCol w:w="1456"/>
        <w:gridCol w:w="1778"/>
      </w:tblGrid>
      <w:tr w:rsidR="006E054A" w:rsidTr="00697048">
        <w:trPr>
          <w:trHeight w:val="443"/>
        </w:trPr>
        <w:tc>
          <w:tcPr>
            <w:tcW w:w="1228" w:type="dxa"/>
            <w:tcBorders>
              <w:top w:val="single" w:sz="8" w:space="0" w:color="808080"/>
              <w:left w:val="single" w:sz="8" w:space="0" w:color="808080"/>
              <w:bottom w:val="single" w:sz="20" w:space="0" w:color="808080"/>
            </w:tcBorders>
            <w:shd w:val="clear" w:color="auto" w:fill="auto"/>
          </w:tcPr>
          <w:p w:rsidR="006E054A" w:rsidRDefault="006E054A" w:rsidP="00D253A4">
            <w:pPr>
              <w:spacing w:before="240" w:after="0" w:line="276" w:lineRule="auto"/>
              <w:jc w:val="both"/>
              <w:rPr>
                <w:rFonts w:eastAsia="MS Gothic"/>
                <w:b/>
                <w:bCs/>
              </w:rPr>
            </w:pPr>
          </w:p>
        </w:tc>
        <w:tc>
          <w:tcPr>
            <w:tcW w:w="1891"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Objective</w:t>
            </w:r>
          </w:p>
        </w:tc>
        <w:tc>
          <w:tcPr>
            <w:tcW w:w="1591"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Measurement</w:t>
            </w:r>
          </w:p>
        </w:tc>
        <w:tc>
          <w:tcPr>
            <w:tcW w:w="1528"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Target</w:t>
            </w:r>
          </w:p>
        </w:tc>
        <w:tc>
          <w:tcPr>
            <w:tcW w:w="1379"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Initiative</w:t>
            </w:r>
          </w:p>
        </w:tc>
        <w:tc>
          <w:tcPr>
            <w:tcW w:w="1456" w:type="dxa"/>
            <w:tcBorders>
              <w:top w:val="single" w:sz="8" w:space="0" w:color="808080"/>
              <w:left w:val="single" w:sz="8" w:space="0" w:color="808080"/>
              <w:bottom w:val="single" w:sz="20" w:space="0" w:color="808080"/>
            </w:tcBorders>
            <w:shd w:val="clear" w:color="auto" w:fill="auto"/>
          </w:tcPr>
          <w:p w:rsidR="006E054A" w:rsidRDefault="00D22F4A" w:rsidP="00A07D5F">
            <w:pPr>
              <w:spacing w:after="0" w:line="276" w:lineRule="auto"/>
              <w:jc w:val="both"/>
              <w:rPr>
                <w:rFonts w:eastAsia="MS Gothic"/>
                <w:b/>
                <w:bCs/>
              </w:rPr>
            </w:pPr>
            <w:r>
              <w:rPr>
                <w:rFonts w:eastAsia="MS Gothic"/>
                <w:b/>
                <w:bCs/>
              </w:rPr>
              <w:t>Owner</w:t>
            </w:r>
          </w:p>
        </w:tc>
        <w:tc>
          <w:tcPr>
            <w:tcW w:w="1778"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after="0" w:line="276" w:lineRule="auto"/>
              <w:jc w:val="both"/>
            </w:pPr>
            <w:r>
              <w:rPr>
                <w:rFonts w:eastAsia="MS Gothic"/>
                <w:b/>
                <w:bCs/>
              </w:rPr>
              <w:t>Supplier</w:t>
            </w:r>
          </w:p>
        </w:tc>
      </w:tr>
      <w:tr w:rsidR="006E054A" w:rsidTr="00697048">
        <w:tc>
          <w:tcPr>
            <w:tcW w:w="1228" w:type="dxa"/>
            <w:tcBorders>
              <w:top w:val="single" w:sz="8" w:space="0" w:color="808080"/>
              <w:left w:val="single" w:sz="8" w:space="0" w:color="808080"/>
              <w:bottom w:val="single" w:sz="8" w:space="0" w:color="808080"/>
            </w:tcBorders>
            <w:shd w:val="clear" w:color="auto" w:fill="D3DFEE"/>
          </w:tcPr>
          <w:p w:rsidR="006E054A" w:rsidRDefault="00D22F4A" w:rsidP="00A07D5F">
            <w:pPr>
              <w:spacing w:after="0" w:line="276" w:lineRule="auto"/>
              <w:jc w:val="both"/>
            </w:pPr>
            <w:r>
              <w:rPr>
                <w:rFonts w:eastAsia="MS Gothic"/>
                <w:b/>
                <w:bCs/>
              </w:rPr>
              <w:t>Financial</w:t>
            </w:r>
          </w:p>
        </w:tc>
        <w:tc>
          <w:tcPr>
            <w:tcW w:w="1891"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-Lower</w:t>
            </w:r>
            <w:r w:rsidR="009661FB">
              <w:t xml:space="preserve"> </w:t>
            </w:r>
            <w:r>
              <w:t>Support</w:t>
            </w:r>
            <w:r w:rsidR="009661FB">
              <w:t xml:space="preserve"> </w:t>
            </w:r>
            <w:r>
              <w:t>costs</w:t>
            </w:r>
          </w:p>
          <w:p w:rsidR="006E054A" w:rsidRDefault="00D22F4A" w:rsidP="009F209F">
            <w:pPr>
              <w:spacing w:after="0" w:line="276" w:lineRule="auto"/>
            </w:pPr>
            <w:r>
              <w:t>-increasing</w:t>
            </w:r>
            <w:r w:rsidR="009661FB">
              <w:t xml:space="preserve"> </w:t>
            </w:r>
            <w:proofErr w:type="spellStart"/>
            <w:r w:rsidR="009F209F">
              <w:t>l</w:t>
            </w:r>
            <w:r>
              <w:t>ongterm</w:t>
            </w:r>
            <w:proofErr w:type="spellEnd"/>
            <w:r w:rsidR="009661FB">
              <w:t xml:space="preserve"> </w:t>
            </w:r>
            <w:r>
              <w:t>revenue</w:t>
            </w:r>
          </w:p>
          <w:p w:rsidR="009F209F" w:rsidRDefault="009F209F" w:rsidP="009F209F">
            <w:pPr>
              <w:spacing w:after="0" w:line="276" w:lineRule="auto"/>
            </w:pPr>
            <w:r>
              <w:t>- maximize returns</w:t>
            </w:r>
          </w:p>
        </w:tc>
        <w:tc>
          <w:tcPr>
            <w:tcW w:w="1591"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-Support</w:t>
            </w:r>
            <w:r w:rsidR="009661FB">
              <w:t xml:space="preserve"> </w:t>
            </w:r>
            <w:r>
              <w:t>resource</w:t>
            </w:r>
            <w:r w:rsidR="009661FB">
              <w:t xml:space="preserve"> </w:t>
            </w:r>
            <w:r>
              <w:t>costs</w:t>
            </w:r>
          </w:p>
          <w:p w:rsidR="006E054A" w:rsidRDefault="00D22F4A" w:rsidP="009661FB">
            <w:pPr>
              <w:spacing w:after="0" w:line="276" w:lineRule="auto"/>
            </w:pPr>
            <w:r>
              <w:t>-Revenue</w:t>
            </w:r>
          </w:p>
          <w:p w:rsidR="009F209F" w:rsidRDefault="009F209F" w:rsidP="009661FB">
            <w:pPr>
              <w:spacing w:after="0" w:line="276" w:lineRule="auto"/>
            </w:pPr>
            <w:r>
              <w:t>- ROCE</w:t>
            </w:r>
          </w:p>
        </w:tc>
        <w:tc>
          <w:tcPr>
            <w:tcW w:w="1528" w:type="dxa"/>
            <w:tcBorders>
              <w:top w:val="single" w:sz="8" w:space="0" w:color="808080"/>
              <w:left w:val="single" w:sz="8" w:space="0" w:color="808080"/>
              <w:bottom w:val="single" w:sz="8" w:space="0" w:color="808080"/>
            </w:tcBorders>
            <w:shd w:val="clear" w:color="auto" w:fill="D3DFEE"/>
          </w:tcPr>
          <w:p w:rsidR="006E054A" w:rsidRDefault="00D22F4A" w:rsidP="009661FB">
            <w:pPr>
              <w:spacing w:after="0" w:line="276" w:lineRule="auto"/>
            </w:pPr>
            <w:r>
              <w:t>&lt; 20% of</w:t>
            </w:r>
            <w:r w:rsidR="009F209F">
              <w:t xml:space="preserve"> </w:t>
            </w:r>
            <w:r>
              <w:t>the</w:t>
            </w:r>
          </w:p>
          <w:p w:rsidR="006E054A" w:rsidRDefault="00D22F4A" w:rsidP="009661FB">
            <w:pPr>
              <w:spacing w:after="0" w:line="276" w:lineRule="auto"/>
            </w:pPr>
            <w:r>
              <w:t>software</w:t>
            </w:r>
            <w:r w:rsidR="009F209F">
              <w:t xml:space="preserve"> </w:t>
            </w:r>
            <w:r>
              <w:t>costs</w:t>
            </w:r>
          </w:p>
          <w:p w:rsidR="006E054A" w:rsidRDefault="00D22F4A" w:rsidP="009661FB">
            <w:pPr>
              <w:spacing w:after="0" w:line="276" w:lineRule="auto"/>
            </w:pPr>
            <w:r>
              <w:t>-5%</w:t>
            </w:r>
            <w:r w:rsidR="009F209F">
              <w:t xml:space="preserve"> </w:t>
            </w:r>
            <w:r>
              <w:t>growth</w:t>
            </w:r>
          </w:p>
          <w:p w:rsidR="009F209F" w:rsidRDefault="009F209F" w:rsidP="009661FB">
            <w:pPr>
              <w:spacing w:after="0" w:line="276" w:lineRule="auto"/>
            </w:pPr>
            <w:r>
              <w:t>- 14%</w:t>
            </w:r>
          </w:p>
        </w:tc>
        <w:tc>
          <w:tcPr>
            <w:tcW w:w="1379" w:type="dxa"/>
            <w:tcBorders>
              <w:top w:val="single" w:sz="8" w:space="0" w:color="808080"/>
              <w:left w:val="single" w:sz="8" w:space="0" w:color="808080"/>
              <w:bottom w:val="single" w:sz="8" w:space="0" w:color="808080"/>
            </w:tcBorders>
            <w:shd w:val="clear" w:color="auto" w:fill="D3DFEE"/>
          </w:tcPr>
          <w:p w:rsidR="006E054A" w:rsidRDefault="00774435" w:rsidP="009661FB">
            <w:pPr>
              <w:spacing w:after="0" w:line="276" w:lineRule="auto"/>
            </w:pPr>
            <w:r>
              <w:t>-</w:t>
            </w:r>
            <w:r w:rsidR="00D22F4A">
              <w:t>ITIL</w:t>
            </w:r>
          </w:p>
          <w:p w:rsidR="006E054A" w:rsidRDefault="00D22F4A" w:rsidP="009661FB">
            <w:pPr>
              <w:spacing w:after="0" w:line="276" w:lineRule="auto"/>
            </w:pPr>
            <w:r>
              <w:t>restructuring</w:t>
            </w:r>
          </w:p>
          <w:p w:rsidR="00774435" w:rsidRDefault="00774435" w:rsidP="009661FB">
            <w:pPr>
              <w:spacing w:after="0" w:line="276" w:lineRule="auto"/>
            </w:pPr>
            <w:r>
              <w:t>-Project management</w:t>
            </w:r>
          </w:p>
        </w:tc>
        <w:tc>
          <w:tcPr>
            <w:tcW w:w="1456" w:type="dxa"/>
            <w:tcBorders>
              <w:top w:val="single" w:sz="8" w:space="0" w:color="808080"/>
              <w:left w:val="single" w:sz="8" w:space="0" w:color="808080"/>
              <w:bottom w:val="single" w:sz="8" w:space="0" w:color="808080"/>
            </w:tcBorders>
            <w:shd w:val="clear" w:color="auto" w:fill="D3DFEE"/>
          </w:tcPr>
          <w:p w:rsidR="006E054A" w:rsidRDefault="00774435" w:rsidP="009661FB">
            <w:pPr>
              <w:spacing w:after="0" w:line="276" w:lineRule="auto"/>
            </w:pPr>
            <w:r>
              <w:t>-</w:t>
            </w:r>
            <w:r w:rsidR="00D22F4A">
              <w:t>IT Department</w:t>
            </w:r>
          </w:p>
          <w:p w:rsidR="00774435" w:rsidRDefault="00774435" w:rsidP="009661FB">
            <w:pPr>
              <w:spacing w:after="0" w:line="276" w:lineRule="auto"/>
            </w:pPr>
            <w:r>
              <w:t>-Project manager</w:t>
            </w:r>
          </w:p>
        </w:tc>
        <w:tc>
          <w:tcPr>
            <w:tcW w:w="1778"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774435" w:rsidP="009661FB">
            <w:pPr>
              <w:spacing w:after="0" w:line="276" w:lineRule="auto"/>
            </w:pPr>
            <w:r>
              <w:t>-</w:t>
            </w:r>
            <w:r w:rsidR="00D22F4A">
              <w:t>Service</w:t>
            </w:r>
            <w:r w:rsidR="009F209F">
              <w:t xml:space="preserve"> </w:t>
            </w:r>
            <w:r w:rsidR="00D22F4A">
              <w:t>Desk</w:t>
            </w:r>
          </w:p>
          <w:p w:rsidR="006E054A" w:rsidRDefault="00D22F4A" w:rsidP="009661FB">
            <w:pPr>
              <w:spacing w:after="0" w:line="276" w:lineRule="auto"/>
            </w:pPr>
            <w:r>
              <w:t>employees</w:t>
            </w:r>
          </w:p>
          <w:p w:rsidR="00774435" w:rsidRDefault="00774435" w:rsidP="009661FB">
            <w:pPr>
              <w:spacing w:after="0" w:line="276" w:lineRule="auto"/>
            </w:pPr>
          </w:p>
          <w:p w:rsidR="00774435" w:rsidRDefault="00774435" w:rsidP="009661FB">
            <w:pPr>
              <w:spacing w:after="0"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auto"/>
          </w:tcPr>
          <w:p w:rsidR="006E054A" w:rsidRDefault="00D22F4A" w:rsidP="00A07D5F">
            <w:pPr>
              <w:spacing w:after="0" w:line="276" w:lineRule="auto"/>
              <w:jc w:val="both"/>
            </w:pPr>
            <w:r>
              <w:rPr>
                <w:rFonts w:eastAsia="MS Gothic"/>
                <w:b/>
                <w:bCs/>
              </w:rPr>
              <w:t>Customer</w:t>
            </w:r>
          </w:p>
        </w:tc>
        <w:tc>
          <w:tcPr>
            <w:tcW w:w="1891"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-User</w:t>
            </w:r>
            <w:r w:rsidR="009F209F">
              <w:t xml:space="preserve"> </w:t>
            </w:r>
            <w:r>
              <w:t>satisfaction</w:t>
            </w:r>
          </w:p>
          <w:p w:rsidR="006E054A" w:rsidRDefault="00D22F4A" w:rsidP="009661FB">
            <w:pPr>
              <w:spacing w:after="0" w:line="276" w:lineRule="auto"/>
            </w:pPr>
            <w:r>
              <w:t>-Fast</w:t>
            </w:r>
            <w:r w:rsidR="009F209F">
              <w:t xml:space="preserve"> </w:t>
            </w:r>
            <w:r>
              <w:t>response</w:t>
            </w:r>
            <w:r w:rsidR="009F209F">
              <w:t xml:space="preserve"> </w:t>
            </w:r>
            <w:r>
              <w:t>time</w:t>
            </w:r>
          </w:p>
        </w:tc>
        <w:tc>
          <w:tcPr>
            <w:tcW w:w="1591"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-Customer</w:t>
            </w:r>
            <w:r w:rsidR="009F209F">
              <w:t xml:space="preserve"> M</w:t>
            </w:r>
            <w:r>
              <w:t>arket</w:t>
            </w:r>
            <w:r w:rsidR="009F209F">
              <w:t xml:space="preserve"> </w:t>
            </w:r>
            <w:r>
              <w:t>survey</w:t>
            </w:r>
          </w:p>
          <w:p w:rsidR="006E054A" w:rsidRDefault="00D22F4A" w:rsidP="009661FB">
            <w:pPr>
              <w:spacing w:after="0" w:line="276" w:lineRule="auto"/>
            </w:pPr>
            <w:r>
              <w:t>-flow time</w:t>
            </w:r>
          </w:p>
        </w:tc>
        <w:tc>
          <w:tcPr>
            <w:tcW w:w="1528"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-#1</w:t>
            </w:r>
          </w:p>
          <w:p w:rsidR="006E054A" w:rsidRDefault="00D22F4A" w:rsidP="009661FB">
            <w:pPr>
              <w:spacing w:after="0" w:line="276" w:lineRule="auto"/>
            </w:pPr>
            <w:r>
              <w:t>-&lt;48 hours</w:t>
            </w:r>
          </w:p>
        </w:tc>
        <w:tc>
          <w:tcPr>
            <w:tcW w:w="1379"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-Quality</w:t>
            </w:r>
          </w:p>
          <w:p w:rsidR="006E054A" w:rsidRDefault="00D22F4A" w:rsidP="009661FB">
            <w:pPr>
              <w:spacing w:after="0" w:line="276" w:lineRule="auto"/>
            </w:pPr>
            <w:r>
              <w:t>management</w:t>
            </w:r>
          </w:p>
          <w:p w:rsidR="006E054A" w:rsidRDefault="00D22F4A" w:rsidP="009661FB">
            <w:pPr>
              <w:spacing w:after="0" w:line="276" w:lineRule="auto"/>
            </w:pPr>
            <w:r>
              <w:t>-Problem</w:t>
            </w:r>
          </w:p>
          <w:p w:rsidR="006E054A" w:rsidRDefault="00D22F4A" w:rsidP="009661FB">
            <w:pPr>
              <w:spacing w:after="0" w:line="276" w:lineRule="auto"/>
            </w:pPr>
            <w:r>
              <w:t>manager</w:t>
            </w:r>
          </w:p>
        </w:tc>
        <w:tc>
          <w:tcPr>
            <w:tcW w:w="1456" w:type="dxa"/>
            <w:tcBorders>
              <w:top w:val="single" w:sz="8" w:space="0" w:color="808080"/>
              <w:left w:val="single" w:sz="8" w:space="0" w:color="808080"/>
              <w:bottom w:val="single" w:sz="8" w:space="0" w:color="808080"/>
            </w:tcBorders>
            <w:shd w:val="clear" w:color="auto" w:fill="auto"/>
          </w:tcPr>
          <w:p w:rsidR="006E054A" w:rsidRDefault="00D22F4A" w:rsidP="009661FB">
            <w:pPr>
              <w:spacing w:after="0" w:line="276" w:lineRule="auto"/>
            </w:pPr>
            <w:r>
              <w:t>-QM</w:t>
            </w:r>
          </w:p>
          <w:p w:rsidR="006E054A" w:rsidRDefault="00D22F4A" w:rsidP="009661FB">
            <w:pPr>
              <w:spacing w:after="0" w:line="276" w:lineRule="auto"/>
            </w:pPr>
            <w:r>
              <w:t>Department</w:t>
            </w:r>
          </w:p>
          <w:p w:rsidR="006E054A" w:rsidRDefault="00D22F4A" w:rsidP="009661FB">
            <w:pPr>
              <w:spacing w:after="0" w:line="276" w:lineRule="auto"/>
            </w:pPr>
            <w:r>
              <w:t>-IT Department</w:t>
            </w:r>
          </w:p>
        </w:tc>
        <w:tc>
          <w:tcPr>
            <w:tcW w:w="1778"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D22F4A" w:rsidP="009661FB">
            <w:pPr>
              <w:spacing w:after="0" w:line="276" w:lineRule="auto"/>
            </w:pPr>
            <w:r>
              <w:t>-Quality</w:t>
            </w:r>
            <w:r w:rsidR="009F209F">
              <w:t xml:space="preserve"> </w:t>
            </w:r>
            <w:r>
              <w:t>manager</w:t>
            </w:r>
          </w:p>
          <w:p w:rsidR="006E054A" w:rsidRDefault="00D22F4A" w:rsidP="009661FB">
            <w:pPr>
              <w:spacing w:after="0" w:line="276" w:lineRule="auto"/>
            </w:pPr>
            <w:r>
              <w:t>-Service</w:t>
            </w:r>
            <w:r w:rsidR="009F209F">
              <w:t xml:space="preserve"> </w:t>
            </w:r>
            <w:r>
              <w:t>Desk</w:t>
            </w:r>
          </w:p>
          <w:p w:rsidR="006E054A" w:rsidRDefault="00D22F4A" w:rsidP="009661FB">
            <w:pPr>
              <w:spacing w:after="0"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D3DFEE"/>
          </w:tcPr>
          <w:p w:rsidR="006E054A" w:rsidRDefault="00D22F4A" w:rsidP="00A07D5F">
            <w:pPr>
              <w:spacing w:after="0" w:line="276" w:lineRule="auto"/>
              <w:jc w:val="both"/>
            </w:pPr>
            <w:r>
              <w:rPr>
                <w:rFonts w:eastAsia="MS Gothic"/>
                <w:b/>
                <w:bCs/>
              </w:rPr>
              <w:t>Internal</w:t>
            </w:r>
          </w:p>
        </w:tc>
        <w:tc>
          <w:tcPr>
            <w:tcW w:w="1891" w:type="dxa"/>
            <w:tcBorders>
              <w:top w:val="single" w:sz="8" w:space="0" w:color="808080"/>
              <w:left w:val="single" w:sz="8" w:space="0" w:color="808080"/>
              <w:bottom w:val="single" w:sz="8" w:space="0" w:color="808080"/>
            </w:tcBorders>
            <w:shd w:val="clear" w:color="auto" w:fill="D3DFEE"/>
          </w:tcPr>
          <w:p w:rsidR="006E054A" w:rsidRDefault="009F209F" w:rsidP="009661FB">
            <w:pPr>
              <w:spacing w:after="0" w:line="276" w:lineRule="auto"/>
            </w:pPr>
            <w:r>
              <w:t xml:space="preserve">- </w:t>
            </w:r>
            <w:r w:rsidR="00D22F4A">
              <w:t>Better customer</w:t>
            </w:r>
          </w:p>
          <w:p w:rsidR="006E054A" w:rsidRDefault="00D22F4A" w:rsidP="009661FB">
            <w:pPr>
              <w:spacing w:after="0" w:line="276" w:lineRule="auto"/>
            </w:pPr>
            <w:r>
              <w:t>knowledge</w:t>
            </w:r>
          </w:p>
          <w:p w:rsidR="009F209F" w:rsidRDefault="009F209F" w:rsidP="009F209F">
            <w:pPr>
              <w:spacing w:after="0" w:line="276" w:lineRule="auto"/>
            </w:pPr>
            <w:r>
              <w:t xml:space="preserve">-Develop </w:t>
            </w:r>
            <w:r>
              <w:lastRenderedPageBreak/>
              <w:t>innovative projects</w:t>
            </w:r>
          </w:p>
          <w:p w:rsidR="00942656" w:rsidRDefault="00942656" w:rsidP="009F209F">
            <w:pPr>
              <w:spacing w:after="0" w:line="276" w:lineRule="auto"/>
            </w:pPr>
            <w:r>
              <w:t xml:space="preserve">- Max return on </w:t>
            </w:r>
            <w:proofErr w:type="spellStart"/>
            <w:r>
              <w:t>ressource</w:t>
            </w:r>
            <w:proofErr w:type="spellEnd"/>
            <w:r>
              <w:t xml:space="preserve"> allocation</w:t>
            </w:r>
          </w:p>
        </w:tc>
        <w:tc>
          <w:tcPr>
            <w:tcW w:w="1591" w:type="dxa"/>
            <w:tcBorders>
              <w:top w:val="single" w:sz="8" w:space="0" w:color="808080"/>
              <w:left w:val="single" w:sz="8" w:space="0" w:color="808080"/>
              <w:bottom w:val="single" w:sz="8" w:space="0" w:color="808080"/>
            </w:tcBorders>
            <w:shd w:val="clear" w:color="auto" w:fill="D3DFEE"/>
          </w:tcPr>
          <w:p w:rsidR="006E054A" w:rsidRDefault="009F209F" w:rsidP="009661FB">
            <w:pPr>
              <w:spacing w:after="0" w:line="276" w:lineRule="auto"/>
            </w:pPr>
            <w:r>
              <w:lastRenderedPageBreak/>
              <w:t>-</w:t>
            </w:r>
            <w:r w:rsidR="00D22F4A">
              <w:t>Customer</w:t>
            </w:r>
          </w:p>
          <w:p w:rsidR="006E054A" w:rsidRDefault="00D22F4A" w:rsidP="009661FB">
            <w:pPr>
              <w:spacing w:after="0" w:line="276" w:lineRule="auto"/>
            </w:pPr>
            <w:r>
              <w:t>service</w:t>
            </w:r>
          </w:p>
          <w:p w:rsidR="009F209F" w:rsidRDefault="009F209F" w:rsidP="009661FB">
            <w:pPr>
              <w:spacing w:after="0" w:line="276" w:lineRule="auto"/>
            </w:pPr>
            <w:r>
              <w:t xml:space="preserve">- % R&amp;D </w:t>
            </w:r>
            <w:r>
              <w:lastRenderedPageBreak/>
              <w:t>project</w:t>
            </w:r>
          </w:p>
          <w:p w:rsidR="00942656" w:rsidRDefault="00942656" w:rsidP="009661FB">
            <w:pPr>
              <w:spacing w:after="0" w:line="276" w:lineRule="auto"/>
            </w:pPr>
            <w:r>
              <w:t>- employee productivity improvement</w:t>
            </w:r>
          </w:p>
        </w:tc>
        <w:tc>
          <w:tcPr>
            <w:tcW w:w="1528"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lastRenderedPageBreak/>
              <w:t xml:space="preserve">- </w:t>
            </w:r>
            <w:r w:rsidR="00D22F4A">
              <w:t>10%</w:t>
            </w:r>
            <w:r w:rsidR="009F209F">
              <w:t xml:space="preserve"> </w:t>
            </w:r>
            <w:r w:rsidR="00D22F4A">
              <w:t>growth of</w:t>
            </w:r>
            <w:r w:rsidR="009F209F">
              <w:t xml:space="preserve"> </w:t>
            </w:r>
            <w:r w:rsidR="00D22F4A">
              <w:t>market</w:t>
            </w:r>
          </w:p>
          <w:p w:rsidR="006E054A" w:rsidRDefault="00D22F4A" w:rsidP="009661FB">
            <w:pPr>
              <w:spacing w:after="0" w:line="276" w:lineRule="auto"/>
            </w:pPr>
            <w:r>
              <w:t>share</w:t>
            </w:r>
          </w:p>
          <w:p w:rsidR="00942656" w:rsidRDefault="00942656" w:rsidP="009661FB">
            <w:pPr>
              <w:spacing w:after="0" w:line="276" w:lineRule="auto"/>
            </w:pPr>
            <w:r>
              <w:lastRenderedPageBreak/>
              <w:t>- 80%</w:t>
            </w:r>
          </w:p>
          <w:p w:rsidR="00942656" w:rsidRDefault="00942656" w:rsidP="009661FB">
            <w:pPr>
              <w:spacing w:after="0" w:line="276" w:lineRule="auto"/>
            </w:pPr>
            <w:r>
              <w:t>-5%</w:t>
            </w:r>
          </w:p>
        </w:tc>
        <w:tc>
          <w:tcPr>
            <w:tcW w:w="1379"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lastRenderedPageBreak/>
              <w:t>-</w:t>
            </w:r>
            <w:r w:rsidR="00D22F4A">
              <w:t>Product</w:t>
            </w:r>
          </w:p>
          <w:p w:rsidR="006E054A" w:rsidRDefault="00D22F4A" w:rsidP="009661FB">
            <w:pPr>
              <w:spacing w:after="0" w:line="276" w:lineRule="auto"/>
            </w:pPr>
            <w:r>
              <w:t>evolvement</w:t>
            </w:r>
          </w:p>
          <w:p w:rsidR="00942656" w:rsidRDefault="00774435" w:rsidP="009661FB">
            <w:pPr>
              <w:spacing w:after="0" w:line="276" w:lineRule="auto"/>
            </w:pPr>
            <w:r>
              <w:t xml:space="preserve">- Project </w:t>
            </w:r>
            <w:r>
              <w:lastRenderedPageBreak/>
              <w:t>management</w:t>
            </w:r>
          </w:p>
          <w:p w:rsidR="00942656" w:rsidRDefault="00942656" w:rsidP="009661FB">
            <w:pPr>
              <w:spacing w:after="0" w:line="276" w:lineRule="auto"/>
            </w:pPr>
          </w:p>
        </w:tc>
        <w:tc>
          <w:tcPr>
            <w:tcW w:w="1456" w:type="dxa"/>
            <w:tcBorders>
              <w:top w:val="single" w:sz="8" w:space="0" w:color="808080"/>
              <w:left w:val="single" w:sz="8" w:space="0" w:color="808080"/>
              <w:bottom w:val="single" w:sz="8" w:space="0" w:color="808080"/>
            </w:tcBorders>
            <w:shd w:val="clear" w:color="auto" w:fill="D3DFEE"/>
          </w:tcPr>
          <w:p w:rsidR="006E054A" w:rsidRDefault="00942656" w:rsidP="009661FB">
            <w:pPr>
              <w:spacing w:after="0" w:line="276" w:lineRule="auto"/>
            </w:pPr>
            <w:r>
              <w:lastRenderedPageBreak/>
              <w:t>-</w:t>
            </w:r>
            <w:r w:rsidR="00D22F4A">
              <w:t>Release</w:t>
            </w:r>
            <w:r w:rsidR="009F209F">
              <w:t xml:space="preserve"> </w:t>
            </w:r>
            <w:r w:rsidR="00D22F4A">
              <w:t>and</w:t>
            </w:r>
          </w:p>
          <w:p w:rsidR="006E054A" w:rsidRDefault="00D22F4A" w:rsidP="009661FB">
            <w:pPr>
              <w:spacing w:after="0" w:line="276" w:lineRule="auto"/>
            </w:pPr>
            <w:r>
              <w:t>Marketing</w:t>
            </w:r>
            <w:r w:rsidR="009F209F">
              <w:t xml:space="preserve"> </w:t>
            </w:r>
            <w:r>
              <w:t>manager</w:t>
            </w:r>
          </w:p>
          <w:p w:rsidR="00942656" w:rsidRDefault="00942656" w:rsidP="009661FB">
            <w:pPr>
              <w:spacing w:after="0" w:line="276" w:lineRule="auto"/>
            </w:pPr>
            <w:r>
              <w:lastRenderedPageBreak/>
              <w:t>- Project manager</w:t>
            </w:r>
          </w:p>
        </w:tc>
        <w:tc>
          <w:tcPr>
            <w:tcW w:w="1778"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942656" w:rsidP="00942656">
            <w:pPr>
              <w:snapToGrid w:val="0"/>
              <w:spacing w:line="276" w:lineRule="auto"/>
            </w:pPr>
            <w:r>
              <w:lastRenderedPageBreak/>
              <w:br/>
            </w:r>
            <w:r>
              <w:br/>
              <w:t xml:space="preserve">- Company </w:t>
            </w:r>
            <w:r>
              <w:lastRenderedPageBreak/>
              <w:t>members</w:t>
            </w:r>
          </w:p>
          <w:p w:rsidR="00942656" w:rsidRDefault="00942656" w:rsidP="00942656">
            <w:pPr>
              <w:snapToGrid w:val="0"/>
              <w:spacing w:line="276" w:lineRule="auto"/>
            </w:pPr>
            <w:r>
              <w:t>-Employees</w:t>
            </w:r>
          </w:p>
        </w:tc>
      </w:tr>
      <w:tr w:rsidR="006E054A" w:rsidTr="00697048">
        <w:tc>
          <w:tcPr>
            <w:tcW w:w="1228"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lastRenderedPageBreak/>
              <w:t>Learning</w:t>
            </w:r>
          </w:p>
        </w:tc>
        <w:tc>
          <w:tcPr>
            <w:tcW w:w="1891"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Help Desk</w:t>
            </w:r>
            <w:r w:rsidR="009F209F">
              <w:t xml:space="preserve"> </w:t>
            </w:r>
            <w:r w:rsidR="00D22F4A">
              <w:t>Team</w:t>
            </w:r>
          </w:p>
          <w:p w:rsidR="006E054A" w:rsidRDefault="00D22F4A" w:rsidP="009661FB">
            <w:pPr>
              <w:spacing w:after="0" w:line="276" w:lineRule="auto"/>
            </w:pPr>
            <w:r>
              <w:t>education</w:t>
            </w:r>
          </w:p>
          <w:p w:rsidR="00D41E67" w:rsidRDefault="00D41E67" w:rsidP="009661FB">
            <w:pPr>
              <w:spacing w:after="0" w:line="276" w:lineRule="auto"/>
            </w:pPr>
            <w:r>
              <w:t>-Ensure market driven skills</w:t>
            </w:r>
          </w:p>
          <w:p w:rsidR="00942656" w:rsidRDefault="00942656" w:rsidP="009661FB">
            <w:pPr>
              <w:spacing w:after="0" w:line="276" w:lineRule="auto"/>
            </w:pPr>
            <w:r>
              <w:t>- Leading employee satisfaction</w:t>
            </w:r>
          </w:p>
        </w:tc>
        <w:tc>
          <w:tcPr>
            <w:tcW w:w="1591"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 of team</w:t>
            </w:r>
          </w:p>
          <w:p w:rsidR="006E054A" w:rsidRDefault="00D22F4A" w:rsidP="009661FB">
            <w:pPr>
              <w:spacing w:after="0" w:line="276" w:lineRule="auto"/>
            </w:pPr>
            <w:r>
              <w:t>trained on</w:t>
            </w:r>
          </w:p>
          <w:p w:rsidR="006E054A" w:rsidRDefault="00D22F4A" w:rsidP="009661FB">
            <w:pPr>
              <w:spacing w:after="0" w:line="276" w:lineRule="auto"/>
            </w:pPr>
            <w:r>
              <w:t>the time</w:t>
            </w:r>
          </w:p>
          <w:p w:rsidR="00D41E67" w:rsidRDefault="00D41E67" w:rsidP="009661FB">
            <w:pPr>
              <w:spacing w:after="0" w:line="276" w:lineRule="auto"/>
            </w:pPr>
            <w:r>
              <w:t>- strategic skill coverage ratio</w:t>
            </w:r>
          </w:p>
          <w:p w:rsidR="00942656" w:rsidRDefault="00942656" w:rsidP="009661FB">
            <w:pPr>
              <w:spacing w:after="0" w:line="276" w:lineRule="auto"/>
            </w:pPr>
            <w:r>
              <w:t>- Employee satisfaction rating (5 point scale)</w:t>
            </w:r>
          </w:p>
        </w:tc>
        <w:tc>
          <w:tcPr>
            <w:tcW w:w="1528"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100% in 1</w:t>
            </w:r>
          </w:p>
          <w:p w:rsidR="006E054A" w:rsidRDefault="00D22F4A" w:rsidP="009661FB">
            <w:pPr>
              <w:spacing w:after="0" w:line="276" w:lineRule="auto"/>
            </w:pPr>
            <w:r>
              <w:t>year</w:t>
            </w:r>
            <w:r w:rsidR="00942656">
              <w:br/>
            </w:r>
            <w:r w:rsidR="00D41E67">
              <w:br/>
              <w:t>-65%</w:t>
            </w:r>
            <w:r w:rsidR="00D41E67">
              <w:br/>
            </w:r>
          </w:p>
          <w:p w:rsidR="00942656" w:rsidRDefault="00942656" w:rsidP="009661FB">
            <w:pPr>
              <w:spacing w:after="0" w:line="276" w:lineRule="auto"/>
            </w:pPr>
            <w:r>
              <w:t>- 4</w:t>
            </w:r>
          </w:p>
        </w:tc>
        <w:tc>
          <w:tcPr>
            <w:tcW w:w="1379"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Consultant</w:t>
            </w:r>
          </w:p>
          <w:p w:rsidR="006E054A" w:rsidRDefault="00D22F4A" w:rsidP="009661FB">
            <w:pPr>
              <w:spacing w:after="0" w:line="276" w:lineRule="auto"/>
            </w:pPr>
            <w:r>
              <w:t>from</w:t>
            </w:r>
            <w:r w:rsidR="00942656">
              <w:t xml:space="preserve"> </w:t>
            </w:r>
            <w:r>
              <w:t>Development</w:t>
            </w:r>
          </w:p>
          <w:p w:rsidR="006E054A" w:rsidRDefault="00D22F4A" w:rsidP="009661FB">
            <w:pPr>
              <w:spacing w:after="0" w:line="276" w:lineRule="auto"/>
            </w:pPr>
            <w:r>
              <w:t>team</w:t>
            </w:r>
          </w:p>
          <w:p w:rsidR="00697048" w:rsidRDefault="00697048" w:rsidP="009661FB">
            <w:pPr>
              <w:spacing w:after="0" w:line="276" w:lineRule="auto"/>
            </w:pPr>
            <w:r>
              <w:t>- Consultants</w:t>
            </w:r>
          </w:p>
          <w:p w:rsidR="00942656" w:rsidRDefault="00942656" w:rsidP="009661FB">
            <w:pPr>
              <w:spacing w:after="0" w:line="276" w:lineRule="auto"/>
            </w:pPr>
            <w:r>
              <w:t>- Project manager</w:t>
            </w:r>
          </w:p>
        </w:tc>
        <w:tc>
          <w:tcPr>
            <w:tcW w:w="1456" w:type="dxa"/>
            <w:tcBorders>
              <w:top w:val="single" w:sz="8" w:space="0" w:color="808080"/>
              <w:left w:val="single" w:sz="8" w:space="0" w:color="808080"/>
              <w:bottom w:val="single" w:sz="8" w:space="0" w:color="808080"/>
            </w:tcBorders>
            <w:shd w:val="clear" w:color="auto" w:fill="auto"/>
          </w:tcPr>
          <w:p w:rsidR="006E054A" w:rsidRDefault="00942656" w:rsidP="009661FB">
            <w:pPr>
              <w:spacing w:after="0" w:line="276" w:lineRule="auto"/>
            </w:pPr>
            <w:r>
              <w:t xml:space="preserve">- </w:t>
            </w:r>
            <w:r w:rsidR="00D22F4A">
              <w:t>Dual Role</w:t>
            </w:r>
          </w:p>
          <w:p w:rsidR="006E054A" w:rsidRDefault="00D22F4A" w:rsidP="009661FB">
            <w:pPr>
              <w:spacing w:after="0" w:line="276" w:lineRule="auto"/>
            </w:pPr>
            <w:r>
              <w:t>Help Desk</w:t>
            </w:r>
          </w:p>
          <w:p w:rsidR="006E054A" w:rsidRDefault="00D22F4A" w:rsidP="009661FB">
            <w:pPr>
              <w:spacing w:after="0" w:line="276" w:lineRule="auto"/>
            </w:pPr>
            <w:r>
              <w:t>and</w:t>
            </w:r>
          </w:p>
          <w:p w:rsidR="006E054A" w:rsidRDefault="00D22F4A" w:rsidP="009661FB">
            <w:pPr>
              <w:spacing w:after="0" w:line="276" w:lineRule="auto"/>
            </w:pPr>
            <w:r>
              <w:t>Development</w:t>
            </w:r>
          </w:p>
          <w:p w:rsidR="006E054A" w:rsidRDefault="00D22F4A" w:rsidP="009661FB">
            <w:pPr>
              <w:spacing w:after="0" w:line="276" w:lineRule="auto"/>
            </w:pPr>
            <w:r>
              <w:t>team</w:t>
            </w:r>
          </w:p>
          <w:p w:rsidR="00697048" w:rsidRDefault="00697048" w:rsidP="009661FB">
            <w:pPr>
              <w:spacing w:after="0" w:line="276" w:lineRule="auto"/>
            </w:pPr>
            <w:r>
              <w:t>-Development team</w:t>
            </w:r>
          </w:p>
        </w:tc>
        <w:tc>
          <w:tcPr>
            <w:tcW w:w="1778"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942656" w:rsidP="009661FB">
            <w:pPr>
              <w:spacing w:after="0" w:line="276" w:lineRule="auto"/>
            </w:pPr>
            <w:r>
              <w:t xml:space="preserve">- </w:t>
            </w:r>
            <w:r w:rsidR="00D22F4A">
              <w:t>Help Desk</w:t>
            </w:r>
            <w:r w:rsidR="009F209F">
              <w:t xml:space="preserve"> and </w:t>
            </w:r>
            <w:r w:rsidR="00D22F4A">
              <w:t>Development</w:t>
            </w:r>
          </w:p>
          <w:p w:rsidR="006E054A" w:rsidRDefault="00D22F4A" w:rsidP="009661FB">
            <w:pPr>
              <w:spacing w:after="0" w:line="276" w:lineRule="auto"/>
            </w:pPr>
            <w:r>
              <w:t>team</w:t>
            </w:r>
          </w:p>
          <w:p w:rsidR="00697048" w:rsidRDefault="00697048" w:rsidP="009661FB">
            <w:pPr>
              <w:spacing w:after="0" w:line="276" w:lineRule="auto"/>
            </w:pPr>
            <w:r>
              <w:t>-Development team</w:t>
            </w:r>
          </w:p>
        </w:tc>
      </w:tr>
    </w:tbl>
    <w:p w:rsidR="006E054A" w:rsidRDefault="006E054A" w:rsidP="00A07D5F">
      <w:pPr>
        <w:spacing w:line="276" w:lineRule="auto"/>
        <w:jc w:val="both"/>
      </w:pPr>
    </w:p>
    <w:p w:rsidR="006E054A" w:rsidRDefault="00D22F4A" w:rsidP="00A07D5F">
      <w:pPr>
        <w:pStyle w:val="Heading2"/>
        <w:spacing w:line="276" w:lineRule="auto"/>
        <w:jc w:val="both"/>
      </w:pPr>
      <w:bookmarkStart w:id="50" w:name="_Toc437514234"/>
      <w:r>
        <w:t>SWOT</w:t>
      </w:r>
      <w:bookmarkEnd w:id="50"/>
    </w:p>
    <w:p w:rsidR="00335A80" w:rsidRPr="00335A80" w:rsidRDefault="00335A80" w:rsidP="00D253A4">
      <w:pPr>
        <w:spacing w:before="240" w:line="360" w:lineRule="auto"/>
        <w:jc w:val="both"/>
        <w:rPr>
          <w:rFonts w:eastAsia="MS Gothic"/>
        </w:rPr>
      </w:pPr>
      <w:r>
        <w:rPr>
          <w:rFonts w:eastAsia="MS Gothic"/>
        </w:rPr>
        <w:t xml:space="preserve">The following </w:t>
      </w:r>
      <w:r w:rsidRPr="00335A80">
        <w:rPr>
          <w:rFonts w:eastAsia="MS Gothic"/>
        </w:rPr>
        <w:t xml:space="preserve">SWOT </w:t>
      </w:r>
      <w:r>
        <w:rPr>
          <w:rFonts w:eastAsia="MS Gothic"/>
        </w:rPr>
        <w:t>matrix</w:t>
      </w:r>
      <w:r w:rsidRPr="00335A80">
        <w:rPr>
          <w:rFonts w:eastAsia="MS Gothic"/>
        </w:rPr>
        <w:t xml:space="preserve"> </w:t>
      </w:r>
      <w:r>
        <w:rPr>
          <w:rFonts w:eastAsia="MS Gothic"/>
        </w:rPr>
        <w:t>has the aim</w:t>
      </w:r>
      <w:r w:rsidRPr="00335A80">
        <w:rPr>
          <w:rFonts w:eastAsia="MS Gothic"/>
        </w:rPr>
        <w:t xml:space="preserve"> to evaluate the strengths, weaknesses, opportunities and threats involved in </w:t>
      </w:r>
      <w:r>
        <w:rPr>
          <w:rFonts w:eastAsia="MS Gothic"/>
        </w:rPr>
        <w:t>our business venture.</w:t>
      </w:r>
    </w:p>
    <w:tbl>
      <w:tblPr>
        <w:tblW w:w="0" w:type="auto"/>
        <w:tblInd w:w="-10" w:type="dxa"/>
        <w:tblLayout w:type="fixed"/>
        <w:tblLook w:val="0000"/>
      </w:tblPr>
      <w:tblGrid>
        <w:gridCol w:w="1961"/>
        <w:gridCol w:w="3969"/>
        <w:gridCol w:w="3091"/>
      </w:tblGrid>
      <w:tr w:rsidR="006E054A" w:rsidTr="00870966">
        <w:tc>
          <w:tcPr>
            <w:tcW w:w="1961" w:type="dxa"/>
            <w:tcBorders>
              <w:top w:val="single" w:sz="8" w:space="0" w:color="808080"/>
              <w:left w:val="single" w:sz="8" w:space="0" w:color="808080"/>
              <w:bottom w:val="single" w:sz="20" w:space="0" w:color="808080"/>
            </w:tcBorders>
            <w:shd w:val="clear" w:color="auto" w:fill="auto"/>
          </w:tcPr>
          <w:p w:rsidR="006E054A" w:rsidRDefault="006E054A" w:rsidP="00D253A4">
            <w:pPr>
              <w:snapToGrid w:val="0"/>
              <w:spacing w:before="240" w:line="276" w:lineRule="auto"/>
              <w:jc w:val="both"/>
              <w:rPr>
                <w:rFonts w:eastAsia="MS Gothic"/>
                <w:b/>
                <w:bCs/>
              </w:rPr>
            </w:pPr>
          </w:p>
        </w:tc>
        <w:tc>
          <w:tcPr>
            <w:tcW w:w="3969" w:type="dxa"/>
            <w:tcBorders>
              <w:top w:val="single" w:sz="8" w:space="0" w:color="808080"/>
              <w:left w:val="single" w:sz="8" w:space="0" w:color="808080"/>
              <w:bottom w:val="single" w:sz="20" w:space="0" w:color="808080"/>
            </w:tcBorders>
            <w:shd w:val="clear" w:color="auto" w:fill="auto"/>
          </w:tcPr>
          <w:p w:rsidR="006E054A" w:rsidRDefault="00D22F4A" w:rsidP="00A07D5F">
            <w:pPr>
              <w:spacing w:line="276" w:lineRule="auto"/>
              <w:jc w:val="both"/>
              <w:rPr>
                <w:rFonts w:eastAsia="MS Gothic"/>
                <w:b/>
                <w:bCs/>
              </w:rPr>
            </w:pPr>
            <w:r>
              <w:rPr>
                <w:rFonts w:eastAsia="MS Gothic"/>
                <w:b/>
                <w:bCs/>
              </w:rPr>
              <w:t>Positive</w:t>
            </w:r>
          </w:p>
        </w:tc>
        <w:tc>
          <w:tcPr>
            <w:tcW w:w="3091" w:type="dxa"/>
            <w:tcBorders>
              <w:top w:val="single" w:sz="8" w:space="0" w:color="808080"/>
              <w:left w:val="single" w:sz="8" w:space="0" w:color="808080"/>
              <w:bottom w:val="single" w:sz="20" w:space="0" w:color="808080"/>
              <w:right w:val="single" w:sz="8" w:space="0" w:color="808080"/>
            </w:tcBorders>
            <w:shd w:val="clear" w:color="auto" w:fill="auto"/>
          </w:tcPr>
          <w:p w:rsidR="006E054A" w:rsidRDefault="00D22F4A" w:rsidP="00A07D5F">
            <w:pPr>
              <w:spacing w:line="276" w:lineRule="auto"/>
              <w:jc w:val="both"/>
            </w:pPr>
            <w:r>
              <w:rPr>
                <w:rFonts w:eastAsia="MS Gothic"/>
                <w:b/>
                <w:bCs/>
              </w:rPr>
              <w:t>Negative</w:t>
            </w:r>
          </w:p>
        </w:tc>
      </w:tr>
      <w:tr w:rsidR="006E054A" w:rsidTr="00870966">
        <w:tc>
          <w:tcPr>
            <w:tcW w:w="1961" w:type="dxa"/>
            <w:tcBorders>
              <w:top w:val="single" w:sz="8" w:space="0" w:color="808080"/>
              <w:left w:val="single" w:sz="8" w:space="0" w:color="808080"/>
              <w:bottom w:val="single" w:sz="8" w:space="0" w:color="808080"/>
            </w:tcBorders>
            <w:shd w:val="clear" w:color="auto" w:fill="D3DFEE"/>
          </w:tcPr>
          <w:p w:rsidR="006E054A" w:rsidRDefault="00D22F4A" w:rsidP="00A07D5F">
            <w:pPr>
              <w:spacing w:line="276" w:lineRule="auto"/>
              <w:jc w:val="both"/>
            </w:pPr>
            <w:r>
              <w:rPr>
                <w:rFonts w:eastAsia="MS Gothic"/>
                <w:b/>
                <w:bCs/>
              </w:rPr>
              <w:t>Internal</w:t>
            </w:r>
          </w:p>
        </w:tc>
        <w:tc>
          <w:tcPr>
            <w:tcW w:w="3969" w:type="dxa"/>
            <w:tcBorders>
              <w:top w:val="single" w:sz="8" w:space="0" w:color="808080"/>
              <w:left w:val="single" w:sz="8" w:space="0" w:color="808080"/>
              <w:bottom w:val="single" w:sz="8" w:space="0" w:color="808080"/>
            </w:tcBorders>
            <w:shd w:val="clear" w:color="auto" w:fill="D3DFEE"/>
          </w:tcPr>
          <w:p w:rsidR="006E054A" w:rsidRDefault="00D22F4A" w:rsidP="008030FB">
            <w:pPr>
              <w:numPr>
                <w:ilvl w:val="0"/>
                <w:numId w:val="3"/>
              </w:numPr>
              <w:spacing w:after="0" w:line="276" w:lineRule="auto"/>
            </w:pPr>
            <w:r>
              <w:t>Innovative aspects</w:t>
            </w:r>
            <w:r w:rsidR="008030FB">
              <w:t xml:space="preserve"> </w:t>
            </w:r>
            <w:r>
              <w:t xml:space="preserve">(smart </w:t>
            </w:r>
            <w:proofErr w:type="spellStart"/>
            <w:r>
              <w:t>shpping</w:t>
            </w:r>
            <w:proofErr w:type="spellEnd"/>
            <w:r>
              <w:t xml:space="preserve"> list)</w:t>
            </w:r>
          </w:p>
          <w:p w:rsidR="006E054A" w:rsidRDefault="00D22F4A" w:rsidP="008030FB">
            <w:pPr>
              <w:numPr>
                <w:ilvl w:val="0"/>
                <w:numId w:val="3"/>
              </w:numPr>
              <w:spacing w:after="0" w:line="276" w:lineRule="auto"/>
            </w:pPr>
            <w:r>
              <w:t>Experience</w:t>
            </w:r>
          </w:p>
          <w:p w:rsidR="006E054A" w:rsidRDefault="00D22F4A" w:rsidP="008030FB">
            <w:pPr>
              <w:numPr>
                <w:ilvl w:val="0"/>
                <w:numId w:val="3"/>
              </w:numPr>
              <w:spacing w:after="0" w:line="276" w:lineRule="auto"/>
            </w:pPr>
            <w:r>
              <w:t>Knowledge</w:t>
            </w:r>
          </w:p>
          <w:p w:rsidR="006E054A" w:rsidRDefault="00D22F4A" w:rsidP="008030FB">
            <w:pPr>
              <w:numPr>
                <w:ilvl w:val="0"/>
                <w:numId w:val="3"/>
              </w:numPr>
              <w:spacing w:after="0" w:line="276" w:lineRule="auto"/>
            </w:pPr>
            <w:r>
              <w:t>Data</w:t>
            </w:r>
          </w:p>
          <w:p w:rsidR="006E054A" w:rsidRDefault="00D22F4A" w:rsidP="008030FB">
            <w:pPr>
              <w:numPr>
                <w:ilvl w:val="0"/>
                <w:numId w:val="3"/>
              </w:numPr>
              <w:spacing w:after="0" w:line="276" w:lineRule="auto"/>
            </w:pPr>
            <w:r>
              <w:t>Quality</w:t>
            </w:r>
          </w:p>
          <w:p w:rsidR="008030FB" w:rsidRDefault="008030FB" w:rsidP="008030FB">
            <w:pPr>
              <w:numPr>
                <w:ilvl w:val="0"/>
                <w:numId w:val="3"/>
              </w:numPr>
              <w:spacing w:after="0" w:line="276" w:lineRule="auto"/>
            </w:pPr>
            <w:r>
              <w:t>Location and geography</w:t>
            </w:r>
          </w:p>
          <w:p w:rsidR="008030FB" w:rsidRDefault="008030FB" w:rsidP="008030FB">
            <w:pPr>
              <w:numPr>
                <w:ilvl w:val="0"/>
                <w:numId w:val="3"/>
              </w:numPr>
              <w:spacing w:after="0" w:line="276" w:lineRule="auto"/>
            </w:pPr>
            <w:r>
              <w:t>Price, value</w:t>
            </w:r>
          </w:p>
          <w:p w:rsidR="008030FB" w:rsidRDefault="008030FB" w:rsidP="008030FB">
            <w:pPr>
              <w:numPr>
                <w:ilvl w:val="0"/>
                <w:numId w:val="3"/>
              </w:numPr>
              <w:spacing w:after="0" w:line="276" w:lineRule="auto"/>
            </w:pPr>
            <w:r>
              <w:t>Financial reserves</w:t>
            </w:r>
          </w:p>
        </w:tc>
        <w:tc>
          <w:tcPr>
            <w:tcW w:w="3091" w:type="dxa"/>
            <w:tcBorders>
              <w:top w:val="single" w:sz="8" w:space="0" w:color="808080"/>
              <w:left w:val="single" w:sz="8" w:space="0" w:color="808080"/>
              <w:bottom w:val="single" w:sz="8" w:space="0" w:color="808080"/>
              <w:right w:val="single" w:sz="8" w:space="0" w:color="808080"/>
            </w:tcBorders>
            <w:shd w:val="clear" w:color="auto" w:fill="D3DFEE"/>
          </w:tcPr>
          <w:p w:rsidR="006E054A" w:rsidRDefault="00D22F4A" w:rsidP="008030FB">
            <w:pPr>
              <w:numPr>
                <w:ilvl w:val="0"/>
                <w:numId w:val="3"/>
              </w:numPr>
              <w:spacing w:after="0" w:line="276" w:lineRule="auto"/>
            </w:pPr>
            <w:r>
              <w:t>Continuity</w:t>
            </w:r>
          </w:p>
          <w:p w:rsidR="006E054A" w:rsidRDefault="00D22F4A" w:rsidP="008030FB">
            <w:pPr>
              <w:numPr>
                <w:ilvl w:val="0"/>
                <w:numId w:val="3"/>
              </w:numPr>
              <w:spacing w:after="0" w:line="276" w:lineRule="auto"/>
            </w:pPr>
            <w:r>
              <w:t>Support robustness</w:t>
            </w:r>
          </w:p>
          <w:p w:rsidR="008030FB" w:rsidRDefault="008030FB" w:rsidP="008030FB">
            <w:pPr>
              <w:numPr>
                <w:ilvl w:val="0"/>
                <w:numId w:val="3"/>
              </w:numPr>
              <w:spacing w:after="0" w:line="276" w:lineRule="auto"/>
            </w:pPr>
            <w:r>
              <w:t>Lack of competitive strength</w:t>
            </w:r>
          </w:p>
          <w:p w:rsidR="008030FB" w:rsidRDefault="008030FB" w:rsidP="008030FB">
            <w:pPr>
              <w:numPr>
                <w:ilvl w:val="0"/>
                <w:numId w:val="3"/>
              </w:numPr>
              <w:spacing w:after="0" w:line="276" w:lineRule="auto"/>
            </w:pPr>
            <w:r>
              <w:t>Cash flow</w:t>
            </w:r>
          </w:p>
          <w:p w:rsidR="008030FB" w:rsidRDefault="008030FB" w:rsidP="008030FB">
            <w:pPr>
              <w:numPr>
                <w:ilvl w:val="0"/>
                <w:numId w:val="3"/>
              </w:numPr>
              <w:spacing w:after="0" w:line="276" w:lineRule="auto"/>
            </w:pPr>
            <w:r>
              <w:t>Our vulnerabilities</w:t>
            </w:r>
          </w:p>
          <w:p w:rsidR="008030FB" w:rsidRDefault="008030FB" w:rsidP="008030FB">
            <w:pPr>
              <w:numPr>
                <w:ilvl w:val="0"/>
                <w:numId w:val="3"/>
              </w:numPr>
              <w:spacing w:after="0" w:line="276" w:lineRule="auto"/>
            </w:pPr>
            <w:r>
              <w:t>Reliability of data</w:t>
            </w:r>
          </w:p>
          <w:p w:rsidR="008030FB" w:rsidRDefault="008030FB" w:rsidP="008030FB">
            <w:pPr>
              <w:numPr>
                <w:ilvl w:val="0"/>
                <w:numId w:val="3"/>
              </w:numPr>
              <w:spacing w:after="0" w:line="276" w:lineRule="auto"/>
            </w:pPr>
            <w:r>
              <w:t>Commitment</w:t>
            </w:r>
          </w:p>
        </w:tc>
      </w:tr>
      <w:tr w:rsidR="006E054A" w:rsidTr="00870966">
        <w:tc>
          <w:tcPr>
            <w:tcW w:w="1961" w:type="dxa"/>
            <w:tcBorders>
              <w:top w:val="single" w:sz="8" w:space="0" w:color="808080"/>
              <w:left w:val="single" w:sz="8" w:space="0" w:color="808080"/>
              <w:bottom w:val="single" w:sz="8" w:space="0" w:color="808080"/>
            </w:tcBorders>
            <w:shd w:val="clear" w:color="auto" w:fill="auto"/>
          </w:tcPr>
          <w:p w:rsidR="006E054A" w:rsidRDefault="00D22F4A" w:rsidP="00A07D5F">
            <w:pPr>
              <w:spacing w:line="276" w:lineRule="auto"/>
              <w:jc w:val="both"/>
            </w:pPr>
            <w:r>
              <w:rPr>
                <w:rFonts w:eastAsia="MS Gothic"/>
                <w:b/>
                <w:bCs/>
              </w:rPr>
              <w:t>External</w:t>
            </w:r>
          </w:p>
        </w:tc>
        <w:tc>
          <w:tcPr>
            <w:tcW w:w="3969" w:type="dxa"/>
            <w:tcBorders>
              <w:top w:val="single" w:sz="8" w:space="0" w:color="808080"/>
              <w:left w:val="single" w:sz="8" w:space="0" w:color="808080"/>
              <w:bottom w:val="single" w:sz="8" w:space="0" w:color="808080"/>
            </w:tcBorders>
            <w:shd w:val="clear" w:color="auto" w:fill="auto"/>
          </w:tcPr>
          <w:p w:rsidR="008030FB" w:rsidRDefault="008030FB" w:rsidP="008030FB">
            <w:pPr>
              <w:numPr>
                <w:ilvl w:val="0"/>
                <w:numId w:val="2"/>
              </w:numPr>
              <w:spacing w:after="0" w:line="276" w:lineRule="auto"/>
            </w:pPr>
            <w:r>
              <w:t>Competitors vulnerability</w:t>
            </w:r>
          </w:p>
          <w:p w:rsidR="008030FB" w:rsidRDefault="00870966" w:rsidP="008030FB">
            <w:pPr>
              <w:numPr>
                <w:ilvl w:val="0"/>
                <w:numId w:val="2"/>
              </w:numPr>
              <w:spacing w:after="0" w:line="276" w:lineRule="auto"/>
            </w:pPr>
            <w:r>
              <w:t>New partnerships</w:t>
            </w:r>
          </w:p>
          <w:p w:rsidR="006E054A" w:rsidRDefault="00D22F4A" w:rsidP="008030FB">
            <w:pPr>
              <w:numPr>
                <w:ilvl w:val="0"/>
                <w:numId w:val="2"/>
              </w:numPr>
              <w:spacing w:after="0" w:line="276" w:lineRule="auto"/>
            </w:pPr>
            <w:r>
              <w:t>New markets</w:t>
            </w:r>
          </w:p>
          <w:p w:rsidR="00870966" w:rsidRDefault="00870966" w:rsidP="008030FB">
            <w:pPr>
              <w:numPr>
                <w:ilvl w:val="0"/>
                <w:numId w:val="2"/>
              </w:numPr>
              <w:spacing w:after="0" w:line="276" w:lineRule="auto"/>
            </w:pPr>
            <w:r>
              <w:t>New technologies</w:t>
            </w:r>
          </w:p>
          <w:p w:rsidR="00870966" w:rsidRDefault="00870966" w:rsidP="008030FB">
            <w:pPr>
              <w:numPr>
                <w:ilvl w:val="0"/>
                <w:numId w:val="2"/>
              </w:numPr>
              <w:spacing w:after="0" w:line="276" w:lineRule="auto"/>
            </w:pPr>
            <w:r>
              <w:t>Fashion influences</w:t>
            </w:r>
          </w:p>
          <w:p w:rsidR="00870966" w:rsidRDefault="00870966" w:rsidP="008030FB">
            <w:pPr>
              <w:numPr>
                <w:ilvl w:val="0"/>
                <w:numId w:val="2"/>
              </w:numPr>
              <w:spacing w:after="0" w:line="276" w:lineRule="auto"/>
            </w:pPr>
            <w:r>
              <w:t>Technology development and innovation</w:t>
            </w:r>
          </w:p>
          <w:p w:rsidR="006E054A" w:rsidRDefault="00D22F4A" w:rsidP="008030FB">
            <w:pPr>
              <w:numPr>
                <w:ilvl w:val="0"/>
                <w:numId w:val="2"/>
              </w:numPr>
              <w:spacing w:after="0" w:line="276" w:lineRule="auto"/>
            </w:pPr>
            <w:r>
              <w:t>Customer satisfaction</w:t>
            </w:r>
          </w:p>
        </w:tc>
        <w:tc>
          <w:tcPr>
            <w:tcW w:w="3091" w:type="dxa"/>
            <w:tcBorders>
              <w:top w:val="single" w:sz="8" w:space="0" w:color="808080"/>
              <w:left w:val="single" w:sz="8" w:space="0" w:color="808080"/>
              <w:bottom w:val="single" w:sz="8" w:space="0" w:color="808080"/>
              <w:right w:val="single" w:sz="8" w:space="0" w:color="808080"/>
            </w:tcBorders>
            <w:shd w:val="clear" w:color="auto" w:fill="auto"/>
          </w:tcPr>
          <w:p w:rsidR="006E054A" w:rsidRDefault="00D22F4A" w:rsidP="00870966">
            <w:pPr>
              <w:numPr>
                <w:ilvl w:val="0"/>
                <w:numId w:val="2"/>
              </w:numPr>
              <w:spacing w:after="0" w:line="276" w:lineRule="auto"/>
            </w:pPr>
            <w:r>
              <w:t>Competitor intentions</w:t>
            </w:r>
          </w:p>
          <w:p w:rsidR="00870966" w:rsidRDefault="00870966" w:rsidP="00870966">
            <w:pPr>
              <w:numPr>
                <w:ilvl w:val="0"/>
                <w:numId w:val="2"/>
              </w:numPr>
              <w:spacing w:after="0" w:line="276" w:lineRule="auto"/>
            </w:pPr>
            <w:r>
              <w:t>Economy</w:t>
            </w:r>
          </w:p>
          <w:p w:rsidR="00870966" w:rsidRDefault="00870966" w:rsidP="00870966">
            <w:pPr>
              <w:numPr>
                <w:ilvl w:val="0"/>
                <w:numId w:val="2"/>
              </w:numPr>
              <w:spacing w:after="0" w:line="276" w:lineRule="auto"/>
            </w:pPr>
            <w:r>
              <w:t>Legislative effects</w:t>
            </w:r>
          </w:p>
          <w:p w:rsidR="00870966" w:rsidRDefault="00870966" w:rsidP="00870966">
            <w:pPr>
              <w:numPr>
                <w:ilvl w:val="0"/>
                <w:numId w:val="2"/>
              </w:numPr>
              <w:spacing w:after="0" w:line="276" w:lineRule="auto"/>
            </w:pPr>
            <w:r>
              <w:t>Shift in consumer tastes</w:t>
            </w:r>
          </w:p>
          <w:p w:rsidR="00870966" w:rsidRDefault="00870966" w:rsidP="00870966">
            <w:pPr>
              <w:numPr>
                <w:ilvl w:val="0"/>
                <w:numId w:val="2"/>
              </w:numPr>
              <w:spacing w:after="0" w:line="276" w:lineRule="auto"/>
            </w:pPr>
            <w:proofErr w:type="spellStart"/>
            <w:r>
              <w:t>Substainable</w:t>
            </w:r>
            <w:proofErr w:type="spellEnd"/>
            <w:r>
              <w:t xml:space="preserve"> financial backing</w:t>
            </w:r>
          </w:p>
          <w:p w:rsidR="00870966" w:rsidRDefault="00870966" w:rsidP="00870966">
            <w:pPr>
              <w:numPr>
                <w:ilvl w:val="0"/>
                <w:numId w:val="2"/>
              </w:numPr>
              <w:spacing w:after="0" w:line="276" w:lineRule="auto"/>
            </w:pPr>
            <w:r>
              <w:t>New regulations</w:t>
            </w:r>
          </w:p>
          <w:p w:rsidR="00870966" w:rsidRDefault="00870966" w:rsidP="00870966">
            <w:pPr>
              <w:spacing w:after="0" w:line="276" w:lineRule="auto"/>
            </w:pPr>
          </w:p>
        </w:tc>
      </w:tr>
    </w:tbl>
    <w:p w:rsidR="006E054A" w:rsidRDefault="006E054A" w:rsidP="00A07D5F">
      <w:pPr>
        <w:spacing w:line="276" w:lineRule="auto"/>
        <w:jc w:val="both"/>
      </w:pPr>
    </w:p>
    <w:p w:rsidR="006E054A" w:rsidRDefault="00D22F4A" w:rsidP="00A07D5F">
      <w:pPr>
        <w:pStyle w:val="Heading1"/>
        <w:spacing w:line="276" w:lineRule="auto"/>
        <w:jc w:val="both"/>
      </w:pPr>
      <w:bookmarkStart w:id="51" w:name="_Toc437514235"/>
      <w:r>
        <w:t>Test Plan</w:t>
      </w:r>
      <w:bookmarkEnd w:id="51"/>
    </w:p>
    <w:p w:rsidR="00E4406B" w:rsidRPr="00E4406B" w:rsidRDefault="00E4406B" w:rsidP="00D253A4">
      <w:pPr>
        <w:spacing w:before="240" w:line="360" w:lineRule="auto"/>
        <w:jc w:val="both"/>
      </w:pPr>
      <w:r w:rsidRPr="00E4406B">
        <w:t>The Test Plan is designed to prescribe the scope, approach, resources, and schedule of all t</w:t>
      </w:r>
      <w:r>
        <w:t>esting activities of the Smart shopping list project</w:t>
      </w:r>
      <w:r w:rsidRPr="00E4406B">
        <w:t xml:space="preserve">. </w:t>
      </w:r>
    </w:p>
    <w:p w:rsidR="00E4406B" w:rsidRDefault="00E4406B" w:rsidP="00D253A4">
      <w:pPr>
        <w:spacing w:before="240" w:line="360" w:lineRule="auto"/>
        <w:jc w:val="both"/>
      </w:pPr>
      <w:r>
        <w:lastRenderedPageBreak/>
        <w:t>The plan identifies the items to be tested, the features to be tested, the types of testing to be performed, the personnel responsible for testing, the resources and the schedule required to complete testing.</w:t>
      </w:r>
      <w:r w:rsidR="0073428D">
        <w:t xml:space="preserve"> [13] [14</w:t>
      </w:r>
      <w:r w:rsidR="005E0C2F">
        <w:t>]</w:t>
      </w:r>
    </w:p>
    <w:p w:rsidR="009C4E07" w:rsidRDefault="000A150A" w:rsidP="00D253A4">
      <w:pPr>
        <w:pStyle w:val="Heading2"/>
        <w:spacing w:line="360" w:lineRule="auto"/>
      </w:pPr>
      <w:bookmarkStart w:id="52" w:name="_Toc437514236"/>
      <w:r>
        <w:t>Functions to be tested</w:t>
      </w:r>
      <w:bookmarkEnd w:id="52"/>
    </w:p>
    <w:p w:rsidR="009C4E07" w:rsidRDefault="009C4E07" w:rsidP="00D253A4">
      <w:pPr>
        <w:spacing w:line="360" w:lineRule="auto"/>
        <w:ind w:left="708"/>
        <w:jc w:val="both"/>
      </w:pPr>
      <w:r>
        <w:t>1. G</w:t>
      </w:r>
      <w:r w:rsidR="00BE7F1F">
        <w:t xml:space="preserve">raphical </w:t>
      </w:r>
      <w:r>
        <w:t>U</w:t>
      </w:r>
      <w:r w:rsidR="00BE7F1F">
        <w:t xml:space="preserve">ser </w:t>
      </w:r>
      <w:r>
        <w:t>I</w:t>
      </w:r>
      <w:r w:rsidR="00BE7F1F">
        <w:t>nterface</w:t>
      </w:r>
    </w:p>
    <w:p w:rsidR="009C4E07" w:rsidRDefault="009C4E07" w:rsidP="00D253A4">
      <w:pPr>
        <w:spacing w:line="360" w:lineRule="auto"/>
        <w:ind w:left="708"/>
        <w:jc w:val="both"/>
      </w:pPr>
      <w:r>
        <w:t>2. Reports Output/Data</w:t>
      </w:r>
    </w:p>
    <w:p w:rsidR="009C4E07" w:rsidRDefault="009C4E07" w:rsidP="00D253A4">
      <w:pPr>
        <w:spacing w:line="360" w:lineRule="auto"/>
        <w:ind w:left="708"/>
        <w:jc w:val="both"/>
      </w:pPr>
      <w:r>
        <w:t>3. Report Setup/Locations</w:t>
      </w:r>
    </w:p>
    <w:p w:rsidR="000A150A" w:rsidRDefault="000A150A" w:rsidP="00D253A4">
      <w:pPr>
        <w:pStyle w:val="Heading2"/>
        <w:spacing w:line="360" w:lineRule="auto"/>
      </w:pPr>
      <w:bookmarkStart w:id="53" w:name="_Toc437514237"/>
      <w:r w:rsidRPr="000A150A">
        <w:t>Functions not to be tested</w:t>
      </w:r>
      <w:bookmarkEnd w:id="53"/>
    </w:p>
    <w:p w:rsidR="000A150A" w:rsidRDefault="000A150A" w:rsidP="00D253A4">
      <w:pPr>
        <w:spacing w:line="360" w:lineRule="auto"/>
      </w:pPr>
      <w:r w:rsidRPr="000A150A">
        <w:t>Not other than mentioned above in section</w:t>
      </w:r>
      <w:r>
        <w:t xml:space="preserve"> 10.1.</w:t>
      </w:r>
    </w:p>
    <w:p w:rsidR="000A150A" w:rsidRDefault="000A150A" w:rsidP="00D253A4">
      <w:pPr>
        <w:pStyle w:val="Heading2"/>
        <w:spacing w:line="360" w:lineRule="auto"/>
      </w:pPr>
      <w:bookmarkStart w:id="54" w:name="_Toc437514238"/>
      <w:r>
        <w:t>Testing process overview</w:t>
      </w:r>
      <w:bookmarkEnd w:id="54"/>
    </w:p>
    <w:p w:rsidR="000A150A" w:rsidRPr="000A150A" w:rsidRDefault="000A150A" w:rsidP="00486FCC">
      <w:pPr>
        <w:spacing w:before="240" w:line="360" w:lineRule="auto"/>
        <w:jc w:val="both"/>
        <w:rPr>
          <w:b/>
          <w:lang w:val="fr-FR" w:eastAsia="ja-JP"/>
        </w:rPr>
      </w:pPr>
      <w:proofErr w:type="spellStart"/>
      <w:r w:rsidRPr="000A150A">
        <w:rPr>
          <w:b/>
          <w:lang w:val="fr-FR" w:eastAsia="ja-JP"/>
        </w:rPr>
        <w:t>Understanding</w:t>
      </w:r>
      <w:proofErr w:type="spellEnd"/>
      <w:r w:rsidRPr="000A150A">
        <w:rPr>
          <w:b/>
          <w:lang w:val="fr-FR" w:eastAsia="ja-JP"/>
        </w:rPr>
        <w:t xml:space="preserve"> </w:t>
      </w:r>
      <w:proofErr w:type="spellStart"/>
      <w:r w:rsidRPr="000A150A">
        <w:rPr>
          <w:b/>
          <w:lang w:val="fr-FR" w:eastAsia="ja-JP"/>
        </w:rPr>
        <w:t>Requirements</w:t>
      </w:r>
      <w:proofErr w:type="spellEnd"/>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Requirement specifications will be sent by </w:t>
      </w:r>
      <w:r w:rsidR="00636AA3">
        <w:rPr>
          <w:lang w:eastAsia="ja-JP"/>
        </w:rPr>
        <w:t xml:space="preserve">the </w:t>
      </w:r>
      <w:r w:rsidRPr="000A150A">
        <w:rPr>
          <w:lang w:eastAsia="ja-JP"/>
        </w:rPr>
        <w:t>client.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Understanding of</w:t>
      </w:r>
      <w:r w:rsidR="00636AA3">
        <w:rPr>
          <w:lang w:eastAsia="ja-JP"/>
        </w:rPr>
        <w:t xml:space="preserve"> requirements will be done by </w:t>
      </w:r>
      <w:r w:rsidR="00426337">
        <w:rPr>
          <w:lang w:eastAsia="ja-JP"/>
        </w:rPr>
        <w:t>the whole team</w:t>
      </w:r>
      <w:r w:rsidR="00636AA3">
        <w:rPr>
          <w:lang w:eastAsia="ja-JP"/>
        </w:rPr>
        <w: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Raised queries will be sent by lead to </w:t>
      </w:r>
      <w:r w:rsidR="00636AA3">
        <w:rPr>
          <w:lang w:eastAsia="ja-JP"/>
        </w:rPr>
        <w:t xml:space="preserve">the </w:t>
      </w:r>
      <w:r w:rsidRPr="000A150A">
        <w:rPr>
          <w:lang w:eastAsia="ja-JP"/>
        </w:rPr>
        <w:t>client.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Response to queries will be sent by </w:t>
      </w:r>
      <w:r w:rsidR="00636AA3">
        <w:rPr>
          <w:lang w:eastAsia="ja-JP"/>
        </w:rPr>
        <w:t xml:space="preserve">the </w:t>
      </w:r>
      <w:r w:rsidRPr="000A150A">
        <w:rPr>
          <w:lang w:eastAsia="ja-JP"/>
        </w:rPr>
        <w:t>client.</w:t>
      </w:r>
    </w:p>
    <w:p w:rsidR="000A150A" w:rsidRPr="00636AA3" w:rsidRDefault="00636AA3" w:rsidP="00486FCC">
      <w:pPr>
        <w:spacing w:before="240" w:line="360" w:lineRule="auto"/>
        <w:jc w:val="both"/>
        <w:rPr>
          <w:b/>
          <w:lang w:eastAsia="ja-JP"/>
        </w:rPr>
      </w:pPr>
      <w:r w:rsidRPr="00636AA3">
        <w:rPr>
          <w:b/>
          <w:lang w:eastAsia="ja-JP"/>
        </w:rPr>
        <w:t>Preparing Test Cases</w:t>
      </w:r>
    </w:p>
    <w:p w:rsidR="000A150A" w:rsidRDefault="00636AA3" w:rsidP="00486FCC">
      <w:pPr>
        <w:spacing w:before="240" w:line="360" w:lineRule="auto"/>
        <w:jc w:val="both"/>
        <w:rPr>
          <w:lang w:eastAsia="ja-JP"/>
        </w:rPr>
      </w:pPr>
      <w:proofErr w:type="spellStart"/>
      <w:r>
        <w:rPr>
          <w:lang w:eastAsia="ja-JP"/>
        </w:rPr>
        <w:t>Amélie</w:t>
      </w:r>
      <w:proofErr w:type="spellEnd"/>
      <w:r>
        <w:rPr>
          <w:lang w:eastAsia="ja-JP"/>
        </w:rPr>
        <w:t xml:space="preserve"> </w:t>
      </w:r>
      <w:proofErr w:type="spellStart"/>
      <w:r>
        <w:rPr>
          <w:lang w:eastAsia="ja-JP"/>
        </w:rPr>
        <w:t>Lagadec</w:t>
      </w:r>
      <w:proofErr w:type="spellEnd"/>
      <w:r w:rsidR="000A150A" w:rsidRPr="000A150A">
        <w:rPr>
          <w:lang w:eastAsia="ja-JP"/>
        </w:rPr>
        <w:t xml:space="preserve"> will be preparing test cases based on the requirement specifications. This</w:t>
      </w:r>
      <w:r>
        <w:rPr>
          <w:lang w:eastAsia="ja-JP"/>
        </w:rPr>
        <w:t xml:space="preserve"> </w:t>
      </w:r>
      <w:r w:rsidR="000A150A" w:rsidRPr="000A150A">
        <w:rPr>
          <w:lang w:eastAsia="ja-JP"/>
        </w:rPr>
        <w:t>will cover all scenarios for requirements.</w:t>
      </w:r>
      <w:r w:rsidR="00BE7F1F">
        <w:rPr>
          <w:lang w:eastAsia="ja-JP"/>
        </w:rPr>
        <w:t xml:space="preserve"> Also, the</w:t>
      </w:r>
      <w:r w:rsidR="00BE7F1F" w:rsidRPr="00BE7F1F">
        <w:rPr>
          <w:lang w:eastAsia="ja-JP"/>
        </w:rPr>
        <w:t xml:space="preserve"> performance of the application for its responsiveness, scalability, resource usage and stability will be tested.</w:t>
      </w:r>
    </w:p>
    <w:p w:rsidR="00BE7F1F" w:rsidRPr="000A150A" w:rsidRDefault="00BE7F1F" w:rsidP="00486FCC">
      <w:pPr>
        <w:spacing w:before="240" w:line="360" w:lineRule="auto"/>
        <w:jc w:val="both"/>
        <w:rPr>
          <w:lang w:eastAsia="ja-JP"/>
        </w:rPr>
      </w:pPr>
      <w:r>
        <w:rPr>
          <w:lang w:eastAsia="ja-JP"/>
        </w:rPr>
        <w:t xml:space="preserve">The usability testing will be taken in count (usability </w:t>
      </w:r>
      <w:r w:rsidR="00F05F2A">
        <w:rPr>
          <w:lang w:eastAsia="ja-JP"/>
        </w:rPr>
        <w:t>issues, navigation and content) as well as the security and compliance.</w:t>
      </w:r>
    </w:p>
    <w:p w:rsidR="000A150A" w:rsidRPr="00636AA3" w:rsidRDefault="00636AA3" w:rsidP="00486FCC">
      <w:pPr>
        <w:spacing w:before="240" w:line="360" w:lineRule="auto"/>
        <w:jc w:val="both"/>
        <w:rPr>
          <w:b/>
          <w:lang w:eastAsia="ja-JP"/>
        </w:rPr>
      </w:pPr>
      <w:r w:rsidRPr="00636AA3">
        <w:rPr>
          <w:b/>
          <w:lang w:eastAsia="ja-JP"/>
        </w:rPr>
        <w:t>Preparing Test Matrix</w:t>
      </w:r>
    </w:p>
    <w:p w:rsidR="000A150A" w:rsidRPr="000A150A" w:rsidRDefault="00636AA3" w:rsidP="00486FCC">
      <w:pPr>
        <w:spacing w:before="240" w:line="360" w:lineRule="auto"/>
        <w:jc w:val="both"/>
        <w:rPr>
          <w:lang w:eastAsia="ja-JP"/>
        </w:rPr>
      </w:pPr>
      <w:proofErr w:type="spellStart"/>
      <w:r>
        <w:rPr>
          <w:lang w:eastAsia="ja-JP"/>
        </w:rPr>
        <w:t>Amélie</w:t>
      </w:r>
      <w:proofErr w:type="spellEnd"/>
      <w:r>
        <w:rPr>
          <w:lang w:eastAsia="ja-JP"/>
        </w:rPr>
        <w:t xml:space="preserve"> </w:t>
      </w:r>
      <w:proofErr w:type="spellStart"/>
      <w:r>
        <w:rPr>
          <w:lang w:eastAsia="ja-JP"/>
        </w:rPr>
        <w:t>Lagadec</w:t>
      </w:r>
      <w:proofErr w:type="spellEnd"/>
      <w:r w:rsidR="000A150A" w:rsidRPr="000A150A">
        <w:rPr>
          <w:lang w:eastAsia="ja-JP"/>
        </w:rPr>
        <w:t xml:space="preserve"> will be preparing test matrix which maps test cases to respective</w:t>
      </w:r>
      <w:r>
        <w:rPr>
          <w:lang w:eastAsia="ja-JP"/>
        </w:rPr>
        <w:t xml:space="preserve"> </w:t>
      </w:r>
      <w:r w:rsidR="000A150A" w:rsidRPr="000A150A">
        <w:rPr>
          <w:lang w:eastAsia="ja-JP"/>
        </w:rPr>
        <w:t>requirement. This will ensure the coverage for requirements.</w:t>
      </w:r>
    </w:p>
    <w:p w:rsidR="000A150A" w:rsidRPr="00636AA3" w:rsidRDefault="00636AA3" w:rsidP="00486FCC">
      <w:pPr>
        <w:spacing w:before="240" w:line="360" w:lineRule="auto"/>
        <w:jc w:val="both"/>
        <w:rPr>
          <w:b/>
          <w:lang w:eastAsia="ja-JP"/>
        </w:rPr>
      </w:pPr>
      <w:r w:rsidRPr="00636AA3">
        <w:rPr>
          <w:b/>
          <w:lang w:eastAsia="ja-JP"/>
        </w:rPr>
        <w:t>Reviewing test cases and matrix</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lastRenderedPageBreak/>
        <w:t></w:t>
      </w:r>
      <w:r>
        <w:rPr>
          <w:rFonts w:ascii="Symbol" w:hAnsi="Symbol" w:cs="Symbol"/>
          <w:color w:val="000000"/>
          <w:szCs w:val="20"/>
          <w:lang w:val="fr-FR" w:eastAsia="ja-JP"/>
        </w:rPr>
        <w:t></w:t>
      </w:r>
      <w:r w:rsidRPr="000A150A">
        <w:rPr>
          <w:lang w:eastAsia="ja-JP"/>
        </w:rPr>
        <w:t>Peer review will be conducted for test</w:t>
      </w:r>
      <w:r w:rsidR="00636AA3">
        <w:rPr>
          <w:lang w:eastAsia="ja-JP"/>
        </w:rPr>
        <w:t xml:space="preserve"> cases and test matrix by Stefan </w:t>
      </w:r>
      <w:proofErr w:type="spellStart"/>
      <w:r w:rsidR="00B96C9E">
        <w:rPr>
          <w:lang w:eastAsia="ja-JP"/>
        </w:rPr>
        <w:t>Viktoler</w:t>
      </w:r>
      <w:proofErr w:type="spellEnd"/>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In certain cases for e.g. complex requirements, lead's help will be</w:t>
      </w:r>
      <w:r w:rsidR="00636AA3">
        <w:rPr>
          <w:lang w:eastAsia="ja-JP"/>
        </w:rPr>
        <w:t xml:space="preserve"> </w:t>
      </w:r>
      <w:r w:rsidRPr="000A150A">
        <w:rPr>
          <w:lang w:eastAsia="ja-JP"/>
        </w:rPr>
        <w:t>taken for conducting review</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Any comments or suggestions on test cases and test coverage will be</w:t>
      </w:r>
      <w:r w:rsidR="00636AA3">
        <w:rPr>
          <w:lang w:eastAsia="ja-JP"/>
        </w:rPr>
        <w:t xml:space="preserve"> </w:t>
      </w:r>
      <w:r w:rsidRPr="000A150A">
        <w:rPr>
          <w:lang w:eastAsia="ja-JP"/>
        </w:rPr>
        <w:t xml:space="preserve">provided by </w:t>
      </w:r>
      <w:proofErr w:type="spellStart"/>
      <w:r w:rsidR="00636AA3" w:rsidRPr="00636AA3">
        <w:rPr>
          <w:lang w:eastAsia="ja-JP"/>
        </w:rPr>
        <w:t>Udeshkumar</w:t>
      </w:r>
      <w:proofErr w:type="spellEnd"/>
      <w:r w:rsidR="00636AA3" w:rsidRPr="00636AA3">
        <w:rPr>
          <w:lang w:eastAsia="ja-JP"/>
        </w:rPr>
        <w:t xml:space="preserve"> </w:t>
      </w:r>
      <w:proofErr w:type="spellStart"/>
      <w:r w:rsidR="00636AA3" w:rsidRPr="00636AA3">
        <w:rPr>
          <w:lang w:eastAsia="ja-JP"/>
        </w:rPr>
        <w:t>Ganesan</w:t>
      </w:r>
      <w:proofErr w:type="spellEnd"/>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Re-worked improvements will be reviewed and approved by </w:t>
      </w:r>
      <w:r w:rsidR="00636AA3">
        <w:rPr>
          <w:lang w:eastAsia="ja-JP"/>
        </w:rPr>
        <w:t xml:space="preserve">Stefan </w:t>
      </w:r>
      <w:proofErr w:type="spellStart"/>
      <w:r w:rsidR="00B96C9E">
        <w:rPr>
          <w:lang w:eastAsia="ja-JP"/>
        </w:rPr>
        <w:t>Viktoler</w:t>
      </w:r>
      <w:proofErr w:type="spellEnd"/>
    </w:p>
    <w:p w:rsidR="000A150A" w:rsidRPr="00636AA3" w:rsidRDefault="00636AA3" w:rsidP="00486FCC">
      <w:pPr>
        <w:spacing w:before="240" w:line="360" w:lineRule="auto"/>
        <w:jc w:val="both"/>
        <w:rPr>
          <w:b/>
          <w:lang w:eastAsia="ja-JP"/>
        </w:rPr>
      </w:pPr>
      <w:r w:rsidRPr="00636AA3">
        <w:rPr>
          <w:b/>
          <w:lang w:eastAsia="ja-JP"/>
        </w:rPr>
        <w:t>Creating Test Data</w:t>
      </w:r>
    </w:p>
    <w:p w:rsidR="000A150A" w:rsidRPr="000A150A" w:rsidRDefault="000A150A" w:rsidP="00486FCC">
      <w:pPr>
        <w:spacing w:before="240" w:line="360" w:lineRule="auto"/>
        <w:jc w:val="both"/>
        <w:rPr>
          <w:lang w:eastAsia="ja-JP"/>
        </w:rPr>
      </w:pPr>
      <w:r w:rsidRPr="000A150A">
        <w:rPr>
          <w:lang w:eastAsia="ja-JP"/>
        </w:rPr>
        <w:t xml:space="preserve">Test data </w:t>
      </w:r>
      <w:r w:rsidR="00596680">
        <w:rPr>
          <w:lang w:eastAsia="ja-JP"/>
        </w:rPr>
        <w:t xml:space="preserve">will be created by </w:t>
      </w:r>
      <w:proofErr w:type="spellStart"/>
      <w:r w:rsidR="00596680">
        <w:rPr>
          <w:lang w:eastAsia="ja-JP"/>
        </w:rPr>
        <w:t>Amélie</w:t>
      </w:r>
      <w:proofErr w:type="spellEnd"/>
      <w:r w:rsidR="00596680">
        <w:rPr>
          <w:lang w:eastAsia="ja-JP"/>
        </w:rPr>
        <w:t xml:space="preserve"> </w:t>
      </w:r>
      <w:proofErr w:type="spellStart"/>
      <w:r w:rsidR="00596680">
        <w:rPr>
          <w:lang w:eastAsia="ja-JP"/>
        </w:rPr>
        <w:t>Lagadec</w:t>
      </w:r>
      <w:proofErr w:type="spellEnd"/>
      <w:r w:rsidRPr="000A150A">
        <w:rPr>
          <w:lang w:eastAsia="ja-JP"/>
        </w:rPr>
        <w:t xml:space="preserve"> on client's developments/test </w:t>
      </w:r>
      <w:r w:rsidR="00426337">
        <w:rPr>
          <w:lang w:eastAsia="ja-JP"/>
        </w:rPr>
        <w:t>device</w:t>
      </w:r>
      <w:r w:rsidR="00596680">
        <w:rPr>
          <w:lang w:eastAsia="ja-JP"/>
        </w:rPr>
        <w:t xml:space="preserve"> </w:t>
      </w:r>
      <w:r w:rsidRPr="000A150A">
        <w:rPr>
          <w:lang w:eastAsia="ja-JP"/>
        </w:rPr>
        <w:t>based on scenarios and Test cases.</w:t>
      </w:r>
    </w:p>
    <w:p w:rsidR="000A150A" w:rsidRPr="00596680" w:rsidRDefault="00596680" w:rsidP="00486FCC">
      <w:pPr>
        <w:spacing w:before="240" w:line="360" w:lineRule="auto"/>
        <w:jc w:val="both"/>
        <w:rPr>
          <w:b/>
          <w:lang w:eastAsia="ja-JP"/>
        </w:rPr>
      </w:pPr>
      <w:r w:rsidRPr="00596680">
        <w:rPr>
          <w:b/>
          <w:lang w:eastAsia="ja-JP"/>
        </w:rPr>
        <w:t>Executing Test Cases</w:t>
      </w:r>
    </w:p>
    <w:p w:rsidR="000A150A" w:rsidRPr="00596680"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 xml:space="preserve">Test cases will be executed by </w:t>
      </w:r>
      <w:proofErr w:type="spellStart"/>
      <w:r w:rsidR="00596680">
        <w:rPr>
          <w:lang w:eastAsia="ja-JP"/>
        </w:rPr>
        <w:t>Amélie</w:t>
      </w:r>
      <w:proofErr w:type="spellEnd"/>
      <w:r w:rsidR="00596680">
        <w:rPr>
          <w:lang w:eastAsia="ja-JP"/>
        </w:rPr>
        <w:t xml:space="preserve"> </w:t>
      </w:r>
      <w:proofErr w:type="spellStart"/>
      <w:r w:rsidR="00596680">
        <w:rPr>
          <w:lang w:eastAsia="ja-JP"/>
        </w:rPr>
        <w:t>Lagadec</w:t>
      </w:r>
      <w:proofErr w:type="spellEnd"/>
      <w:r w:rsidRPr="000A150A">
        <w:rPr>
          <w:lang w:eastAsia="ja-JP"/>
        </w:rPr>
        <w:t xml:space="preserve"> on client's</w:t>
      </w:r>
      <w:r w:rsidR="00596680">
        <w:rPr>
          <w:lang w:eastAsia="ja-JP"/>
        </w:rPr>
        <w:t xml:space="preserve"> </w:t>
      </w:r>
      <w:r w:rsidRPr="000A150A">
        <w:rPr>
          <w:lang w:eastAsia="ja-JP"/>
        </w:rPr>
        <w:t xml:space="preserve">development/test </w:t>
      </w:r>
      <w:r w:rsidR="00F05F2A">
        <w:rPr>
          <w:lang w:eastAsia="ja-JP"/>
        </w:rPr>
        <w:t>device</w:t>
      </w:r>
      <w:r w:rsidRPr="000A150A">
        <w:rPr>
          <w:lang w:eastAsia="ja-JP"/>
        </w:rPr>
        <w:t xml:space="preserve"> based on designed scenarios, test cases and</w:t>
      </w:r>
      <w:r w:rsidR="00596680">
        <w:rPr>
          <w:lang w:eastAsia="ja-JP"/>
        </w:rPr>
        <w:t xml:space="preserve"> </w:t>
      </w:r>
      <w:r w:rsidR="00F05F2A">
        <w:rPr>
          <w:lang w:eastAsia="ja-JP"/>
        </w:rPr>
        <w:t>Test data.</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Test result (Actual Result, Pass/Fail) will updated in test case document</w:t>
      </w:r>
    </w:p>
    <w:p w:rsidR="000A150A" w:rsidRPr="00FF1D82" w:rsidRDefault="00FF1D82" w:rsidP="00486FCC">
      <w:pPr>
        <w:spacing w:before="240" w:line="360" w:lineRule="auto"/>
        <w:jc w:val="both"/>
        <w:rPr>
          <w:b/>
          <w:lang w:eastAsia="ja-JP"/>
        </w:rPr>
      </w:pPr>
      <w:r w:rsidRPr="00FF1D82">
        <w:rPr>
          <w:b/>
          <w:lang w:eastAsia="ja-JP"/>
        </w:rPr>
        <w:t>Retesting and Regression Testing</w:t>
      </w:r>
    </w:p>
    <w:p w:rsidR="000A150A" w:rsidRPr="000A150A" w:rsidRDefault="000A150A" w:rsidP="00486FCC">
      <w:pPr>
        <w:spacing w:before="240" w:line="360" w:lineRule="auto"/>
        <w:jc w:val="both"/>
        <w:rPr>
          <w:lang w:eastAsia="ja-JP"/>
        </w:rPr>
      </w:pPr>
      <w:r w:rsidRPr="000A150A">
        <w:rPr>
          <w:lang w:eastAsia="ja-JP"/>
        </w:rPr>
        <w:t xml:space="preserve">Retesting for fixed bugs will be done by </w:t>
      </w:r>
      <w:proofErr w:type="spellStart"/>
      <w:r w:rsidR="00FF1D82">
        <w:rPr>
          <w:lang w:eastAsia="ja-JP"/>
        </w:rPr>
        <w:t>Amélie</w:t>
      </w:r>
      <w:proofErr w:type="spellEnd"/>
      <w:r w:rsidR="00FF1D82">
        <w:rPr>
          <w:lang w:eastAsia="ja-JP"/>
        </w:rPr>
        <w:t xml:space="preserve"> </w:t>
      </w:r>
      <w:proofErr w:type="spellStart"/>
      <w:r w:rsidR="00FF1D82">
        <w:rPr>
          <w:lang w:eastAsia="ja-JP"/>
        </w:rPr>
        <w:t>Lagadec</w:t>
      </w:r>
      <w:proofErr w:type="spellEnd"/>
      <w:r w:rsidRPr="000A150A">
        <w:rPr>
          <w:lang w:eastAsia="ja-JP"/>
        </w:rPr>
        <w:t xml:space="preserve"> once it is resolved by</w:t>
      </w:r>
      <w:r w:rsidR="00FF1D82">
        <w:rPr>
          <w:lang w:eastAsia="ja-JP"/>
        </w:rPr>
        <w:t xml:space="preserve"> </w:t>
      </w:r>
      <w:proofErr w:type="spellStart"/>
      <w:r w:rsidR="00FF1D82" w:rsidRPr="00FF1D82">
        <w:rPr>
          <w:lang w:eastAsia="ja-JP"/>
        </w:rPr>
        <w:t>Filip</w:t>
      </w:r>
      <w:proofErr w:type="spellEnd"/>
      <w:r w:rsidR="00FF1D82" w:rsidRPr="00FF1D82">
        <w:rPr>
          <w:lang w:eastAsia="ja-JP"/>
        </w:rPr>
        <w:t xml:space="preserve"> </w:t>
      </w:r>
      <w:proofErr w:type="spellStart"/>
      <w:r w:rsidR="00FF1D82" w:rsidRPr="00FF1D82">
        <w:rPr>
          <w:lang w:eastAsia="ja-JP"/>
        </w:rPr>
        <w:t>Michnik</w:t>
      </w:r>
      <w:proofErr w:type="spellEnd"/>
      <w:r w:rsidR="00FF1D82" w:rsidRPr="00FF1D82">
        <w:rPr>
          <w:lang w:eastAsia="ja-JP"/>
        </w:rPr>
        <w:t xml:space="preserve"> </w:t>
      </w:r>
      <w:r w:rsidRPr="000A150A">
        <w:rPr>
          <w:lang w:eastAsia="ja-JP"/>
        </w:rPr>
        <w:t>and bug/defect status will be updated accordingly. In</w:t>
      </w:r>
      <w:r w:rsidR="00FF1D82">
        <w:rPr>
          <w:lang w:eastAsia="ja-JP"/>
        </w:rPr>
        <w:t xml:space="preserve"> </w:t>
      </w:r>
      <w:r w:rsidRPr="000A150A">
        <w:rPr>
          <w:lang w:eastAsia="ja-JP"/>
        </w:rPr>
        <w:t>certain cases, regression testing will be done if required.</w:t>
      </w:r>
    </w:p>
    <w:p w:rsidR="000A150A" w:rsidRPr="00FF1D82" w:rsidRDefault="00FF1D82" w:rsidP="00486FCC">
      <w:pPr>
        <w:spacing w:before="240" w:line="360" w:lineRule="auto"/>
        <w:jc w:val="both"/>
        <w:rPr>
          <w:b/>
          <w:lang w:eastAsia="ja-JP"/>
        </w:rPr>
      </w:pPr>
      <w:r w:rsidRPr="00FF1D82">
        <w:rPr>
          <w:b/>
          <w:lang w:eastAsia="ja-JP"/>
        </w:rPr>
        <w:t>Deployment/Delivery</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Once all bugs/defect reported after complete testing is fixed and no</w:t>
      </w:r>
      <w:r w:rsidR="00FF1D82">
        <w:rPr>
          <w:lang w:eastAsia="ja-JP"/>
        </w:rPr>
        <w:t xml:space="preserve"> </w:t>
      </w:r>
      <w:r w:rsidRPr="000A150A">
        <w:rPr>
          <w:lang w:eastAsia="ja-JP"/>
        </w:rPr>
        <w:t>other bugs are found, report will be deployed to client’s test site by</w:t>
      </w:r>
      <w:r w:rsidR="00FF1D82">
        <w:rPr>
          <w:lang w:eastAsia="ja-JP"/>
        </w:rPr>
        <w:t xml:space="preserve"> the </w:t>
      </w:r>
      <w:r w:rsidRPr="000A150A">
        <w:rPr>
          <w:lang w:eastAsia="ja-JP"/>
        </w:rPr>
        <w:t>developer</w:t>
      </w:r>
      <w:r w:rsidR="00FF1D82">
        <w:rPr>
          <w:lang w:eastAsia="ja-JP"/>
        </w:rPr>
        <w:t>s</w:t>
      </w:r>
      <w:r w:rsidRPr="000A150A">
        <w:rPr>
          <w:lang w:eastAsia="ja-JP"/>
        </w:rPr>
        <w:t>.</w:t>
      </w:r>
    </w:p>
    <w:p w:rsidR="000A150A" w:rsidRPr="000A150A"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Pr="000A150A">
        <w:rPr>
          <w:lang w:eastAsia="ja-JP"/>
        </w:rPr>
        <w:t>Once rou</w:t>
      </w:r>
      <w:r w:rsidR="00FF1D82">
        <w:rPr>
          <w:lang w:eastAsia="ja-JP"/>
        </w:rPr>
        <w:t xml:space="preserve">nd of testing will be done by </w:t>
      </w:r>
      <w:proofErr w:type="spellStart"/>
      <w:r w:rsidR="00FF1D82">
        <w:rPr>
          <w:lang w:eastAsia="ja-JP"/>
        </w:rPr>
        <w:t>Amélie</w:t>
      </w:r>
      <w:proofErr w:type="spellEnd"/>
      <w:r w:rsidR="00FF1D82">
        <w:rPr>
          <w:lang w:eastAsia="ja-JP"/>
        </w:rPr>
        <w:t xml:space="preserve"> </w:t>
      </w:r>
      <w:proofErr w:type="spellStart"/>
      <w:r w:rsidR="00FF1D82">
        <w:rPr>
          <w:lang w:eastAsia="ja-JP"/>
        </w:rPr>
        <w:t>Lagadec</w:t>
      </w:r>
      <w:proofErr w:type="spellEnd"/>
      <w:r w:rsidRPr="000A150A">
        <w:rPr>
          <w:lang w:eastAsia="ja-JP"/>
        </w:rPr>
        <w:t xml:space="preserve"> on client’s test </w:t>
      </w:r>
      <w:r w:rsidR="00FF1D82">
        <w:rPr>
          <w:lang w:eastAsia="ja-JP"/>
        </w:rPr>
        <w:t>site a r</w:t>
      </w:r>
      <w:r w:rsidRPr="000A150A">
        <w:rPr>
          <w:lang w:eastAsia="ja-JP"/>
        </w:rPr>
        <w:t>eport will be delivered along with sample output by email to</w:t>
      </w:r>
      <w:r w:rsidR="00FF1D82">
        <w:rPr>
          <w:lang w:eastAsia="ja-JP"/>
        </w:rPr>
        <w:t xml:space="preserve"> Stefan </w:t>
      </w:r>
      <w:proofErr w:type="spellStart"/>
      <w:r w:rsidR="00B96C9E">
        <w:rPr>
          <w:lang w:eastAsia="ja-JP"/>
        </w:rPr>
        <w:t>Viktoler</w:t>
      </w:r>
      <w:proofErr w:type="spellEnd"/>
      <w:r w:rsidR="00FF1D82">
        <w:rPr>
          <w:lang w:eastAsia="ja-JP"/>
        </w:rPr>
        <w:t>.</w:t>
      </w:r>
    </w:p>
    <w:p w:rsidR="00E4406B" w:rsidRDefault="000A150A" w:rsidP="00486FCC">
      <w:pPr>
        <w:spacing w:before="240" w:line="360" w:lineRule="auto"/>
        <w:ind w:left="708"/>
        <w:jc w:val="both"/>
        <w:rPr>
          <w:lang w:eastAsia="ja-JP"/>
        </w:rPr>
      </w:pPr>
      <w:r>
        <w:rPr>
          <w:rFonts w:ascii="Symbol" w:hAnsi="Symbol" w:cs="Symbol"/>
          <w:color w:val="000000"/>
          <w:szCs w:val="20"/>
          <w:lang w:val="fr-FR" w:eastAsia="ja-JP"/>
        </w:rPr>
        <w:t></w:t>
      </w:r>
      <w:r>
        <w:rPr>
          <w:rFonts w:ascii="Symbol" w:hAnsi="Symbol" w:cs="Symbol"/>
          <w:color w:val="000000"/>
          <w:szCs w:val="20"/>
          <w:lang w:val="fr-FR" w:eastAsia="ja-JP"/>
        </w:rPr>
        <w:t></w:t>
      </w:r>
      <w:r w:rsidR="00FF1D82">
        <w:rPr>
          <w:lang w:eastAsia="ja-JP"/>
        </w:rPr>
        <w:t xml:space="preserve">After reviewing, Stefan </w:t>
      </w:r>
      <w:proofErr w:type="spellStart"/>
      <w:r w:rsidR="00B96C9E">
        <w:rPr>
          <w:lang w:eastAsia="ja-JP"/>
        </w:rPr>
        <w:t>Viktoler</w:t>
      </w:r>
      <w:proofErr w:type="spellEnd"/>
      <w:r w:rsidRPr="000A150A">
        <w:rPr>
          <w:lang w:eastAsia="ja-JP"/>
        </w:rPr>
        <w:t xml:space="preserve"> will send the report delivery email to </w:t>
      </w:r>
      <w:r w:rsidR="00FF1D82">
        <w:rPr>
          <w:lang w:eastAsia="ja-JP"/>
        </w:rPr>
        <w:t xml:space="preserve">the </w:t>
      </w:r>
      <w:r w:rsidRPr="000A150A">
        <w:rPr>
          <w:lang w:eastAsia="ja-JP"/>
        </w:rPr>
        <w:t>client.</w:t>
      </w:r>
    </w:p>
    <w:p w:rsidR="00361D0E" w:rsidRDefault="00361D0E" w:rsidP="00D253A4">
      <w:pPr>
        <w:pStyle w:val="Heading2"/>
        <w:spacing w:line="360" w:lineRule="auto"/>
      </w:pPr>
      <w:bookmarkStart w:id="55" w:name="_Toc437514239"/>
      <w:r>
        <w:t>Testing Strategy</w:t>
      </w:r>
      <w:bookmarkEnd w:id="55"/>
    </w:p>
    <w:p w:rsidR="00FF1D82" w:rsidRDefault="00361D0E" w:rsidP="00486FCC">
      <w:pPr>
        <w:spacing w:before="240" w:line="360" w:lineRule="auto"/>
        <w:jc w:val="both"/>
      </w:pPr>
      <w:r>
        <w:t>We can already provide the following testing strategy. It will be reviewed to add the client’s requirements.</w:t>
      </w:r>
    </w:p>
    <w:p w:rsidR="00361D0E" w:rsidRDefault="00361D0E" w:rsidP="00D253A4">
      <w:pPr>
        <w:pStyle w:val="Heading3"/>
        <w:spacing w:line="360" w:lineRule="auto"/>
      </w:pPr>
      <w:bookmarkStart w:id="56" w:name="_Toc437514240"/>
      <w:r w:rsidRPr="00361D0E">
        <w:lastRenderedPageBreak/>
        <w:t>Data and Database Integrity Testing</w:t>
      </w:r>
      <w:bookmarkEnd w:id="56"/>
    </w:p>
    <w:p w:rsidR="00361D0E" w:rsidRDefault="00361D0E" w:rsidP="00486FCC">
      <w:pPr>
        <w:spacing w:before="240" w:line="360" w:lineRule="auto"/>
        <w:jc w:val="both"/>
      </w:pPr>
      <w:r w:rsidRPr="00361D0E">
        <w:t xml:space="preserve">The databases and the database processes should be tested as separate systems. These systems should be tested without the applications (as the interface to the data). </w:t>
      </w:r>
    </w:p>
    <w:p w:rsidR="00361D0E" w:rsidRDefault="00361D0E" w:rsidP="00486FCC">
      <w:pPr>
        <w:spacing w:before="240" w:line="360" w:lineRule="auto"/>
        <w:jc w:val="both"/>
      </w:pPr>
      <w:r>
        <w:t>We will ensure Database access methods and processes function properly and without data corruption. This will be done by invoking each database access method and process, seeding each with valid and invalid data (or requests for data). We will inspect the database to ensure the data has been populated as intended, all database events occurred properly, or review the returned data to ensure that the correct data was retrieved (for the correct reasons).</w:t>
      </w:r>
    </w:p>
    <w:p w:rsidR="00361D0E" w:rsidRDefault="00361D0E" w:rsidP="00486FCC">
      <w:pPr>
        <w:spacing w:before="240" w:line="360" w:lineRule="auto"/>
        <w:jc w:val="both"/>
      </w:pPr>
      <w:r>
        <w:t xml:space="preserve">Completion </w:t>
      </w:r>
      <w:proofErr w:type="gramStart"/>
      <w:r>
        <w:t>Criteria :</w:t>
      </w:r>
      <w:proofErr w:type="gramEnd"/>
      <w:r>
        <w:t xml:space="preserve"> All database access methods and processes function as designed and without any data corruption.</w:t>
      </w:r>
    </w:p>
    <w:p w:rsidR="00361D0E" w:rsidRDefault="00361D0E" w:rsidP="00D253A4">
      <w:pPr>
        <w:pStyle w:val="Heading3"/>
        <w:spacing w:line="360" w:lineRule="auto"/>
        <w:jc w:val="both"/>
      </w:pPr>
      <w:bookmarkStart w:id="57" w:name="_Toc437514241"/>
      <w:r>
        <w:t>Function testing</w:t>
      </w:r>
      <w:bookmarkEnd w:id="57"/>
    </w:p>
    <w:p w:rsidR="00361D0E" w:rsidRDefault="00361D0E" w:rsidP="00486FCC">
      <w:pPr>
        <w:spacing w:before="240" w:line="360" w:lineRule="auto"/>
        <w:jc w:val="both"/>
      </w:pPr>
      <w:r>
        <w:t>The goals of these tests are to verify proper data acceptance, processing, and retrieval, and the appropriate implementation of the business rules. We will thus verify the application by interacting with the application via the GUI and analyzing the output (results).</w:t>
      </w:r>
    </w:p>
    <w:p w:rsidR="00361D0E" w:rsidRDefault="00361D0E" w:rsidP="00486FCC">
      <w:pPr>
        <w:spacing w:before="240" w:line="360" w:lineRule="auto"/>
        <w:jc w:val="both"/>
      </w:pPr>
      <w:r>
        <w:t>We will ensure proper application navigation, data entry, processing, and retri</w:t>
      </w:r>
      <w:r w:rsidR="00427728">
        <w:t xml:space="preserve">eval by executing each use case </w:t>
      </w:r>
      <w:r>
        <w:t>or function, using valid and invalid data. This will verify that the expected results occur when valid data is used, the appropriate error / warning messages are displayed when invalid data is used and that each business rule is properly applied.</w:t>
      </w:r>
    </w:p>
    <w:p w:rsidR="00361D0E" w:rsidRDefault="00361D0E" w:rsidP="00486FCC">
      <w:pPr>
        <w:spacing w:before="240" w:line="360" w:lineRule="auto"/>
        <w:jc w:val="both"/>
      </w:pPr>
      <w:r>
        <w:t>Completion Criteria: All planned tests have been executed and all identified defects have been addressed.</w:t>
      </w:r>
    </w:p>
    <w:p w:rsidR="00361D0E" w:rsidRDefault="00361D0E" w:rsidP="00D253A4">
      <w:pPr>
        <w:pStyle w:val="Heading3"/>
        <w:spacing w:line="360" w:lineRule="auto"/>
        <w:jc w:val="both"/>
      </w:pPr>
      <w:bookmarkStart w:id="58" w:name="_Toc437514242"/>
      <w:r>
        <w:t>User interface testing</w:t>
      </w:r>
      <w:bookmarkEnd w:id="58"/>
    </w:p>
    <w:p w:rsidR="00427728" w:rsidRDefault="00427728" w:rsidP="00486FCC">
      <w:pPr>
        <w:spacing w:before="240" w:line="360" w:lineRule="auto"/>
        <w:jc w:val="both"/>
      </w:pPr>
      <w:r>
        <w:t>The goal of User Interface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rsidR="00427728" w:rsidRDefault="00427728" w:rsidP="00486FCC">
      <w:pPr>
        <w:spacing w:before="240" w:line="360" w:lineRule="auto"/>
        <w:jc w:val="both"/>
      </w:pPr>
      <w:r>
        <w:t>We will verify that navigation through the application properly reflects business functions and requirements, including window to window, field to field, and use of access methods. The window objects and characteristics, such as menus, size, position or state will be conformed to standards.</w:t>
      </w:r>
    </w:p>
    <w:p w:rsidR="00427728" w:rsidRDefault="00427728" w:rsidP="00486FCC">
      <w:pPr>
        <w:spacing w:before="240" w:line="360" w:lineRule="auto"/>
        <w:jc w:val="both"/>
      </w:pPr>
      <w:r>
        <w:t>We will create / modify tests for each window to verify proper navigation and object states for each application window and objects.</w:t>
      </w:r>
    </w:p>
    <w:p w:rsidR="00427728" w:rsidRDefault="00427728" w:rsidP="00486FCC">
      <w:pPr>
        <w:spacing w:before="240" w:line="360" w:lineRule="auto"/>
        <w:jc w:val="both"/>
      </w:pPr>
      <w:r>
        <w:lastRenderedPageBreak/>
        <w:t>Completion Criteria: Each window successfully verified to remain consistent with benchmark version or within acceptable standard.</w:t>
      </w:r>
    </w:p>
    <w:p w:rsidR="00AD5E08" w:rsidRDefault="00AD5E08" w:rsidP="00486FCC">
      <w:pPr>
        <w:pStyle w:val="Heading3"/>
        <w:spacing w:line="360" w:lineRule="auto"/>
        <w:jc w:val="both"/>
      </w:pPr>
      <w:bookmarkStart w:id="59" w:name="_Toc437514243"/>
      <w:r w:rsidRPr="00AD5E08">
        <w:t>Security and Access Control Testing</w:t>
      </w:r>
      <w:bookmarkEnd w:id="59"/>
    </w:p>
    <w:p w:rsidR="00AD5E08" w:rsidRDefault="00AD5E08" w:rsidP="00486FCC">
      <w:pPr>
        <w:spacing w:before="240" w:line="360" w:lineRule="auto"/>
        <w:jc w:val="both"/>
      </w:pPr>
      <w:r>
        <w:t>We will verify that</w:t>
      </w:r>
      <w:r w:rsidRPr="00AD5E08">
        <w:t xml:space="preserve"> </w:t>
      </w:r>
      <w:r>
        <w:t xml:space="preserve">the </w:t>
      </w:r>
      <w:r w:rsidRPr="00AD5E08">
        <w:t>user can access only those functions / data for which their us</w:t>
      </w:r>
      <w:r>
        <w:t xml:space="preserve">er type is provided permissions and </w:t>
      </w:r>
      <w:r w:rsidRPr="00AD5E08">
        <w:t>that only those users with access to the appli</w:t>
      </w:r>
      <w:r>
        <w:t xml:space="preserve">cation </w:t>
      </w:r>
      <w:r w:rsidRPr="00AD5E08">
        <w:t>are permitted to access them.</w:t>
      </w:r>
    </w:p>
    <w:p w:rsidR="00AD5E08" w:rsidRDefault="00AD5E08" w:rsidP="00486FCC">
      <w:pPr>
        <w:spacing w:before="240" w:line="360" w:lineRule="auto"/>
        <w:jc w:val="both"/>
      </w:pPr>
      <w:r>
        <w:t>For that we will list each user type and the functions / data each type has permissions for. We will create tests for each user type and verify permission by creating transactions specific to each user type. We will modify user type and re-run tests for same users. In each case, we will verify that those additional functions / data are correctly available or denied.</w:t>
      </w:r>
    </w:p>
    <w:p w:rsidR="00AD5E08" w:rsidRDefault="00AD5E08" w:rsidP="00486FCC">
      <w:pPr>
        <w:spacing w:before="240" w:line="360" w:lineRule="auto"/>
        <w:jc w:val="both"/>
      </w:pPr>
      <w:r>
        <w:t>Completion Criteria: For each known user type the appropriate function / data are available and all transactions function as expected and run in prior Application Function tests.</w:t>
      </w:r>
    </w:p>
    <w:p w:rsidR="00D80D17" w:rsidRDefault="00D80D17" w:rsidP="00D253A4">
      <w:pPr>
        <w:pStyle w:val="Heading3"/>
        <w:spacing w:line="360" w:lineRule="auto"/>
        <w:jc w:val="both"/>
      </w:pPr>
      <w:bookmarkStart w:id="60" w:name="_Toc437514244"/>
      <w:r w:rsidRPr="00D80D17">
        <w:t xml:space="preserve">Configuration </w:t>
      </w:r>
      <w:r>
        <w:t xml:space="preserve">and installation </w:t>
      </w:r>
      <w:r w:rsidRPr="00D80D17">
        <w:t>Testing</w:t>
      </w:r>
      <w:bookmarkEnd w:id="60"/>
    </w:p>
    <w:p w:rsidR="00D80D17" w:rsidRDefault="00D80D17" w:rsidP="00486FCC">
      <w:pPr>
        <w:spacing w:before="240" w:line="360" w:lineRule="auto"/>
        <w:jc w:val="both"/>
      </w:pPr>
      <w:r>
        <w:t>We will v</w:t>
      </w:r>
      <w:r w:rsidRPr="00D80D17">
        <w:t>alidate and verify that the cli</w:t>
      </w:r>
      <w:r>
        <w:t>ent application</w:t>
      </w:r>
      <w:r w:rsidRPr="00D80D17">
        <w:t xml:space="preserve"> </w:t>
      </w:r>
      <w:r w:rsidR="005876A2">
        <w:t xml:space="preserve">is installed and </w:t>
      </w:r>
      <w:r w:rsidRPr="00D80D17">
        <w:t xml:space="preserve">function properly on the prescribed client </w:t>
      </w:r>
      <w:r w:rsidR="005876A2">
        <w:t>mobile device</w:t>
      </w:r>
      <w:r w:rsidRPr="00D80D17">
        <w:t>.</w:t>
      </w:r>
    </w:p>
    <w:p w:rsidR="006E054A" w:rsidRDefault="00D22F4A" w:rsidP="00D253A4">
      <w:pPr>
        <w:pStyle w:val="Heading1"/>
        <w:spacing w:line="360" w:lineRule="auto"/>
        <w:jc w:val="both"/>
      </w:pPr>
      <w:bookmarkStart w:id="61" w:name="_Toc437514245"/>
      <w:r>
        <w:t>Schedule</w:t>
      </w:r>
      <w:bookmarkEnd w:id="61"/>
    </w:p>
    <w:p w:rsidR="00930A2C" w:rsidRDefault="00930A2C" w:rsidP="00486FCC">
      <w:pPr>
        <w:pStyle w:val="ListParagraph"/>
        <w:spacing w:before="240" w:line="360" w:lineRule="auto"/>
        <w:ind w:left="0"/>
        <w:jc w:val="both"/>
      </w:pPr>
      <w:r>
        <w:t xml:space="preserve">To deliver a working application to display all required </w:t>
      </w:r>
      <w:r w:rsidR="00AD2896">
        <w:t>information</w:t>
      </w:r>
      <w:r>
        <w:t xml:space="preserve"> (</w:t>
      </w:r>
      <w:r w:rsidR="00AD2896">
        <w:t>e.g.</w:t>
      </w:r>
      <w:r>
        <w:t xml:space="preserve"> shopping list) which is connected via TCP/IP to the smart object at home, we assume that there is already an interface implemented to read the data given from the object. Therefore the main effort is in </w:t>
      </w:r>
      <w:r w:rsidR="00AD2896">
        <w:t>planning</w:t>
      </w:r>
      <w:r>
        <w:t xml:space="preserve"> developing an intuitive design for the customer and user of the (shopping list) app.</w:t>
      </w:r>
    </w:p>
    <w:p w:rsidR="00161FCF" w:rsidRDefault="00161FCF" w:rsidP="00486FCC">
      <w:pPr>
        <w:pStyle w:val="ListParagraph"/>
        <w:spacing w:before="240" w:line="360" w:lineRule="auto"/>
        <w:ind w:left="0"/>
        <w:jc w:val="both"/>
      </w:pPr>
    </w:p>
    <w:p w:rsidR="00161FCF" w:rsidRDefault="00161FCF" w:rsidP="00486FCC">
      <w:pPr>
        <w:pStyle w:val="ListParagraph"/>
        <w:spacing w:before="240" w:line="360" w:lineRule="auto"/>
        <w:ind w:left="0"/>
        <w:jc w:val="both"/>
      </w:pPr>
      <w:r w:rsidRPr="00161FCF">
        <w:t>The project will start the 4th of January 2016.</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 xml:space="preserve">To achieve our goal we have to specify all requirements. This planning phase is estimated by 16 days, including all meetings </w:t>
      </w:r>
      <w:r w:rsidR="00AD2896">
        <w:t>with</w:t>
      </w:r>
      <w:r>
        <w:t xml:space="preserve"> the </w:t>
      </w:r>
      <w:r w:rsidR="00AD2896">
        <w:t>refrigerator</w:t>
      </w:r>
      <w:r>
        <w:t xml:space="preserve"> manufacturers, getting all </w:t>
      </w:r>
      <w:r w:rsidR="00AD2896">
        <w:t>information</w:t>
      </w:r>
      <w:r>
        <w:t xml:space="preserve"> about the API to communicate, all needed functionalities for the app, the analysis of requirements and the documentation.</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 xml:space="preserve">Thereafter we can start to design and prototype our application regarding to the specified requirements. For this task we calculate a time period of 40 days. </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lastRenderedPageBreak/>
        <w:t xml:space="preserve">After finishing our first full functional app, we start to improve all designs and functionality, perform unit </w:t>
      </w:r>
      <w:r w:rsidR="00AD2896">
        <w:t xml:space="preserve">testing </w:t>
      </w:r>
      <w:r>
        <w:t>and acceptance testing until our final prototype and first productive applicat</w:t>
      </w:r>
      <w:r w:rsidR="00AD2896">
        <w:t>ion can be launched. This challe</w:t>
      </w:r>
      <w:r>
        <w:t>nge is estimated by 40 days.</w:t>
      </w:r>
    </w:p>
    <w:p w:rsidR="00A64932" w:rsidRDefault="00A64932"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 xml:space="preserve">Then the project evolves to the support to maintain and possibly </w:t>
      </w:r>
      <w:r w:rsidR="00AD2896">
        <w:t>extend</w:t>
      </w:r>
      <w:r>
        <w:t xml:space="preserve"> the application.</w:t>
      </w:r>
    </w:p>
    <w:p w:rsidR="00930A2C" w:rsidRDefault="00930A2C" w:rsidP="00486FCC">
      <w:pPr>
        <w:pStyle w:val="ListParagraph"/>
        <w:spacing w:before="240" w:line="360" w:lineRule="auto"/>
        <w:ind w:left="0"/>
        <w:jc w:val="both"/>
      </w:pPr>
    </w:p>
    <w:p w:rsidR="00930A2C" w:rsidRDefault="00930A2C" w:rsidP="00486FCC">
      <w:pPr>
        <w:pStyle w:val="ListParagraph"/>
        <w:spacing w:before="240" w:line="360" w:lineRule="auto"/>
        <w:ind w:left="0"/>
        <w:jc w:val="both"/>
      </w:pPr>
      <w:r>
        <w:t>In total the development of an application suited for</w:t>
      </w:r>
      <w:r w:rsidR="00283725">
        <w:t xml:space="preserve"> a smart home object requires 65</w:t>
      </w:r>
      <w:r>
        <w:t xml:space="preserve"> days.</w:t>
      </w:r>
    </w:p>
    <w:p w:rsidR="00161FCF" w:rsidRDefault="00161FCF" w:rsidP="00486FCC">
      <w:pPr>
        <w:pStyle w:val="ListParagraph"/>
        <w:spacing w:before="240" w:line="360" w:lineRule="auto"/>
        <w:ind w:left="0"/>
        <w:jc w:val="both"/>
      </w:pPr>
    </w:p>
    <w:p w:rsidR="00161FCF" w:rsidRDefault="00161FCF" w:rsidP="00486FCC">
      <w:pPr>
        <w:pStyle w:val="ListParagraph"/>
        <w:spacing w:before="240" w:line="360" w:lineRule="auto"/>
        <w:ind w:left="0"/>
        <w:jc w:val="both"/>
      </w:pPr>
      <w:r w:rsidRPr="00161FCF">
        <w:t>The project will end up on the</w:t>
      </w:r>
      <w:r w:rsidR="002856ED">
        <w:t xml:space="preserve"> 5</w:t>
      </w:r>
      <w:r w:rsidR="002856ED" w:rsidRPr="002856ED">
        <w:rPr>
          <w:vertAlign w:val="superscript"/>
        </w:rPr>
        <w:t>th</w:t>
      </w:r>
      <w:r w:rsidR="002856ED">
        <w:t xml:space="preserve"> of April 2016.</w:t>
      </w:r>
    </w:p>
    <w:p w:rsidR="002856ED" w:rsidRDefault="002856ED" w:rsidP="00486FCC">
      <w:pPr>
        <w:pStyle w:val="ListParagraph"/>
        <w:spacing w:before="240" w:line="360" w:lineRule="auto"/>
        <w:ind w:left="0"/>
        <w:jc w:val="both"/>
      </w:pPr>
    </w:p>
    <w:p w:rsidR="002856ED" w:rsidRDefault="002856ED" w:rsidP="00486FCC">
      <w:pPr>
        <w:pStyle w:val="ListParagraph"/>
        <w:spacing w:before="240" w:line="360" w:lineRule="auto"/>
        <w:ind w:left="0"/>
        <w:jc w:val="both"/>
      </w:pPr>
      <w:r>
        <w:t xml:space="preserve">Here is the overview of the project in a Gantt chart </w:t>
      </w:r>
      <w:proofErr w:type="gramStart"/>
      <w:r>
        <w:t>format :</w:t>
      </w:r>
      <w:proofErr w:type="gramEnd"/>
    </w:p>
    <w:p w:rsidR="00930A2C" w:rsidRPr="00930A2C" w:rsidRDefault="00930A2C" w:rsidP="00486FCC">
      <w:pPr>
        <w:spacing w:before="240"/>
        <w:ind w:hanging="1134"/>
        <w:jc w:val="both"/>
      </w:pPr>
      <w:r>
        <w:rPr>
          <w:noProof/>
          <w:lang w:val="fr-FR" w:eastAsia="ja-JP"/>
        </w:rPr>
        <w:drawing>
          <wp:inline distT="0" distB="0" distL="0" distR="0">
            <wp:extent cx="7162800" cy="3399251"/>
            <wp:effectExtent l="38100" t="57150" r="114300" b="86899"/>
            <wp:docPr id="1" name="Picture 2" descr="C:\Users\amélie\Documents\EMSE UPM\SPM\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élie\Documents\EMSE UPM\SPM\gantt chart.png"/>
                    <pic:cNvPicPr>
                      <a:picLocks noChangeAspect="1" noChangeArrowheads="1"/>
                    </pic:cNvPicPr>
                  </pic:nvPicPr>
                  <pic:blipFill>
                    <a:blip r:embed="rId11" cstate="print"/>
                    <a:srcRect l="4285" t="6707" b="12500"/>
                    <a:stretch>
                      <a:fillRect/>
                    </a:stretch>
                  </pic:blipFill>
                  <pic:spPr bwMode="auto">
                    <a:xfrm>
                      <a:off x="0" y="0"/>
                      <a:ext cx="7162800" cy="33992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054A" w:rsidRDefault="002856ED" w:rsidP="00A07D5F">
      <w:pPr>
        <w:spacing w:line="276" w:lineRule="auto"/>
        <w:jc w:val="both"/>
      </w:pPr>
      <w:r>
        <w:t xml:space="preserve">Here is the detailed different steps of the </w:t>
      </w:r>
      <w:proofErr w:type="gramStart"/>
      <w:r>
        <w:t>project :</w:t>
      </w:r>
      <w:proofErr w:type="gramEnd"/>
    </w:p>
    <w:p w:rsidR="002856ED" w:rsidRDefault="002856ED" w:rsidP="0025674B">
      <w:pPr>
        <w:spacing w:line="276" w:lineRule="auto"/>
        <w:ind w:hanging="993"/>
        <w:jc w:val="both"/>
      </w:pPr>
      <w:r>
        <w:rPr>
          <w:noProof/>
          <w:lang w:val="fr-FR" w:eastAsia="ja-JP"/>
        </w:rPr>
        <w:lastRenderedPageBreak/>
        <w:drawing>
          <wp:inline distT="0" distB="0" distL="0" distR="0">
            <wp:extent cx="7178040" cy="2306436"/>
            <wp:effectExtent l="38100" t="57150" r="118110" b="93864"/>
            <wp:docPr id="3" name="Picture 2" descr="requirements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rements_analysis.PNG"/>
                    <pic:cNvPicPr/>
                  </pic:nvPicPr>
                  <pic:blipFill>
                    <a:blip r:embed="rId12" cstate="print"/>
                    <a:stretch>
                      <a:fillRect/>
                    </a:stretch>
                  </pic:blipFill>
                  <pic:spPr>
                    <a:xfrm>
                      <a:off x="0" y="0"/>
                      <a:ext cx="7190374" cy="23103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r>
        <w:rPr>
          <w:noProof/>
          <w:lang w:val="fr-FR" w:eastAsia="ja-JP"/>
        </w:rPr>
        <w:drawing>
          <wp:inline distT="0" distB="0" distL="0" distR="0">
            <wp:extent cx="7093895" cy="3209925"/>
            <wp:effectExtent l="38100" t="57150" r="107005" b="104775"/>
            <wp:docPr id="5" name="Picture 4" descr="desig_dev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_dev_test.PNG"/>
                    <pic:cNvPicPr/>
                  </pic:nvPicPr>
                  <pic:blipFill>
                    <a:blip r:embed="rId13" cstate="print"/>
                    <a:stretch>
                      <a:fillRect/>
                    </a:stretch>
                  </pic:blipFill>
                  <pic:spPr>
                    <a:xfrm>
                      <a:off x="0" y="0"/>
                      <a:ext cx="7091550" cy="32088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674B" w:rsidRDefault="0025674B" w:rsidP="0025674B">
      <w:pPr>
        <w:spacing w:line="276" w:lineRule="auto"/>
        <w:ind w:hanging="993"/>
        <w:jc w:val="both"/>
      </w:pPr>
      <w:r>
        <w:rPr>
          <w:noProof/>
          <w:lang w:val="fr-FR" w:eastAsia="ja-JP"/>
        </w:rPr>
        <w:lastRenderedPageBreak/>
        <w:drawing>
          <wp:inline distT="0" distB="0" distL="0" distR="0">
            <wp:extent cx="7058025" cy="3483888"/>
            <wp:effectExtent l="38100" t="57150" r="123825" b="97512"/>
            <wp:docPr id="6" name="Picture 5" descr="test_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deploy.PNG"/>
                    <pic:cNvPicPr/>
                  </pic:nvPicPr>
                  <pic:blipFill>
                    <a:blip r:embed="rId14" cstate="print"/>
                    <a:stretch>
                      <a:fillRect/>
                    </a:stretch>
                  </pic:blipFill>
                  <pic:spPr>
                    <a:xfrm>
                      <a:off x="0" y="0"/>
                      <a:ext cx="7063029" cy="34863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6D12" w:rsidRDefault="00456D12">
      <w:pPr>
        <w:suppressAutoHyphens w:val="0"/>
        <w:spacing w:after="0"/>
      </w:pPr>
      <w:r>
        <w:br w:type="page"/>
      </w:r>
    </w:p>
    <w:p w:rsidR="006E054A" w:rsidRDefault="00D22F4A" w:rsidP="00456D12">
      <w:pPr>
        <w:pStyle w:val="Heading1"/>
        <w:spacing w:line="360" w:lineRule="auto"/>
        <w:jc w:val="both"/>
      </w:pPr>
      <w:bookmarkStart w:id="62" w:name="_Toc437514246"/>
      <w:r>
        <w:lastRenderedPageBreak/>
        <w:t>Design structure matrix</w:t>
      </w:r>
      <w:bookmarkEnd w:id="62"/>
    </w:p>
    <w:p w:rsidR="00B877FC" w:rsidRDefault="00B877FC" w:rsidP="00B877FC">
      <w:pPr>
        <w:spacing w:before="240" w:line="360" w:lineRule="auto"/>
      </w:pPr>
      <w:r w:rsidRPr="00B877FC">
        <w:t xml:space="preserve">The Design Structure Matrix (DSM) </w:t>
      </w:r>
      <w:r>
        <w:t xml:space="preserve">has the </w:t>
      </w:r>
      <w:proofErr w:type="gramStart"/>
      <w:r>
        <w:t xml:space="preserve">aim </w:t>
      </w:r>
      <w:r w:rsidRPr="00B877FC">
        <w:t xml:space="preserve"> to</w:t>
      </w:r>
      <w:proofErr w:type="gramEnd"/>
      <w:r w:rsidRPr="00B877FC">
        <w:t xml:space="preserve"> perform both the analysis and the management of complex systems. It enables the user to model, visualize, and analyze the dependencies among the entities of any system and derive suggestions for the improvement or synthesis of a system.</w:t>
      </w:r>
    </w:p>
    <w:p w:rsidR="00B877FC" w:rsidRPr="00B877FC" w:rsidRDefault="00B877FC" w:rsidP="00B877FC">
      <w:pPr>
        <w:spacing w:before="240" w:line="360" w:lineRule="auto"/>
      </w:pPr>
      <w:r>
        <w:t xml:space="preserve">Here is our </w:t>
      </w:r>
      <w:r w:rsidRPr="00B877FC">
        <w:t>Design Structure Matrix</w:t>
      </w:r>
      <w:r>
        <w:t xml:space="preserve"> for this </w:t>
      </w:r>
      <w:proofErr w:type="gramStart"/>
      <w:r>
        <w:t>project :</w:t>
      </w:r>
      <w:proofErr w:type="gramEnd"/>
    </w:p>
    <w:tbl>
      <w:tblPr>
        <w:tblW w:w="9973" w:type="dxa"/>
        <w:tblInd w:w="-318" w:type="dxa"/>
        <w:tblLayout w:type="fixed"/>
        <w:tblLook w:val="0000"/>
      </w:tblPr>
      <w:tblGrid>
        <w:gridCol w:w="1560"/>
        <w:gridCol w:w="1559"/>
        <w:gridCol w:w="1316"/>
        <w:gridCol w:w="1316"/>
        <w:gridCol w:w="1580"/>
        <w:gridCol w:w="1316"/>
        <w:gridCol w:w="1326"/>
      </w:tblGrid>
      <w:tr w:rsidR="00456D12" w:rsidTr="00784C77">
        <w:tc>
          <w:tcPr>
            <w:tcW w:w="1560" w:type="dxa"/>
            <w:tcBorders>
              <w:top w:val="single" w:sz="4" w:space="0" w:color="000000"/>
              <w:left w:val="single" w:sz="4" w:space="0" w:color="000000"/>
              <w:bottom w:val="single" w:sz="4" w:space="0" w:color="000000"/>
            </w:tcBorders>
            <w:shd w:val="clear" w:color="auto" w:fill="B8CCE4"/>
          </w:tcPr>
          <w:p w:rsidR="00456D12" w:rsidRDefault="00456D12" w:rsidP="00B877FC">
            <w:pPr>
              <w:snapToGrid w:val="0"/>
              <w:spacing w:before="240" w:line="276" w:lineRule="auto"/>
              <w:jc w:val="both"/>
            </w:pPr>
          </w:p>
        </w:tc>
        <w:tc>
          <w:tcPr>
            <w:tcW w:w="1559" w:type="dxa"/>
            <w:tcBorders>
              <w:top w:val="single" w:sz="4" w:space="0" w:color="000000"/>
              <w:left w:val="single" w:sz="4" w:space="0" w:color="000000"/>
              <w:bottom w:val="single" w:sz="4" w:space="0" w:color="000000"/>
            </w:tcBorders>
            <w:shd w:val="clear" w:color="auto" w:fill="B8CCE4"/>
          </w:tcPr>
          <w:p w:rsidR="00456D12" w:rsidRDefault="00456D12" w:rsidP="00A07D5F">
            <w:pPr>
              <w:snapToGrid w:val="0"/>
              <w:spacing w:line="276" w:lineRule="auto"/>
              <w:jc w:val="both"/>
            </w:pPr>
            <w:r w:rsidRPr="00456D12">
              <w:t>Requirements</w:t>
            </w:r>
          </w:p>
        </w:tc>
        <w:tc>
          <w:tcPr>
            <w:tcW w:w="1316" w:type="dxa"/>
            <w:tcBorders>
              <w:top w:val="single" w:sz="4" w:space="0" w:color="000000"/>
              <w:left w:val="single" w:sz="4" w:space="0" w:color="000000"/>
              <w:bottom w:val="single" w:sz="4" w:space="0" w:color="000000"/>
            </w:tcBorders>
            <w:shd w:val="clear" w:color="auto" w:fill="B8CCE4"/>
          </w:tcPr>
          <w:p w:rsidR="00456D12" w:rsidRDefault="00456D12" w:rsidP="00A07D5F">
            <w:pPr>
              <w:snapToGrid w:val="0"/>
              <w:spacing w:line="276" w:lineRule="auto"/>
              <w:jc w:val="both"/>
            </w:pPr>
            <w:r w:rsidRPr="00456D12">
              <w:t>Analysis</w:t>
            </w:r>
          </w:p>
        </w:tc>
        <w:tc>
          <w:tcPr>
            <w:tcW w:w="1316" w:type="dxa"/>
            <w:tcBorders>
              <w:top w:val="single" w:sz="4" w:space="0" w:color="000000"/>
              <w:left w:val="single" w:sz="4" w:space="0" w:color="000000"/>
              <w:bottom w:val="single" w:sz="4" w:space="0" w:color="000000"/>
            </w:tcBorders>
            <w:shd w:val="clear" w:color="auto" w:fill="B8CCE4"/>
          </w:tcPr>
          <w:p w:rsidR="00456D12" w:rsidRDefault="00456D12" w:rsidP="00A07D5F">
            <w:pPr>
              <w:snapToGrid w:val="0"/>
              <w:spacing w:line="276" w:lineRule="auto"/>
              <w:jc w:val="both"/>
            </w:pPr>
            <w:r w:rsidRPr="00456D12">
              <w:t>Design</w:t>
            </w:r>
          </w:p>
        </w:tc>
        <w:tc>
          <w:tcPr>
            <w:tcW w:w="1580" w:type="dxa"/>
            <w:tcBorders>
              <w:top w:val="single" w:sz="4" w:space="0" w:color="000000"/>
              <w:left w:val="single" w:sz="4" w:space="0" w:color="000000"/>
              <w:bottom w:val="single" w:sz="4" w:space="0" w:color="000000"/>
            </w:tcBorders>
            <w:shd w:val="clear" w:color="auto" w:fill="B8CCE4"/>
          </w:tcPr>
          <w:p w:rsidR="00456D12" w:rsidRDefault="00456D12" w:rsidP="00456D12">
            <w:pPr>
              <w:snapToGrid w:val="0"/>
              <w:spacing w:line="276" w:lineRule="auto"/>
              <w:jc w:val="both"/>
            </w:pPr>
            <w:r w:rsidRPr="00456D12">
              <w:t>Development</w:t>
            </w:r>
          </w:p>
        </w:tc>
        <w:tc>
          <w:tcPr>
            <w:tcW w:w="1316" w:type="dxa"/>
            <w:tcBorders>
              <w:top w:val="single" w:sz="4" w:space="0" w:color="000000"/>
              <w:left w:val="single" w:sz="4" w:space="0" w:color="000000"/>
              <w:bottom w:val="single" w:sz="4" w:space="0" w:color="000000"/>
            </w:tcBorders>
            <w:shd w:val="clear" w:color="auto" w:fill="B8CCE4"/>
          </w:tcPr>
          <w:p w:rsidR="00456D12" w:rsidRDefault="00456D12" w:rsidP="00A07D5F">
            <w:pPr>
              <w:snapToGrid w:val="0"/>
              <w:spacing w:line="276" w:lineRule="auto"/>
              <w:jc w:val="both"/>
            </w:pPr>
            <w:r w:rsidRPr="00456D12">
              <w:t>Testing</w:t>
            </w:r>
          </w:p>
        </w:tc>
        <w:tc>
          <w:tcPr>
            <w:tcW w:w="1326" w:type="dxa"/>
            <w:tcBorders>
              <w:top w:val="single" w:sz="4" w:space="0" w:color="000000"/>
              <w:left w:val="single" w:sz="4" w:space="0" w:color="000000"/>
              <w:bottom w:val="single" w:sz="4" w:space="0" w:color="000000"/>
              <w:right w:val="single" w:sz="4" w:space="0" w:color="000000"/>
            </w:tcBorders>
            <w:shd w:val="clear" w:color="auto" w:fill="B8CCE4"/>
          </w:tcPr>
          <w:p w:rsidR="00456D12" w:rsidRDefault="00456D12" w:rsidP="00A07D5F">
            <w:pPr>
              <w:snapToGrid w:val="0"/>
              <w:spacing w:line="276" w:lineRule="auto"/>
              <w:jc w:val="both"/>
            </w:pPr>
            <w:r w:rsidRPr="00456D12">
              <w:t>Deployment</w:t>
            </w:r>
          </w:p>
        </w:tc>
      </w:tr>
      <w:tr w:rsidR="00456D12" w:rsidTr="00784C77">
        <w:tc>
          <w:tcPr>
            <w:tcW w:w="1560" w:type="dxa"/>
            <w:tcBorders>
              <w:top w:val="single" w:sz="4" w:space="0" w:color="000000"/>
              <w:left w:val="single" w:sz="4" w:space="0" w:color="000000"/>
              <w:bottom w:val="single" w:sz="4" w:space="0" w:color="000000"/>
            </w:tcBorders>
            <w:shd w:val="clear" w:color="auto" w:fill="B8CCE4"/>
          </w:tcPr>
          <w:p w:rsidR="00456D12" w:rsidRDefault="00456D12" w:rsidP="00A07D5F">
            <w:pPr>
              <w:snapToGrid w:val="0"/>
              <w:spacing w:line="276" w:lineRule="auto"/>
              <w:jc w:val="both"/>
            </w:pPr>
            <w:r w:rsidRPr="00456D12">
              <w:t>Requirements</w:t>
            </w:r>
          </w:p>
        </w:tc>
        <w:tc>
          <w:tcPr>
            <w:tcW w:w="1559" w:type="dxa"/>
            <w:tcBorders>
              <w:top w:val="single" w:sz="4" w:space="0" w:color="000000"/>
              <w:left w:val="single" w:sz="4" w:space="0" w:color="000000"/>
              <w:bottom w:val="single" w:sz="4" w:space="0" w:color="000000"/>
            </w:tcBorders>
            <w:shd w:val="clear" w:color="auto" w:fill="365F91"/>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580"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6D12" w:rsidRDefault="00456D12" w:rsidP="006932D9">
            <w:pPr>
              <w:snapToGrid w:val="0"/>
              <w:spacing w:line="276" w:lineRule="auto"/>
              <w:jc w:val="center"/>
            </w:pPr>
          </w:p>
        </w:tc>
      </w:tr>
      <w:tr w:rsidR="00456D12" w:rsidTr="00784C77">
        <w:tc>
          <w:tcPr>
            <w:tcW w:w="1560" w:type="dxa"/>
            <w:tcBorders>
              <w:top w:val="single" w:sz="4" w:space="0" w:color="000000"/>
              <w:left w:val="single" w:sz="4" w:space="0" w:color="000000"/>
              <w:bottom w:val="single" w:sz="4" w:space="0" w:color="000000"/>
            </w:tcBorders>
            <w:shd w:val="clear" w:color="auto" w:fill="B8CCE4"/>
          </w:tcPr>
          <w:p w:rsidR="00456D12" w:rsidRDefault="00456D12" w:rsidP="00A07D5F">
            <w:pPr>
              <w:snapToGrid w:val="0"/>
              <w:spacing w:line="276" w:lineRule="auto"/>
              <w:jc w:val="both"/>
            </w:pPr>
            <w:r w:rsidRPr="00456D12">
              <w:t>Analysis</w:t>
            </w:r>
          </w:p>
        </w:tc>
        <w:tc>
          <w:tcPr>
            <w:tcW w:w="1559"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pStyle w:val="ListParagraph"/>
              <w:numPr>
                <w:ilvl w:val="0"/>
                <w:numId w:val="9"/>
              </w:num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365F91"/>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580"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6D12" w:rsidRDefault="00456D12" w:rsidP="006932D9">
            <w:pPr>
              <w:snapToGrid w:val="0"/>
              <w:spacing w:line="276" w:lineRule="auto"/>
              <w:jc w:val="center"/>
            </w:pPr>
          </w:p>
        </w:tc>
      </w:tr>
      <w:tr w:rsidR="00456D12" w:rsidTr="00784C77">
        <w:tc>
          <w:tcPr>
            <w:tcW w:w="1560" w:type="dxa"/>
            <w:tcBorders>
              <w:top w:val="single" w:sz="4" w:space="0" w:color="000000"/>
              <w:left w:val="single" w:sz="4" w:space="0" w:color="000000"/>
              <w:bottom w:val="single" w:sz="4" w:space="0" w:color="000000"/>
            </w:tcBorders>
            <w:shd w:val="clear" w:color="auto" w:fill="B8CCE4"/>
          </w:tcPr>
          <w:p w:rsidR="00456D12" w:rsidRDefault="00456D12" w:rsidP="00A07D5F">
            <w:pPr>
              <w:snapToGrid w:val="0"/>
              <w:spacing w:line="276" w:lineRule="auto"/>
              <w:jc w:val="both"/>
            </w:pPr>
            <w:r w:rsidRPr="00456D12">
              <w:t>Design</w:t>
            </w:r>
          </w:p>
        </w:tc>
        <w:tc>
          <w:tcPr>
            <w:tcW w:w="1559"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pStyle w:val="ListParagraph"/>
              <w:numPr>
                <w:ilvl w:val="0"/>
                <w:numId w:val="9"/>
              </w:num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pStyle w:val="ListParagraph"/>
              <w:numPr>
                <w:ilvl w:val="0"/>
                <w:numId w:val="9"/>
              </w:num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365F91"/>
            <w:vAlign w:val="center"/>
          </w:tcPr>
          <w:p w:rsidR="00456D12" w:rsidRDefault="00456D12" w:rsidP="006932D9">
            <w:pPr>
              <w:snapToGrid w:val="0"/>
              <w:spacing w:line="276" w:lineRule="auto"/>
              <w:jc w:val="center"/>
            </w:pPr>
          </w:p>
        </w:tc>
        <w:tc>
          <w:tcPr>
            <w:tcW w:w="1580"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6D12" w:rsidRDefault="00456D12" w:rsidP="006932D9">
            <w:pPr>
              <w:snapToGrid w:val="0"/>
              <w:spacing w:line="276" w:lineRule="auto"/>
              <w:jc w:val="center"/>
            </w:pPr>
          </w:p>
        </w:tc>
      </w:tr>
      <w:tr w:rsidR="00456D12" w:rsidTr="00784C77">
        <w:tc>
          <w:tcPr>
            <w:tcW w:w="1560" w:type="dxa"/>
            <w:tcBorders>
              <w:top w:val="single" w:sz="4" w:space="0" w:color="000000"/>
              <w:left w:val="single" w:sz="4" w:space="0" w:color="000000"/>
              <w:bottom w:val="single" w:sz="4" w:space="0" w:color="000000"/>
            </w:tcBorders>
            <w:shd w:val="clear" w:color="auto" w:fill="B8CCE4"/>
          </w:tcPr>
          <w:p w:rsidR="00456D12" w:rsidRDefault="00456D12" w:rsidP="00A07D5F">
            <w:pPr>
              <w:snapToGrid w:val="0"/>
              <w:spacing w:line="276" w:lineRule="auto"/>
              <w:jc w:val="both"/>
            </w:pPr>
            <w:r w:rsidRPr="00456D12">
              <w:t>Development</w:t>
            </w:r>
          </w:p>
        </w:tc>
        <w:tc>
          <w:tcPr>
            <w:tcW w:w="1559"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pStyle w:val="ListParagraph"/>
              <w:numPr>
                <w:ilvl w:val="0"/>
                <w:numId w:val="9"/>
              </w:numPr>
              <w:snapToGrid w:val="0"/>
              <w:spacing w:line="276" w:lineRule="auto"/>
              <w:jc w:val="center"/>
            </w:pPr>
          </w:p>
        </w:tc>
        <w:tc>
          <w:tcPr>
            <w:tcW w:w="1580" w:type="dxa"/>
            <w:tcBorders>
              <w:top w:val="single" w:sz="4" w:space="0" w:color="000000"/>
              <w:left w:val="single" w:sz="4" w:space="0" w:color="000000"/>
              <w:bottom w:val="single" w:sz="4" w:space="0" w:color="000000"/>
            </w:tcBorders>
            <w:shd w:val="clear" w:color="auto" w:fill="365F91"/>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pStyle w:val="ListParagraph"/>
              <w:numPr>
                <w:ilvl w:val="0"/>
                <w:numId w:val="9"/>
              </w:numPr>
              <w:snapToGrid w:val="0"/>
              <w:spacing w:line="276" w:lineRule="auto"/>
              <w:jc w:val="center"/>
            </w:pPr>
          </w:p>
        </w:tc>
        <w:tc>
          <w:tcPr>
            <w:tcW w:w="13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6D12" w:rsidRDefault="00456D12" w:rsidP="006932D9">
            <w:pPr>
              <w:snapToGrid w:val="0"/>
              <w:spacing w:line="276" w:lineRule="auto"/>
              <w:jc w:val="center"/>
            </w:pPr>
          </w:p>
        </w:tc>
      </w:tr>
      <w:tr w:rsidR="00456D12" w:rsidTr="00784C77">
        <w:tc>
          <w:tcPr>
            <w:tcW w:w="1560" w:type="dxa"/>
            <w:tcBorders>
              <w:top w:val="single" w:sz="4" w:space="0" w:color="000000"/>
              <w:left w:val="single" w:sz="4" w:space="0" w:color="000000"/>
              <w:bottom w:val="single" w:sz="4" w:space="0" w:color="000000"/>
            </w:tcBorders>
            <w:shd w:val="clear" w:color="auto" w:fill="B8CCE4"/>
          </w:tcPr>
          <w:p w:rsidR="00456D12" w:rsidRDefault="00456D12" w:rsidP="00A07D5F">
            <w:pPr>
              <w:snapToGrid w:val="0"/>
              <w:spacing w:line="276" w:lineRule="auto"/>
              <w:jc w:val="both"/>
            </w:pPr>
            <w:r w:rsidRPr="00456D12">
              <w:t>Testing</w:t>
            </w:r>
          </w:p>
        </w:tc>
        <w:tc>
          <w:tcPr>
            <w:tcW w:w="1559"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pStyle w:val="ListParagraph"/>
              <w:numPr>
                <w:ilvl w:val="0"/>
                <w:numId w:val="9"/>
              </w:numPr>
              <w:snapToGrid w:val="0"/>
              <w:spacing w:line="276" w:lineRule="auto"/>
              <w:jc w:val="center"/>
            </w:pPr>
          </w:p>
        </w:tc>
        <w:tc>
          <w:tcPr>
            <w:tcW w:w="1580"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pStyle w:val="ListParagraph"/>
              <w:numPr>
                <w:ilvl w:val="0"/>
                <w:numId w:val="9"/>
              </w:num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365F91"/>
            <w:vAlign w:val="center"/>
          </w:tcPr>
          <w:p w:rsidR="00456D12" w:rsidRDefault="00456D12" w:rsidP="006932D9">
            <w:pPr>
              <w:snapToGrid w:val="0"/>
              <w:spacing w:line="276" w:lineRule="auto"/>
              <w:jc w:val="center"/>
            </w:pPr>
          </w:p>
        </w:tc>
        <w:tc>
          <w:tcPr>
            <w:tcW w:w="13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6D12" w:rsidRDefault="00456D12" w:rsidP="006932D9">
            <w:pPr>
              <w:snapToGrid w:val="0"/>
              <w:spacing w:line="276" w:lineRule="auto"/>
              <w:jc w:val="center"/>
            </w:pPr>
          </w:p>
        </w:tc>
      </w:tr>
      <w:tr w:rsidR="00456D12" w:rsidTr="00784C77">
        <w:tc>
          <w:tcPr>
            <w:tcW w:w="1560" w:type="dxa"/>
            <w:tcBorders>
              <w:top w:val="single" w:sz="4" w:space="0" w:color="000000"/>
              <w:left w:val="single" w:sz="4" w:space="0" w:color="000000"/>
              <w:bottom w:val="single" w:sz="4" w:space="0" w:color="000000"/>
            </w:tcBorders>
            <w:shd w:val="clear" w:color="auto" w:fill="B8CCE4"/>
          </w:tcPr>
          <w:p w:rsidR="00456D12" w:rsidRDefault="00456D12" w:rsidP="00A07D5F">
            <w:pPr>
              <w:snapToGrid w:val="0"/>
              <w:spacing w:line="276" w:lineRule="auto"/>
              <w:jc w:val="both"/>
            </w:pPr>
            <w:r w:rsidRPr="00456D12">
              <w:t>Deployment</w:t>
            </w:r>
          </w:p>
        </w:tc>
        <w:tc>
          <w:tcPr>
            <w:tcW w:w="1559"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580"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snapToGrid w:val="0"/>
              <w:spacing w:line="276" w:lineRule="auto"/>
              <w:jc w:val="center"/>
            </w:pPr>
          </w:p>
        </w:tc>
        <w:tc>
          <w:tcPr>
            <w:tcW w:w="1316" w:type="dxa"/>
            <w:tcBorders>
              <w:top w:val="single" w:sz="4" w:space="0" w:color="000000"/>
              <w:left w:val="single" w:sz="4" w:space="0" w:color="000000"/>
              <w:bottom w:val="single" w:sz="4" w:space="0" w:color="000000"/>
            </w:tcBorders>
            <w:shd w:val="clear" w:color="auto" w:fill="auto"/>
            <w:vAlign w:val="center"/>
          </w:tcPr>
          <w:p w:rsidR="00456D12" w:rsidRDefault="00456D12" w:rsidP="006932D9">
            <w:pPr>
              <w:pStyle w:val="ListParagraph"/>
              <w:numPr>
                <w:ilvl w:val="0"/>
                <w:numId w:val="9"/>
              </w:numPr>
              <w:snapToGrid w:val="0"/>
              <w:spacing w:line="276" w:lineRule="auto"/>
              <w:jc w:val="center"/>
            </w:pPr>
          </w:p>
        </w:tc>
        <w:tc>
          <w:tcPr>
            <w:tcW w:w="1326" w:type="dxa"/>
            <w:tcBorders>
              <w:top w:val="single" w:sz="4" w:space="0" w:color="000000"/>
              <w:left w:val="single" w:sz="4" w:space="0" w:color="000000"/>
              <w:bottom w:val="single" w:sz="4" w:space="0" w:color="000000"/>
              <w:right w:val="single" w:sz="4" w:space="0" w:color="000000"/>
            </w:tcBorders>
            <w:shd w:val="clear" w:color="auto" w:fill="365F91"/>
            <w:vAlign w:val="center"/>
          </w:tcPr>
          <w:p w:rsidR="00456D12" w:rsidRDefault="00456D12" w:rsidP="006932D9">
            <w:pPr>
              <w:snapToGrid w:val="0"/>
              <w:spacing w:line="276" w:lineRule="auto"/>
              <w:jc w:val="center"/>
            </w:pPr>
          </w:p>
        </w:tc>
      </w:tr>
    </w:tbl>
    <w:p w:rsidR="00D22F4A" w:rsidRDefault="00D22F4A" w:rsidP="00A07D5F">
      <w:pPr>
        <w:spacing w:line="276" w:lineRule="auto"/>
        <w:jc w:val="both"/>
      </w:pPr>
    </w:p>
    <w:p w:rsidR="004B5D19" w:rsidRPr="004B5D19" w:rsidRDefault="004B5D19" w:rsidP="004B5D19">
      <w:pPr>
        <w:spacing w:line="276" w:lineRule="auto"/>
        <w:jc w:val="both"/>
        <w:rPr>
          <w:b/>
        </w:rPr>
      </w:pPr>
      <w:r w:rsidRPr="004B5D19">
        <w:rPr>
          <w:b/>
        </w:rPr>
        <w:t>References</w:t>
      </w:r>
    </w:p>
    <w:p w:rsidR="004963F6" w:rsidRDefault="004963F6" w:rsidP="004963F6">
      <w:pPr>
        <w:spacing w:line="276" w:lineRule="auto"/>
        <w:jc w:val="both"/>
      </w:pPr>
      <w:r>
        <w:t>[1] http://www.statista.com/statistics/296082/the-americas-smart-home-market-revenue/</w:t>
      </w:r>
    </w:p>
    <w:p w:rsidR="004963F6" w:rsidRDefault="004963F6" w:rsidP="004963F6">
      <w:pPr>
        <w:spacing w:line="276" w:lineRule="auto"/>
        <w:jc w:val="both"/>
      </w:pPr>
      <w:r>
        <w:t>[2] http://www.gartner.com/newsroom/id/3114217</w:t>
      </w:r>
    </w:p>
    <w:p w:rsidR="004963F6" w:rsidRDefault="004963F6" w:rsidP="004963F6">
      <w:pPr>
        <w:spacing w:line="276" w:lineRule="auto"/>
        <w:jc w:val="both"/>
      </w:pPr>
      <w:r>
        <w:t xml:space="preserve">[3] </w:t>
      </w:r>
      <w:proofErr w:type="gramStart"/>
      <w:r>
        <w:t>see</w:t>
      </w:r>
      <w:proofErr w:type="gramEnd"/>
      <w:r>
        <w:t xml:space="preserve"> the U.S.’s Manufacturing/AMP 2.0 program or Germany’s </w:t>
      </w:r>
      <w:proofErr w:type="spellStart"/>
      <w:r>
        <w:t>Industrie</w:t>
      </w:r>
      <w:proofErr w:type="spellEnd"/>
      <w:r>
        <w:t xml:space="preserve"> 4.0 for further reference. Just to name two examples.</w:t>
      </w:r>
    </w:p>
    <w:p w:rsidR="004963F6" w:rsidRDefault="004963F6" w:rsidP="004963F6">
      <w:pPr>
        <w:spacing w:line="276" w:lineRule="auto"/>
        <w:jc w:val="both"/>
      </w:pPr>
      <w:r>
        <w:t xml:space="preserve">[4] http://cleantechnica.com/2013/04/15/smart-cities/  </w:t>
      </w:r>
    </w:p>
    <w:p w:rsidR="004963F6" w:rsidRDefault="004963F6" w:rsidP="004963F6">
      <w:pPr>
        <w:spacing w:line="276" w:lineRule="auto"/>
        <w:jc w:val="both"/>
      </w:pPr>
      <w:r>
        <w:t>[5] https://en.wikipedia.org/wiki/Early_adopter</w:t>
      </w:r>
    </w:p>
    <w:p w:rsidR="004963F6" w:rsidRDefault="004963F6" w:rsidP="004963F6">
      <w:pPr>
        <w:spacing w:line="276" w:lineRule="auto"/>
        <w:jc w:val="both"/>
      </w:pPr>
      <w:r>
        <w:t>[6] http://www.pwc.com/us/en/health-industries/top-health-industry-issues.html</w:t>
      </w:r>
    </w:p>
    <w:p w:rsidR="004B5D19" w:rsidRDefault="005E0C2F" w:rsidP="004B5D19">
      <w:pPr>
        <w:spacing w:line="276" w:lineRule="auto"/>
        <w:jc w:val="both"/>
      </w:pPr>
      <w:r>
        <w:t xml:space="preserve">[7] </w:t>
      </w:r>
      <w:r w:rsidR="004B5D19">
        <w:t xml:space="preserve">Getting Results from Software Development Teams – Chapter 4: Developing and Maintaining the Project Plan: Section: Risk </w:t>
      </w:r>
      <w:proofErr w:type="spellStart"/>
      <w:r w:rsidR="004B5D19">
        <w:t>Managment</w:t>
      </w:r>
      <w:proofErr w:type="spellEnd"/>
      <w:r w:rsidR="004B5D19">
        <w:t xml:space="preserve"> - Microsoft Press 2008 Lawrence J. Peters</w:t>
      </w:r>
    </w:p>
    <w:p w:rsidR="004B5D19" w:rsidRDefault="005E0C2F" w:rsidP="004B5D19">
      <w:pPr>
        <w:spacing w:line="276" w:lineRule="auto"/>
        <w:jc w:val="both"/>
      </w:pPr>
      <w:r>
        <w:t xml:space="preserve">[8] </w:t>
      </w:r>
      <w:r w:rsidR="004B5D19">
        <w:t>A Simple Estimate of the Cost of Software Project Failures and the Breakeven</w:t>
      </w:r>
    </w:p>
    <w:p w:rsidR="004B5D19" w:rsidRDefault="005E0C2F" w:rsidP="004B5D19">
      <w:pPr>
        <w:spacing w:line="276" w:lineRule="auto"/>
        <w:jc w:val="both"/>
      </w:pPr>
      <w:r>
        <w:t xml:space="preserve">[9] </w:t>
      </w:r>
      <w:r w:rsidR="004B5D19">
        <w:t xml:space="preserve">Effectiveness of Project Risk Management - Stephen P. </w:t>
      </w:r>
      <w:proofErr w:type="spellStart"/>
      <w:r w:rsidR="004B5D19">
        <w:t>Masticola</w:t>
      </w:r>
      <w:proofErr w:type="spellEnd"/>
    </w:p>
    <w:p w:rsidR="0073428D" w:rsidRDefault="0073428D" w:rsidP="004B5D19">
      <w:pPr>
        <w:spacing w:line="276" w:lineRule="auto"/>
        <w:jc w:val="both"/>
      </w:pPr>
      <w:r>
        <w:t>[10]</w:t>
      </w:r>
      <w:r w:rsidRPr="0073428D">
        <w:t>https://www.humphreys-assoc.com/evms/basic-concepts-earned-value-management-evm-ta-a-74.html</w:t>
      </w:r>
    </w:p>
    <w:p w:rsidR="008F278C" w:rsidRPr="008F278C" w:rsidRDefault="0073428D" w:rsidP="008F278C">
      <w:pPr>
        <w:spacing w:line="276" w:lineRule="auto"/>
        <w:jc w:val="both"/>
      </w:pPr>
      <w:r>
        <w:t>[11</w:t>
      </w:r>
      <w:r w:rsidR="008F278C" w:rsidRPr="008F278C">
        <w:t>] http://ec.europa.eu/justice/data-protection/data-collection/index_en.htm</w:t>
      </w:r>
    </w:p>
    <w:p w:rsidR="008F278C" w:rsidRDefault="008F278C" w:rsidP="008F278C">
      <w:pPr>
        <w:spacing w:line="276" w:lineRule="auto"/>
        <w:jc w:val="both"/>
      </w:pPr>
      <w:r>
        <w:lastRenderedPageBreak/>
        <w:t>[1</w:t>
      </w:r>
      <w:r w:rsidR="0073428D">
        <w:t>2</w:t>
      </w:r>
      <w:r>
        <w:t>] http://www-03.ibm.com/security/data-breach/</w:t>
      </w:r>
    </w:p>
    <w:p w:rsidR="004B5D19" w:rsidRDefault="0073428D" w:rsidP="005E0C2F">
      <w:pPr>
        <w:spacing w:line="276" w:lineRule="auto"/>
      </w:pPr>
      <w:r>
        <w:t>[13</w:t>
      </w:r>
      <w:r w:rsidR="005E0C2F">
        <w:t xml:space="preserve">] </w:t>
      </w:r>
      <w:r w:rsidR="004B5D19">
        <w:t>Course Registration System, Test Plan for the Architectural Prototype http://sce.uhcl.edu/helm/RUP_course_example/courseregistrationproject/artifacts/test/plans/test_plan_arch.htm#_Toc449511176</w:t>
      </w:r>
    </w:p>
    <w:p w:rsidR="004B5D19" w:rsidRDefault="0073428D" w:rsidP="004B5D19">
      <w:pPr>
        <w:spacing w:line="276" w:lineRule="auto"/>
        <w:jc w:val="both"/>
      </w:pPr>
      <w:r>
        <w:t>[14</w:t>
      </w:r>
      <w:r w:rsidR="005E0C2F">
        <w:t xml:space="preserve">] </w:t>
      </w:r>
      <w:r w:rsidR="004B5D19">
        <w:t xml:space="preserve">How to Create a Test </w:t>
      </w:r>
      <w:proofErr w:type="gramStart"/>
      <w:r w:rsidR="004B5D19">
        <w:t>Plan :</w:t>
      </w:r>
      <w:proofErr w:type="gramEnd"/>
      <w:r w:rsidR="004B5D19">
        <w:t xml:space="preserve"> http://www.guru99.com/what-everybody-ought-to-know-about-test-planing.html</w:t>
      </w:r>
    </w:p>
    <w:sectPr w:rsidR="004B5D19" w:rsidSect="005C19AB">
      <w:headerReference w:type="default" r:id="rId15"/>
      <w:footerReference w:type="default" r:id="rId16"/>
      <w:pgSz w:w="11906" w:h="16838"/>
      <w:pgMar w:top="1417" w:right="1417" w:bottom="1134" w:left="1417" w:header="708" w:footer="708" w:gutter="0"/>
      <w:cols w:space="720"/>
      <w:titlePg/>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266" w:rsidRDefault="002E1266">
      <w:pPr>
        <w:spacing w:after="0"/>
      </w:pPr>
      <w:r>
        <w:separator/>
      </w:r>
    </w:p>
  </w:endnote>
  <w:endnote w:type="continuationSeparator" w:id="0">
    <w:p w:rsidR="002E1266" w:rsidRDefault="002E126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28D" w:rsidRDefault="0073428D">
    <w:pPr>
      <w:pBdr>
        <w:top w:val="single" w:sz="8" w:space="1" w:color="000000"/>
      </w:pBdr>
      <w:jc w:val="right"/>
    </w:pPr>
    <w:proofErr w:type="gramStart"/>
    <w:r>
      <w:rPr>
        <w:szCs w:val="20"/>
      </w:rPr>
      <w:t>page</w:t>
    </w:r>
    <w:proofErr w:type="gramEnd"/>
    <w:r>
      <w:rPr>
        <w:szCs w:val="20"/>
      </w:rPr>
      <w:t xml:space="preserve"> </w:t>
    </w:r>
    <w:r w:rsidR="00835BBA">
      <w:rPr>
        <w:szCs w:val="20"/>
      </w:rPr>
      <w:fldChar w:fldCharType="begin"/>
    </w:r>
    <w:r>
      <w:rPr>
        <w:szCs w:val="20"/>
      </w:rPr>
      <w:instrText xml:space="preserve"> PAGE </w:instrText>
    </w:r>
    <w:r w:rsidR="00835BBA">
      <w:rPr>
        <w:szCs w:val="20"/>
      </w:rPr>
      <w:fldChar w:fldCharType="separate"/>
    </w:r>
    <w:r w:rsidR="00A009C8">
      <w:rPr>
        <w:noProof/>
        <w:szCs w:val="20"/>
      </w:rPr>
      <w:t>22</w:t>
    </w:r>
    <w:r w:rsidR="00835BBA">
      <w:rPr>
        <w:szCs w:val="20"/>
      </w:rPr>
      <w:fldChar w:fldCharType="end"/>
    </w:r>
    <w:r>
      <w:rPr>
        <w:szCs w:val="20"/>
      </w:rPr>
      <w:t xml:space="preserve"> of </w:t>
    </w:r>
    <w:r w:rsidR="00835BBA">
      <w:rPr>
        <w:szCs w:val="20"/>
      </w:rPr>
      <w:fldChar w:fldCharType="begin"/>
    </w:r>
    <w:r>
      <w:rPr>
        <w:szCs w:val="20"/>
      </w:rPr>
      <w:instrText xml:space="preserve"> NUMPAGES \*Arabic </w:instrText>
    </w:r>
    <w:r w:rsidR="00835BBA">
      <w:rPr>
        <w:szCs w:val="20"/>
      </w:rPr>
      <w:fldChar w:fldCharType="separate"/>
    </w:r>
    <w:r w:rsidR="00A009C8">
      <w:rPr>
        <w:noProof/>
        <w:szCs w:val="20"/>
      </w:rPr>
      <w:t>26</w:t>
    </w:r>
    <w:r w:rsidR="00835BBA">
      <w:rPr>
        <w:szCs w:val="20"/>
      </w:rPr>
      <w:fldChar w:fldCharType="end"/>
    </w:r>
  </w:p>
  <w:p w:rsidR="0073428D" w:rsidRDefault="0073428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266" w:rsidRDefault="002E1266">
      <w:pPr>
        <w:spacing w:after="0"/>
      </w:pPr>
      <w:r>
        <w:separator/>
      </w:r>
    </w:p>
  </w:footnote>
  <w:footnote w:type="continuationSeparator" w:id="0">
    <w:p w:rsidR="002E1266" w:rsidRDefault="002E126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28D" w:rsidRDefault="0073428D" w:rsidP="004536D5">
    <w:pPr>
      <w:pStyle w:val="Header"/>
      <w:pBdr>
        <w:bottom w:val="single" w:sz="4" w:space="1" w:color="000000"/>
      </w:pBdr>
      <w:rPr>
        <w:lang w:eastAsia="zh-CN"/>
      </w:rPr>
    </w:pPr>
    <w:r>
      <w:rPr>
        <w:szCs w:val="20"/>
      </w:rPr>
      <w:t>Project Proposal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decimal"/>
      <w:pStyle w:val="Heading5"/>
      <w:lvlText w:val="%1.%2.%3.%5"/>
      <w:lvlJc w:val="left"/>
      <w:pPr>
        <w:tabs>
          <w:tab w:val="num" w:pos="0"/>
        </w:tabs>
        <w:ind w:left="0" w:firstLine="0"/>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3"/>
    <w:lvl w:ilvl="0">
      <w:start w:val="1"/>
      <w:numFmt w:val="bullet"/>
      <w:lvlText w:val=""/>
      <w:lvlJc w:val="left"/>
      <w:pPr>
        <w:tabs>
          <w:tab w:val="num" w:pos="0"/>
        </w:tabs>
        <w:ind w:left="720" w:hanging="360"/>
      </w:pPr>
      <w:rPr>
        <w:rFonts w:ascii="Symbol" w:hAnsi="Symbol" w:cs="Symbol" w:hint="default"/>
      </w:rPr>
    </w:lvl>
  </w:abstractNum>
  <w:abstractNum w:abstractNumId="2">
    <w:nsid w:val="00000003"/>
    <w:multiLevelType w:val="singleLevel"/>
    <w:tmpl w:val="00000003"/>
    <w:name w:val="WW8Num19"/>
    <w:lvl w:ilvl="0">
      <w:start w:val="1"/>
      <w:numFmt w:val="bullet"/>
      <w:lvlText w:val=""/>
      <w:lvlJc w:val="left"/>
      <w:pPr>
        <w:tabs>
          <w:tab w:val="num" w:pos="0"/>
        </w:tabs>
        <w:ind w:left="720" w:hanging="360"/>
      </w:pPr>
      <w:rPr>
        <w:rFonts w:ascii="Symbol" w:hAnsi="Symbol" w:cs="Symbol" w:hint="default"/>
      </w:rPr>
    </w:lvl>
  </w:abstractNum>
  <w:abstractNum w:abstractNumId="3">
    <w:nsid w:val="001D0F17"/>
    <w:multiLevelType w:val="hybridMultilevel"/>
    <w:tmpl w:val="2B06F1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7E2FEA"/>
    <w:multiLevelType w:val="hybridMultilevel"/>
    <w:tmpl w:val="F860406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1F9F5757"/>
    <w:multiLevelType w:val="hybridMultilevel"/>
    <w:tmpl w:val="F5D693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35239B"/>
    <w:multiLevelType w:val="hybridMultilevel"/>
    <w:tmpl w:val="5DCA8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ED5C23"/>
    <w:multiLevelType w:val="hybridMultilevel"/>
    <w:tmpl w:val="0DE68C64"/>
    <w:lvl w:ilvl="0" w:tplc="614AC89E">
      <w:start w:val="1"/>
      <w:numFmt w:val="bullet"/>
      <w:lvlText w:val=""/>
      <w:lvlJc w:val="left"/>
      <w:pPr>
        <w:tabs>
          <w:tab w:val="num" w:pos="720"/>
        </w:tabs>
        <w:ind w:left="720" w:hanging="360"/>
      </w:pPr>
      <w:rPr>
        <w:rFonts w:ascii="Wingdings" w:hAnsi="Wingdings" w:hint="default"/>
      </w:rPr>
    </w:lvl>
    <w:lvl w:ilvl="1" w:tplc="DBDC0034" w:tentative="1">
      <w:start w:val="1"/>
      <w:numFmt w:val="bullet"/>
      <w:lvlText w:val=""/>
      <w:lvlJc w:val="left"/>
      <w:pPr>
        <w:tabs>
          <w:tab w:val="num" w:pos="1440"/>
        </w:tabs>
        <w:ind w:left="1440" w:hanging="360"/>
      </w:pPr>
      <w:rPr>
        <w:rFonts w:ascii="Wingdings" w:hAnsi="Wingdings" w:hint="default"/>
      </w:rPr>
    </w:lvl>
    <w:lvl w:ilvl="2" w:tplc="020C000C" w:tentative="1">
      <w:start w:val="1"/>
      <w:numFmt w:val="bullet"/>
      <w:lvlText w:val=""/>
      <w:lvlJc w:val="left"/>
      <w:pPr>
        <w:tabs>
          <w:tab w:val="num" w:pos="2160"/>
        </w:tabs>
        <w:ind w:left="2160" w:hanging="360"/>
      </w:pPr>
      <w:rPr>
        <w:rFonts w:ascii="Wingdings" w:hAnsi="Wingdings" w:hint="default"/>
      </w:rPr>
    </w:lvl>
    <w:lvl w:ilvl="3" w:tplc="08D65B32" w:tentative="1">
      <w:start w:val="1"/>
      <w:numFmt w:val="bullet"/>
      <w:lvlText w:val=""/>
      <w:lvlJc w:val="left"/>
      <w:pPr>
        <w:tabs>
          <w:tab w:val="num" w:pos="2880"/>
        </w:tabs>
        <w:ind w:left="2880" w:hanging="360"/>
      </w:pPr>
      <w:rPr>
        <w:rFonts w:ascii="Wingdings" w:hAnsi="Wingdings" w:hint="default"/>
      </w:rPr>
    </w:lvl>
    <w:lvl w:ilvl="4" w:tplc="E82EE5D0" w:tentative="1">
      <w:start w:val="1"/>
      <w:numFmt w:val="bullet"/>
      <w:lvlText w:val=""/>
      <w:lvlJc w:val="left"/>
      <w:pPr>
        <w:tabs>
          <w:tab w:val="num" w:pos="3600"/>
        </w:tabs>
        <w:ind w:left="3600" w:hanging="360"/>
      </w:pPr>
      <w:rPr>
        <w:rFonts w:ascii="Wingdings" w:hAnsi="Wingdings" w:hint="default"/>
      </w:rPr>
    </w:lvl>
    <w:lvl w:ilvl="5" w:tplc="DABE4130" w:tentative="1">
      <w:start w:val="1"/>
      <w:numFmt w:val="bullet"/>
      <w:lvlText w:val=""/>
      <w:lvlJc w:val="left"/>
      <w:pPr>
        <w:tabs>
          <w:tab w:val="num" w:pos="4320"/>
        </w:tabs>
        <w:ind w:left="4320" w:hanging="360"/>
      </w:pPr>
      <w:rPr>
        <w:rFonts w:ascii="Wingdings" w:hAnsi="Wingdings" w:hint="default"/>
      </w:rPr>
    </w:lvl>
    <w:lvl w:ilvl="6" w:tplc="37E47846" w:tentative="1">
      <w:start w:val="1"/>
      <w:numFmt w:val="bullet"/>
      <w:lvlText w:val=""/>
      <w:lvlJc w:val="left"/>
      <w:pPr>
        <w:tabs>
          <w:tab w:val="num" w:pos="5040"/>
        </w:tabs>
        <w:ind w:left="5040" w:hanging="360"/>
      </w:pPr>
      <w:rPr>
        <w:rFonts w:ascii="Wingdings" w:hAnsi="Wingdings" w:hint="default"/>
      </w:rPr>
    </w:lvl>
    <w:lvl w:ilvl="7" w:tplc="AC0850DE" w:tentative="1">
      <w:start w:val="1"/>
      <w:numFmt w:val="bullet"/>
      <w:lvlText w:val=""/>
      <w:lvlJc w:val="left"/>
      <w:pPr>
        <w:tabs>
          <w:tab w:val="num" w:pos="5760"/>
        </w:tabs>
        <w:ind w:left="5760" w:hanging="360"/>
      </w:pPr>
      <w:rPr>
        <w:rFonts w:ascii="Wingdings" w:hAnsi="Wingdings" w:hint="default"/>
      </w:rPr>
    </w:lvl>
    <w:lvl w:ilvl="8" w:tplc="BFDCDA08" w:tentative="1">
      <w:start w:val="1"/>
      <w:numFmt w:val="bullet"/>
      <w:lvlText w:val=""/>
      <w:lvlJc w:val="left"/>
      <w:pPr>
        <w:tabs>
          <w:tab w:val="num" w:pos="6480"/>
        </w:tabs>
        <w:ind w:left="6480" w:hanging="360"/>
      </w:pPr>
      <w:rPr>
        <w:rFonts w:ascii="Wingdings" w:hAnsi="Wingdings" w:hint="default"/>
      </w:rPr>
    </w:lvl>
  </w:abstractNum>
  <w:abstractNum w:abstractNumId="8">
    <w:nsid w:val="36076FE7"/>
    <w:multiLevelType w:val="hybridMultilevel"/>
    <w:tmpl w:val="C3F2AEE0"/>
    <w:lvl w:ilvl="0" w:tplc="614AC89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9B602BF"/>
    <w:multiLevelType w:val="hybridMultilevel"/>
    <w:tmpl w:val="F2BCB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DD87A0D"/>
    <w:multiLevelType w:val="hybridMultilevel"/>
    <w:tmpl w:val="CFF80BE6"/>
    <w:lvl w:ilvl="0" w:tplc="614AC89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4"/>
  </w:num>
  <w:num w:numId="6">
    <w:abstractNumId w:val="6"/>
  </w:num>
  <w:num w:numId="7">
    <w:abstractNumId w:val="5"/>
  </w:num>
  <w:num w:numId="8">
    <w:abstractNumId w:val="10"/>
  </w:num>
  <w:num w:numId="9">
    <w:abstractNumId w:val="8"/>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stylePaneFormatFilter w:val="0000"/>
  <w:defaultTabStop w:val="708"/>
  <w:hyphenationZone w:val="425"/>
  <w:defaultTableStyle w:val="Normal"/>
  <w:drawingGridHorizontalSpacing w:val="200"/>
  <w:drawingGridVerticalSpacing w:val="0"/>
  <w:displayHorizontalDrawingGridEvery w:val="0"/>
  <w:displayVerticalDrawingGridEvery w:val="0"/>
  <w:characterSpacingControl w:val="doNotCompress"/>
  <w:hdrShapeDefaults>
    <o:shapedefaults v:ext="edit" spidmax="20482"/>
  </w:hdrShapeDefaults>
  <w:footnotePr>
    <w:footnote w:id="-1"/>
    <w:footnote w:id="0"/>
  </w:footnotePr>
  <w:endnotePr>
    <w:endnote w:id="-1"/>
    <w:endnote w:id="0"/>
  </w:endnotePr>
  <w:compat>
    <w:useFELayout/>
  </w:compat>
  <w:rsids>
    <w:rsidRoot w:val="00B827CB"/>
    <w:rsid w:val="00022B6F"/>
    <w:rsid w:val="00025EBE"/>
    <w:rsid w:val="000434B2"/>
    <w:rsid w:val="0005355B"/>
    <w:rsid w:val="00053DAB"/>
    <w:rsid w:val="00055D1A"/>
    <w:rsid w:val="00056452"/>
    <w:rsid w:val="00063950"/>
    <w:rsid w:val="00067C84"/>
    <w:rsid w:val="0007252E"/>
    <w:rsid w:val="00077301"/>
    <w:rsid w:val="00084DE5"/>
    <w:rsid w:val="00086310"/>
    <w:rsid w:val="00095ED6"/>
    <w:rsid w:val="00097A62"/>
    <w:rsid w:val="000A150A"/>
    <w:rsid w:val="000D1F69"/>
    <w:rsid w:val="000D45A5"/>
    <w:rsid w:val="000E0F13"/>
    <w:rsid w:val="000E2FF1"/>
    <w:rsid w:val="00101CC1"/>
    <w:rsid w:val="00105B21"/>
    <w:rsid w:val="00114455"/>
    <w:rsid w:val="001202D8"/>
    <w:rsid w:val="0012456B"/>
    <w:rsid w:val="00125E33"/>
    <w:rsid w:val="001336BA"/>
    <w:rsid w:val="00161FCF"/>
    <w:rsid w:val="001624EC"/>
    <w:rsid w:val="001657CD"/>
    <w:rsid w:val="00166E90"/>
    <w:rsid w:val="00177D78"/>
    <w:rsid w:val="0018634D"/>
    <w:rsid w:val="00197F03"/>
    <w:rsid w:val="001A0BBC"/>
    <w:rsid w:val="001A5315"/>
    <w:rsid w:val="001B2DF9"/>
    <w:rsid w:val="001C1419"/>
    <w:rsid w:val="001D05F7"/>
    <w:rsid w:val="001D2775"/>
    <w:rsid w:val="001D3338"/>
    <w:rsid w:val="00206323"/>
    <w:rsid w:val="00207C0A"/>
    <w:rsid w:val="00224F9B"/>
    <w:rsid w:val="00241356"/>
    <w:rsid w:val="00253897"/>
    <w:rsid w:val="00255415"/>
    <w:rsid w:val="0025674B"/>
    <w:rsid w:val="00283725"/>
    <w:rsid w:val="00283D57"/>
    <w:rsid w:val="00284B0A"/>
    <w:rsid w:val="002856ED"/>
    <w:rsid w:val="002900ED"/>
    <w:rsid w:val="002C44A4"/>
    <w:rsid w:val="002D6E18"/>
    <w:rsid w:val="002E1266"/>
    <w:rsid w:val="002F1785"/>
    <w:rsid w:val="002F496A"/>
    <w:rsid w:val="002F7928"/>
    <w:rsid w:val="0030065B"/>
    <w:rsid w:val="0030566B"/>
    <w:rsid w:val="00305BE2"/>
    <w:rsid w:val="00310608"/>
    <w:rsid w:val="003144E7"/>
    <w:rsid w:val="00326D56"/>
    <w:rsid w:val="00335A80"/>
    <w:rsid w:val="00353B73"/>
    <w:rsid w:val="00356574"/>
    <w:rsid w:val="00361D0E"/>
    <w:rsid w:val="003750D1"/>
    <w:rsid w:val="00384450"/>
    <w:rsid w:val="003D45C7"/>
    <w:rsid w:val="003E1B51"/>
    <w:rsid w:val="003E366A"/>
    <w:rsid w:val="003E4A27"/>
    <w:rsid w:val="003F0A77"/>
    <w:rsid w:val="003F0B5D"/>
    <w:rsid w:val="003F1CCF"/>
    <w:rsid w:val="003F4462"/>
    <w:rsid w:val="00403522"/>
    <w:rsid w:val="004062ED"/>
    <w:rsid w:val="004246E9"/>
    <w:rsid w:val="00426337"/>
    <w:rsid w:val="00427728"/>
    <w:rsid w:val="00446FBC"/>
    <w:rsid w:val="004536D5"/>
    <w:rsid w:val="00456130"/>
    <w:rsid w:val="00456D12"/>
    <w:rsid w:val="0046220D"/>
    <w:rsid w:val="00464646"/>
    <w:rsid w:val="00470E8E"/>
    <w:rsid w:val="004756CB"/>
    <w:rsid w:val="0048400D"/>
    <w:rsid w:val="00486FCC"/>
    <w:rsid w:val="004963F6"/>
    <w:rsid w:val="004B1712"/>
    <w:rsid w:val="004B5D19"/>
    <w:rsid w:val="004B62C7"/>
    <w:rsid w:val="004E3E75"/>
    <w:rsid w:val="004F7167"/>
    <w:rsid w:val="005050D0"/>
    <w:rsid w:val="005078DD"/>
    <w:rsid w:val="005166E2"/>
    <w:rsid w:val="00527803"/>
    <w:rsid w:val="0054005E"/>
    <w:rsid w:val="00540F39"/>
    <w:rsid w:val="005556BD"/>
    <w:rsid w:val="00585723"/>
    <w:rsid w:val="005876A2"/>
    <w:rsid w:val="00596680"/>
    <w:rsid w:val="005A56C5"/>
    <w:rsid w:val="005A66FF"/>
    <w:rsid w:val="005A69D3"/>
    <w:rsid w:val="005A69EE"/>
    <w:rsid w:val="005B4C7E"/>
    <w:rsid w:val="005C19AB"/>
    <w:rsid w:val="005C5F12"/>
    <w:rsid w:val="005D605B"/>
    <w:rsid w:val="005E0C2F"/>
    <w:rsid w:val="005E1458"/>
    <w:rsid w:val="005E3DC8"/>
    <w:rsid w:val="005E7AE2"/>
    <w:rsid w:val="005F25A1"/>
    <w:rsid w:val="005F2FA4"/>
    <w:rsid w:val="005F58D7"/>
    <w:rsid w:val="00604A68"/>
    <w:rsid w:val="00604C72"/>
    <w:rsid w:val="00613580"/>
    <w:rsid w:val="00617087"/>
    <w:rsid w:val="0062202B"/>
    <w:rsid w:val="00635A77"/>
    <w:rsid w:val="00636AA3"/>
    <w:rsid w:val="00656464"/>
    <w:rsid w:val="006575A2"/>
    <w:rsid w:val="00660EE1"/>
    <w:rsid w:val="006657AC"/>
    <w:rsid w:val="00667888"/>
    <w:rsid w:val="00675E26"/>
    <w:rsid w:val="00676F40"/>
    <w:rsid w:val="00692FB2"/>
    <w:rsid w:val="006932D9"/>
    <w:rsid w:val="006963F1"/>
    <w:rsid w:val="00697048"/>
    <w:rsid w:val="006A5F8A"/>
    <w:rsid w:val="006E054A"/>
    <w:rsid w:val="006E7B68"/>
    <w:rsid w:val="006F0C4C"/>
    <w:rsid w:val="006F5978"/>
    <w:rsid w:val="00701BD1"/>
    <w:rsid w:val="0072058E"/>
    <w:rsid w:val="0072143A"/>
    <w:rsid w:val="0073428D"/>
    <w:rsid w:val="00745FB0"/>
    <w:rsid w:val="00757CD1"/>
    <w:rsid w:val="00774435"/>
    <w:rsid w:val="00775F56"/>
    <w:rsid w:val="00780068"/>
    <w:rsid w:val="00784C77"/>
    <w:rsid w:val="0079293C"/>
    <w:rsid w:val="00793EBD"/>
    <w:rsid w:val="007958F1"/>
    <w:rsid w:val="007B3F55"/>
    <w:rsid w:val="007B693F"/>
    <w:rsid w:val="007D0A41"/>
    <w:rsid w:val="007D39B5"/>
    <w:rsid w:val="007E5764"/>
    <w:rsid w:val="007E5A69"/>
    <w:rsid w:val="008030FB"/>
    <w:rsid w:val="008034BA"/>
    <w:rsid w:val="00816788"/>
    <w:rsid w:val="00824173"/>
    <w:rsid w:val="00835BBA"/>
    <w:rsid w:val="008368AE"/>
    <w:rsid w:val="008375B6"/>
    <w:rsid w:val="0085573B"/>
    <w:rsid w:val="00867DB1"/>
    <w:rsid w:val="00870966"/>
    <w:rsid w:val="00893FD2"/>
    <w:rsid w:val="008A3F70"/>
    <w:rsid w:val="008A49B7"/>
    <w:rsid w:val="008A4EF7"/>
    <w:rsid w:val="008B3C8E"/>
    <w:rsid w:val="008C2627"/>
    <w:rsid w:val="008C4774"/>
    <w:rsid w:val="008D34A2"/>
    <w:rsid w:val="008E142D"/>
    <w:rsid w:val="008E58E6"/>
    <w:rsid w:val="008F278C"/>
    <w:rsid w:val="008F2BBA"/>
    <w:rsid w:val="009209B7"/>
    <w:rsid w:val="00921A29"/>
    <w:rsid w:val="009269E1"/>
    <w:rsid w:val="00930A2C"/>
    <w:rsid w:val="00936843"/>
    <w:rsid w:val="00942656"/>
    <w:rsid w:val="009470E4"/>
    <w:rsid w:val="00951591"/>
    <w:rsid w:val="0095482B"/>
    <w:rsid w:val="00965DDE"/>
    <w:rsid w:val="009661FB"/>
    <w:rsid w:val="009704DA"/>
    <w:rsid w:val="00975627"/>
    <w:rsid w:val="00976077"/>
    <w:rsid w:val="00977D16"/>
    <w:rsid w:val="00986E84"/>
    <w:rsid w:val="009C0012"/>
    <w:rsid w:val="009C3761"/>
    <w:rsid w:val="009C3A89"/>
    <w:rsid w:val="009C4E07"/>
    <w:rsid w:val="009C7E78"/>
    <w:rsid w:val="009D3354"/>
    <w:rsid w:val="009D638C"/>
    <w:rsid w:val="009E3E62"/>
    <w:rsid w:val="009F209F"/>
    <w:rsid w:val="00A009C8"/>
    <w:rsid w:val="00A055AE"/>
    <w:rsid w:val="00A05876"/>
    <w:rsid w:val="00A07D5F"/>
    <w:rsid w:val="00A2186C"/>
    <w:rsid w:val="00A23423"/>
    <w:rsid w:val="00A33BF6"/>
    <w:rsid w:val="00A424E3"/>
    <w:rsid w:val="00A44EC9"/>
    <w:rsid w:val="00A4769E"/>
    <w:rsid w:val="00A5357E"/>
    <w:rsid w:val="00A606F4"/>
    <w:rsid w:val="00A6156B"/>
    <w:rsid w:val="00A64932"/>
    <w:rsid w:val="00A66580"/>
    <w:rsid w:val="00A70A10"/>
    <w:rsid w:val="00A72E15"/>
    <w:rsid w:val="00A80AB7"/>
    <w:rsid w:val="00A8496C"/>
    <w:rsid w:val="00A91D29"/>
    <w:rsid w:val="00AB29A8"/>
    <w:rsid w:val="00AB2C39"/>
    <w:rsid w:val="00AB3BCF"/>
    <w:rsid w:val="00AC3201"/>
    <w:rsid w:val="00AD2896"/>
    <w:rsid w:val="00AD3B32"/>
    <w:rsid w:val="00AD5994"/>
    <w:rsid w:val="00AD5D61"/>
    <w:rsid w:val="00AD5E08"/>
    <w:rsid w:val="00AF5A12"/>
    <w:rsid w:val="00B013F8"/>
    <w:rsid w:val="00B10A0B"/>
    <w:rsid w:val="00B17B0E"/>
    <w:rsid w:val="00B2663C"/>
    <w:rsid w:val="00B361E9"/>
    <w:rsid w:val="00B4434F"/>
    <w:rsid w:val="00B45F50"/>
    <w:rsid w:val="00B504EA"/>
    <w:rsid w:val="00B52BD8"/>
    <w:rsid w:val="00B647FF"/>
    <w:rsid w:val="00B702BB"/>
    <w:rsid w:val="00B72A3C"/>
    <w:rsid w:val="00B827CB"/>
    <w:rsid w:val="00B877FC"/>
    <w:rsid w:val="00B95992"/>
    <w:rsid w:val="00B96C9E"/>
    <w:rsid w:val="00BB05CE"/>
    <w:rsid w:val="00BB1627"/>
    <w:rsid w:val="00BB29B0"/>
    <w:rsid w:val="00BC1DCE"/>
    <w:rsid w:val="00BC26A0"/>
    <w:rsid w:val="00BC40C1"/>
    <w:rsid w:val="00BC6220"/>
    <w:rsid w:val="00BD7074"/>
    <w:rsid w:val="00BE5E73"/>
    <w:rsid w:val="00BE7F1F"/>
    <w:rsid w:val="00C10665"/>
    <w:rsid w:val="00C22F16"/>
    <w:rsid w:val="00C25178"/>
    <w:rsid w:val="00C35FFA"/>
    <w:rsid w:val="00C40E99"/>
    <w:rsid w:val="00C45632"/>
    <w:rsid w:val="00C554AF"/>
    <w:rsid w:val="00C656A3"/>
    <w:rsid w:val="00C739A4"/>
    <w:rsid w:val="00C82A3E"/>
    <w:rsid w:val="00C97B53"/>
    <w:rsid w:val="00CB1D5B"/>
    <w:rsid w:val="00CB47DF"/>
    <w:rsid w:val="00CD3B14"/>
    <w:rsid w:val="00CE2B98"/>
    <w:rsid w:val="00CF272B"/>
    <w:rsid w:val="00D07766"/>
    <w:rsid w:val="00D10730"/>
    <w:rsid w:val="00D1539C"/>
    <w:rsid w:val="00D22F4A"/>
    <w:rsid w:val="00D253A4"/>
    <w:rsid w:val="00D3125A"/>
    <w:rsid w:val="00D31FAF"/>
    <w:rsid w:val="00D40180"/>
    <w:rsid w:val="00D41E67"/>
    <w:rsid w:val="00D50764"/>
    <w:rsid w:val="00D65EFF"/>
    <w:rsid w:val="00D7105C"/>
    <w:rsid w:val="00D73D26"/>
    <w:rsid w:val="00D80D17"/>
    <w:rsid w:val="00D9037E"/>
    <w:rsid w:val="00DA2012"/>
    <w:rsid w:val="00DA7D04"/>
    <w:rsid w:val="00DB0A02"/>
    <w:rsid w:val="00DB0F47"/>
    <w:rsid w:val="00DB2C3D"/>
    <w:rsid w:val="00E12260"/>
    <w:rsid w:val="00E149F4"/>
    <w:rsid w:val="00E249FE"/>
    <w:rsid w:val="00E37E29"/>
    <w:rsid w:val="00E41759"/>
    <w:rsid w:val="00E4406B"/>
    <w:rsid w:val="00E46A23"/>
    <w:rsid w:val="00E500D1"/>
    <w:rsid w:val="00E574E4"/>
    <w:rsid w:val="00E60763"/>
    <w:rsid w:val="00E63F36"/>
    <w:rsid w:val="00E731C1"/>
    <w:rsid w:val="00EA183A"/>
    <w:rsid w:val="00EA2ADF"/>
    <w:rsid w:val="00EA4F75"/>
    <w:rsid w:val="00EB4253"/>
    <w:rsid w:val="00ED6195"/>
    <w:rsid w:val="00ED6541"/>
    <w:rsid w:val="00EE7B27"/>
    <w:rsid w:val="00EF68CC"/>
    <w:rsid w:val="00EF6CEE"/>
    <w:rsid w:val="00F0013E"/>
    <w:rsid w:val="00F05F2A"/>
    <w:rsid w:val="00F218D1"/>
    <w:rsid w:val="00F2448E"/>
    <w:rsid w:val="00F32D88"/>
    <w:rsid w:val="00F37DB0"/>
    <w:rsid w:val="00F671C7"/>
    <w:rsid w:val="00F746F3"/>
    <w:rsid w:val="00F910DC"/>
    <w:rsid w:val="00F94F08"/>
    <w:rsid w:val="00FA24D7"/>
    <w:rsid w:val="00FA5D17"/>
    <w:rsid w:val="00FD64FD"/>
    <w:rsid w:val="00FE1BD2"/>
    <w:rsid w:val="00FE397D"/>
    <w:rsid w:val="00FF1D82"/>
    <w:rsid w:val="00FF58B3"/>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4A"/>
    <w:pPr>
      <w:suppressAutoHyphens/>
      <w:spacing w:after="220"/>
    </w:pPr>
    <w:rPr>
      <w:rFonts w:ascii="Tahoma" w:hAnsi="Tahoma" w:cs="Tahoma"/>
      <w:szCs w:val="24"/>
      <w:lang w:val="en-GB" w:eastAsia="ar-SA"/>
    </w:rPr>
  </w:style>
  <w:style w:type="paragraph" w:styleId="Heading1">
    <w:name w:val="heading 1"/>
    <w:basedOn w:val="Normal"/>
    <w:next w:val="Normal"/>
    <w:qFormat/>
    <w:rsid w:val="006E054A"/>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6E054A"/>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qFormat/>
    <w:rsid w:val="006E054A"/>
    <w:pPr>
      <w:keepNext/>
      <w:numPr>
        <w:ilvl w:val="2"/>
        <w:numId w:val="1"/>
      </w:numPr>
      <w:spacing w:before="240" w:after="60"/>
      <w:outlineLvl w:val="2"/>
    </w:pPr>
    <w:rPr>
      <w:rFonts w:ascii="Arial" w:hAnsi="Arial" w:cs="Arial"/>
      <w:b/>
      <w:bCs/>
      <w:sz w:val="24"/>
      <w:szCs w:val="26"/>
    </w:rPr>
  </w:style>
  <w:style w:type="paragraph" w:styleId="Heading5">
    <w:name w:val="heading 5"/>
    <w:basedOn w:val="Normal"/>
    <w:next w:val="Normal"/>
    <w:qFormat/>
    <w:rsid w:val="006E054A"/>
    <w:pPr>
      <w:numPr>
        <w:ilvl w:val="4"/>
        <w:numId w:val="1"/>
      </w:numPr>
      <w:spacing w:before="240" w:after="60"/>
      <w:outlineLvl w:val="4"/>
    </w:pPr>
    <w:rPr>
      <w:rFonts w:ascii="Arial" w:hAnsi="Arial" w:cs="Arial"/>
      <w:b/>
      <w:bCs/>
      <w:iCs/>
      <w:sz w:val="24"/>
      <w:szCs w:val="26"/>
    </w:rPr>
  </w:style>
  <w:style w:type="paragraph" w:styleId="Heading6">
    <w:name w:val="heading 6"/>
    <w:basedOn w:val="Normal"/>
    <w:next w:val="Normal"/>
    <w:qFormat/>
    <w:rsid w:val="006E054A"/>
    <w:pPr>
      <w:spacing w:before="240" w:after="60"/>
      <w:outlineLvl w:val="5"/>
    </w:pPr>
    <w:rPr>
      <w:rFonts w:ascii="Arial" w:hAnsi="Arial" w:cs="Arial"/>
      <w:b/>
      <w:bCs/>
      <w:szCs w:val="22"/>
    </w:rPr>
  </w:style>
  <w:style w:type="paragraph" w:styleId="Heading7">
    <w:name w:val="heading 7"/>
    <w:basedOn w:val="Normal"/>
    <w:next w:val="Normal"/>
    <w:qFormat/>
    <w:rsid w:val="006E054A"/>
    <w:pPr>
      <w:spacing w:before="240" w:after="60"/>
      <w:outlineLvl w:val="6"/>
    </w:pPr>
    <w:rPr>
      <w:rFonts w:ascii="Arial" w:hAnsi="Arial" w:cs="Arial"/>
      <w:b/>
    </w:rPr>
  </w:style>
  <w:style w:type="paragraph" w:styleId="Heading8">
    <w:name w:val="heading 8"/>
    <w:basedOn w:val="Normal"/>
    <w:next w:val="Normal"/>
    <w:qFormat/>
    <w:rsid w:val="006E054A"/>
    <w:pPr>
      <w:spacing w:before="240" w:after="60"/>
      <w:outlineLvl w:val="7"/>
    </w:pPr>
    <w:rPr>
      <w:rFonts w:ascii="Arial" w:hAnsi="Arial" w:cs="Arial"/>
      <w:b/>
      <w:iCs/>
    </w:rPr>
  </w:style>
  <w:style w:type="paragraph" w:styleId="Heading9">
    <w:name w:val="heading 9"/>
    <w:basedOn w:val="Normal"/>
    <w:next w:val="Normal"/>
    <w:qFormat/>
    <w:rsid w:val="006E054A"/>
    <w:pPr>
      <w:spacing w:before="240" w:after="60"/>
      <w:outlineLvl w:val="8"/>
    </w:pPr>
    <w:rPr>
      <w:rFonts w:ascii="Arial" w:hAnsi="Arial"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E054A"/>
    <w:rPr>
      <w:rFonts w:ascii="Tahoma" w:eastAsia="Times New Roman" w:hAnsi="Tahoma" w:cs="Tahoma" w:hint="default"/>
    </w:rPr>
  </w:style>
  <w:style w:type="character" w:customStyle="1" w:styleId="WW8Num1z1">
    <w:name w:val="WW8Num1z1"/>
    <w:rsid w:val="006E054A"/>
    <w:rPr>
      <w:rFonts w:ascii="Courier New" w:hAnsi="Courier New" w:cs="Courier New" w:hint="default"/>
    </w:rPr>
  </w:style>
  <w:style w:type="character" w:customStyle="1" w:styleId="WW8Num1z2">
    <w:name w:val="WW8Num1z2"/>
    <w:rsid w:val="006E054A"/>
    <w:rPr>
      <w:rFonts w:ascii="Wingdings" w:hAnsi="Wingdings" w:cs="Wingdings" w:hint="default"/>
    </w:rPr>
  </w:style>
  <w:style w:type="character" w:customStyle="1" w:styleId="WW8Num1z3">
    <w:name w:val="WW8Num1z3"/>
    <w:rsid w:val="006E054A"/>
    <w:rPr>
      <w:rFonts w:ascii="Symbol" w:hAnsi="Symbol" w:cs="Symbol" w:hint="default"/>
    </w:rPr>
  </w:style>
  <w:style w:type="character" w:customStyle="1" w:styleId="WW8Num2z0">
    <w:name w:val="WW8Num2z0"/>
    <w:rsid w:val="006E054A"/>
    <w:rPr>
      <w:rFonts w:ascii="Wingdings" w:hAnsi="Wingdings" w:cs="Wingdings" w:hint="default"/>
    </w:rPr>
  </w:style>
  <w:style w:type="character" w:customStyle="1" w:styleId="WW8Num2z1">
    <w:name w:val="WW8Num2z1"/>
    <w:rsid w:val="006E054A"/>
    <w:rPr>
      <w:rFonts w:ascii="Courier New" w:hAnsi="Courier New" w:cs="Courier New" w:hint="default"/>
    </w:rPr>
  </w:style>
  <w:style w:type="character" w:customStyle="1" w:styleId="WW8Num2z3">
    <w:name w:val="WW8Num2z3"/>
    <w:rsid w:val="006E054A"/>
    <w:rPr>
      <w:rFonts w:ascii="Symbol" w:hAnsi="Symbol" w:cs="Symbol" w:hint="default"/>
    </w:rPr>
  </w:style>
  <w:style w:type="character" w:customStyle="1" w:styleId="WW8Num3z0">
    <w:name w:val="WW8Num3z0"/>
    <w:rsid w:val="006E054A"/>
  </w:style>
  <w:style w:type="character" w:customStyle="1" w:styleId="WW8Num3z1">
    <w:name w:val="WW8Num3z1"/>
    <w:rsid w:val="006E054A"/>
  </w:style>
  <w:style w:type="character" w:customStyle="1" w:styleId="WW8Num3z2">
    <w:name w:val="WW8Num3z2"/>
    <w:rsid w:val="006E054A"/>
  </w:style>
  <w:style w:type="character" w:customStyle="1" w:styleId="WW8Num3z3">
    <w:name w:val="WW8Num3z3"/>
    <w:rsid w:val="006E054A"/>
  </w:style>
  <w:style w:type="character" w:customStyle="1" w:styleId="WW8Num3z4">
    <w:name w:val="WW8Num3z4"/>
    <w:rsid w:val="006E054A"/>
  </w:style>
  <w:style w:type="character" w:customStyle="1" w:styleId="WW8Num3z5">
    <w:name w:val="WW8Num3z5"/>
    <w:rsid w:val="006E054A"/>
  </w:style>
  <w:style w:type="character" w:customStyle="1" w:styleId="WW8Num3z6">
    <w:name w:val="WW8Num3z6"/>
    <w:rsid w:val="006E054A"/>
  </w:style>
  <w:style w:type="character" w:customStyle="1" w:styleId="WW8Num3z7">
    <w:name w:val="WW8Num3z7"/>
    <w:rsid w:val="006E054A"/>
  </w:style>
  <w:style w:type="character" w:customStyle="1" w:styleId="WW8Num3z8">
    <w:name w:val="WW8Num3z8"/>
    <w:rsid w:val="006E054A"/>
  </w:style>
  <w:style w:type="character" w:customStyle="1" w:styleId="WW8Num4z0">
    <w:name w:val="WW8Num4z0"/>
    <w:rsid w:val="006E054A"/>
    <w:rPr>
      <w:rFonts w:ascii="Symbol" w:hAnsi="Symbol" w:cs="Symbol" w:hint="default"/>
    </w:rPr>
  </w:style>
  <w:style w:type="character" w:customStyle="1" w:styleId="WW8Num4z1">
    <w:name w:val="WW8Num4z1"/>
    <w:rsid w:val="006E054A"/>
    <w:rPr>
      <w:rFonts w:ascii="Courier New" w:hAnsi="Courier New" w:cs="Courier New" w:hint="default"/>
    </w:rPr>
  </w:style>
  <w:style w:type="character" w:customStyle="1" w:styleId="WW8Num4z2">
    <w:name w:val="WW8Num4z2"/>
    <w:rsid w:val="006E054A"/>
    <w:rPr>
      <w:rFonts w:ascii="Wingdings" w:hAnsi="Wingdings" w:cs="Wingdings" w:hint="default"/>
    </w:rPr>
  </w:style>
  <w:style w:type="character" w:customStyle="1" w:styleId="WW8Num5z0">
    <w:name w:val="WW8Num5z0"/>
    <w:rsid w:val="006E054A"/>
  </w:style>
  <w:style w:type="character" w:customStyle="1" w:styleId="WW8Num5z1">
    <w:name w:val="WW8Num5z1"/>
    <w:rsid w:val="006E054A"/>
  </w:style>
  <w:style w:type="character" w:customStyle="1" w:styleId="WW8Num5z2">
    <w:name w:val="WW8Num5z2"/>
    <w:rsid w:val="006E054A"/>
  </w:style>
  <w:style w:type="character" w:customStyle="1" w:styleId="WW8Num5z3">
    <w:name w:val="WW8Num5z3"/>
    <w:rsid w:val="006E054A"/>
  </w:style>
  <w:style w:type="character" w:customStyle="1" w:styleId="WW8Num5z4">
    <w:name w:val="WW8Num5z4"/>
    <w:rsid w:val="006E054A"/>
  </w:style>
  <w:style w:type="character" w:customStyle="1" w:styleId="WW8Num5z5">
    <w:name w:val="WW8Num5z5"/>
    <w:rsid w:val="006E054A"/>
  </w:style>
  <w:style w:type="character" w:customStyle="1" w:styleId="WW8Num5z6">
    <w:name w:val="WW8Num5z6"/>
    <w:rsid w:val="006E054A"/>
  </w:style>
  <w:style w:type="character" w:customStyle="1" w:styleId="WW8Num5z7">
    <w:name w:val="WW8Num5z7"/>
    <w:rsid w:val="006E054A"/>
  </w:style>
  <w:style w:type="character" w:customStyle="1" w:styleId="WW8Num5z8">
    <w:name w:val="WW8Num5z8"/>
    <w:rsid w:val="006E054A"/>
  </w:style>
  <w:style w:type="character" w:customStyle="1" w:styleId="WW8Num6z0">
    <w:name w:val="WW8Num6z0"/>
    <w:rsid w:val="006E054A"/>
  </w:style>
  <w:style w:type="character" w:customStyle="1" w:styleId="WW8Num6z1">
    <w:name w:val="WW8Num6z1"/>
    <w:rsid w:val="006E054A"/>
  </w:style>
  <w:style w:type="character" w:customStyle="1" w:styleId="WW8Num6z2">
    <w:name w:val="WW8Num6z2"/>
    <w:rsid w:val="006E054A"/>
  </w:style>
  <w:style w:type="character" w:customStyle="1" w:styleId="WW8Num6z3">
    <w:name w:val="WW8Num6z3"/>
    <w:rsid w:val="006E054A"/>
  </w:style>
  <w:style w:type="character" w:customStyle="1" w:styleId="WW8Num6z4">
    <w:name w:val="WW8Num6z4"/>
    <w:rsid w:val="006E054A"/>
  </w:style>
  <w:style w:type="character" w:customStyle="1" w:styleId="WW8Num6z5">
    <w:name w:val="WW8Num6z5"/>
    <w:rsid w:val="006E054A"/>
  </w:style>
  <w:style w:type="character" w:customStyle="1" w:styleId="WW8Num6z6">
    <w:name w:val="WW8Num6z6"/>
    <w:rsid w:val="006E054A"/>
  </w:style>
  <w:style w:type="character" w:customStyle="1" w:styleId="WW8Num6z7">
    <w:name w:val="WW8Num6z7"/>
    <w:rsid w:val="006E054A"/>
  </w:style>
  <w:style w:type="character" w:customStyle="1" w:styleId="WW8Num6z8">
    <w:name w:val="WW8Num6z8"/>
    <w:rsid w:val="006E054A"/>
  </w:style>
  <w:style w:type="character" w:customStyle="1" w:styleId="WW8Num7z0">
    <w:name w:val="WW8Num7z0"/>
    <w:rsid w:val="006E054A"/>
    <w:rPr>
      <w:rFonts w:ascii="Tahoma" w:eastAsia="Times New Roman" w:hAnsi="Tahoma" w:cs="Tahoma" w:hint="default"/>
    </w:rPr>
  </w:style>
  <w:style w:type="character" w:customStyle="1" w:styleId="WW8Num7z1">
    <w:name w:val="WW8Num7z1"/>
    <w:rsid w:val="006E054A"/>
    <w:rPr>
      <w:rFonts w:ascii="Courier New" w:hAnsi="Courier New" w:cs="Courier New" w:hint="default"/>
    </w:rPr>
  </w:style>
  <w:style w:type="character" w:customStyle="1" w:styleId="WW8Num7z2">
    <w:name w:val="WW8Num7z2"/>
    <w:rsid w:val="006E054A"/>
    <w:rPr>
      <w:rFonts w:ascii="Wingdings" w:hAnsi="Wingdings" w:cs="Wingdings" w:hint="default"/>
    </w:rPr>
  </w:style>
  <w:style w:type="character" w:customStyle="1" w:styleId="WW8Num7z3">
    <w:name w:val="WW8Num7z3"/>
    <w:rsid w:val="006E054A"/>
    <w:rPr>
      <w:rFonts w:ascii="Symbol" w:hAnsi="Symbol" w:cs="Symbol" w:hint="default"/>
    </w:rPr>
  </w:style>
  <w:style w:type="character" w:customStyle="1" w:styleId="WW8Num8z0">
    <w:name w:val="WW8Num8z0"/>
    <w:rsid w:val="006E054A"/>
  </w:style>
  <w:style w:type="character" w:customStyle="1" w:styleId="WW8Num8z1">
    <w:name w:val="WW8Num8z1"/>
    <w:rsid w:val="006E054A"/>
  </w:style>
  <w:style w:type="character" w:customStyle="1" w:styleId="WW8Num8z2">
    <w:name w:val="WW8Num8z2"/>
    <w:rsid w:val="006E054A"/>
  </w:style>
  <w:style w:type="character" w:customStyle="1" w:styleId="WW8Num8z3">
    <w:name w:val="WW8Num8z3"/>
    <w:rsid w:val="006E054A"/>
  </w:style>
  <w:style w:type="character" w:customStyle="1" w:styleId="WW8Num8z4">
    <w:name w:val="WW8Num8z4"/>
    <w:rsid w:val="006E054A"/>
  </w:style>
  <w:style w:type="character" w:customStyle="1" w:styleId="WW8Num8z5">
    <w:name w:val="WW8Num8z5"/>
    <w:rsid w:val="006E054A"/>
  </w:style>
  <w:style w:type="character" w:customStyle="1" w:styleId="WW8Num8z6">
    <w:name w:val="WW8Num8z6"/>
    <w:rsid w:val="006E054A"/>
  </w:style>
  <w:style w:type="character" w:customStyle="1" w:styleId="WW8Num8z7">
    <w:name w:val="WW8Num8z7"/>
    <w:rsid w:val="006E054A"/>
  </w:style>
  <w:style w:type="character" w:customStyle="1" w:styleId="WW8Num8z8">
    <w:name w:val="WW8Num8z8"/>
    <w:rsid w:val="006E054A"/>
  </w:style>
  <w:style w:type="character" w:customStyle="1" w:styleId="WW8Num9z0">
    <w:name w:val="WW8Num9z0"/>
    <w:rsid w:val="006E054A"/>
  </w:style>
  <w:style w:type="character" w:customStyle="1" w:styleId="WW8Num9z1">
    <w:name w:val="WW8Num9z1"/>
    <w:rsid w:val="006E054A"/>
  </w:style>
  <w:style w:type="character" w:customStyle="1" w:styleId="WW8Num9z2">
    <w:name w:val="WW8Num9z2"/>
    <w:rsid w:val="006E054A"/>
  </w:style>
  <w:style w:type="character" w:customStyle="1" w:styleId="WW8Num9z3">
    <w:name w:val="WW8Num9z3"/>
    <w:rsid w:val="006E054A"/>
  </w:style>
  <w:style w:type="character" w:customStyle="1" w:styleId="WW8Num9z4">
    <w:name w:val="WW8Num9z4"/>
    <w:rsid w:val="006E054A"/>
  </w:style>
  <w:style w:type="character" w:customStyle="1" w:styleId="WW8Num9z5">
    <w:name w:val="WW8Num9z5"/>
    <w:rsid w:val="006E054A"/>
  </w:style>
  <w:style w:type="character" w:customStyle="1" w:styleId="WW8Num9z6">
    <w:name w:val="WW8Num9z6"/>
    <w:rsid w:val="006E054A"/>
  </w:style>
  <w:style w:type="character" w:customStyle="1" w:styleId="WW8Num9z7">
    <w:name w:val="WW8Num9z7"/>
    <w:rsid w:val="006E054A"/>
  </w:style>
  <w:style w:type="character" w:customStyle="1" w:styleId="WW8Num9z8">
    <w:name w:val="WW8Num9z8"/>
    <w:rsid w:val="006E054A"/>
  </w:style>
  <w:style w:type="character" w:customStyle="1" w:styleId="WW8Num10z0">
    <w:name w:val="WW8Num10z0"/>
    <w:rsid w:val="006E054A"/>
    <w:rPr>
      <w:rFonts w:ascii="Wingdings" w:hAnsi="Wingdings" w:cs="Wingdings" w:hint="default"/>
    </w:rPr>
  </w:style>
  <w:style w:type="character" w:customStyle="1" w:styleId="WW8Num10z1">
    <w:name w:val="WW8Num10z1"/>
    <w:rsid w:val="006E054A"/>
    <w:rPr>
      <w:rFonts w:ascii="Courier New" w:hAnsi="Courier New" w:cs="Courier New" w:hint="default"/>
    </w:rPr>
  </w:style>
  <w:style w:type="character" w:customStyle="1" w:styleId="WW8Num10z3">
    <w:name w:val="WW8Num10z3"/>
    <w:rsid w:val="006E054A"/>
    <w:rPr>
      <w:rFonts w:ascii="Symbol" w:hAnsi="Symbol" w:cs="Symbol" w:hint="default"/>
    </w:rPr>
  </w:style>
  <w:style w:type="character" w:customStyle="1" w:styleId="WW8Num11z0">
    <w:name w:val="WW8Num11z0"/>
    <w:rsid w:val="006E054A"/>
    <w:rPr>
      <w:rFonts w:ascii="Wingdings" w:hAnsi="Wingdings" w:cs="Wingdings" w:hint="default"/>
      <w:sz w:val="24"/>
    </w:rPr>
  </w:style>
  <w:style w:type="character" w:customStyle="1" w:styleId="WW8Num11z1">
    <w:name w:val="WW8Num11z1"/>
    <w:rsid w:val="006E054A"/>
    <w:rPr>
      <w:rFonts w:ascii="Courier New" w:hAnsi="Courier New" w:cs="Courier New" w:hint="default"/>
    </w:rPr>
  </w:style>
  <w:style w:type="character" w:customStyle="1" w:styleId="WW8Num11z2">
    <w:name w:val="WW8Num11z2"/>
    <w:rsid w:val="006E054A"/>
    <w:rPr>
      <w:rFonts w:ascii="Wingdings" w:hAnsi="Wingdings" w:cs="Wingdings" w:hint="default"/>
    </w:rPr>
  </w:style>
  <w:style w:type="character" w:customStyle="1" w:styleId="WW8Num11z3">
    <w:name w:val="WW8Num11z3"/>
    <w:rsid w:val="006E054A"/>
    <w:rPr>
      <w:rFonts w:ascii="Symbol" w:hAnsi="Symbol" w:cs="Symbol" w:hint="default"/>
    </w:rPr>
  </w:style>
  <w:style w:type="character" w:customStyle="1" w:styleId="WW8Num12z0">
    <w:name w:val="WW8Num12z0"/>
    <w:rsid w:val="006E054A"/>
  </w:style>
  <w:style w:type="character" w:customStyle="1" w:styleId="WW8Num12z1">
    <w:name w:val="WW8Num12z1"/>
    <w:rsid w:val="006E054A"/>
  </w:style>
  <w:style w:type="character" w:customStyle="1" w:styleId="WW8Num12z2">
    <w:name w:val="WW8Num12z2"/>
    <w:rsid w:val="006E054A"/>
  </w:style>
  <w:style w:type="character" w:customStyle="1" w:styleId="WW8Num12z3">
    <w:name w:val="WW8Num12z3"/>
    <w:rsid w:val="006E054A"/>
  </w:style>
  <w:style w:type="character" w:customStyle="1" w:styleId="WW8Num12z4">
    <w:name w:val="WW8Num12z4"/>
    <w:rsid w:val="006E054A"/>
  </w:style>
  <w:style w:type="character" w:customStyle="1" w:styleId="WW8Num12z5">
    <w:name w:val="WW8Num12z5"/>
    <w:rsid w:val="006E054A"/>
  </w:style>
  <w:style w:type="character" w:customStyle="1" w:styleId="WW8Num12z6">
    <w:name w:val="WW8Num12z6"/>
    <w:rsid w:val="006E054A"/>
  </w:style>
  <w:style w:type="character" w:customStyle="1" w:styleId="WW8Num12z7">
    <w:name w:val="WW8Num12z7"/>
    <w:rsid w:val="006E054A"/>
  </w:style>
  <w:style w:type="character" w:customStyle="1" w:styleId="WW8Num12z8">
    <w:name w:val="WW8Num12z8"/>
    <w:rsid w:val="006E054A"/>
  </w:style>
  <w:style w:type="character" w:customStyle="1" w:styleId="WW8Num13z0">
    <w:name w:val="WW8Num13z0"/>
    <w:rsid w:val="006E054A"/>
    <w:rPr>
      <w:rFonts w:ascii="Symbol" w:hAnsi="Symbol" w:cs="Symbol" w:hint="default"/>
    </w:rPr>
  </w:style>
  <w:style w:type="character" w:customStyle="1" w:styleId="WW8Num13z1">
    <w:name w:val="WW8Num13z1"/>
    <w:rsid w:val="006E054A"/>
    <w:rPr>
      <w:rFonts w:ascii="Courier New" w:hAnsi="Courier New" w:cs="Courier New" w:hint="default"/>
    </w:rPr>
  </w:style>
  <w:style w:type="character" w:customStyle="1" w:styleId="WW8Num13z2">
    <w:name w:val="WW8Num13z2"/>
    <w:rsid w:val="006E054A"/>
    <w:rPr>
      <w:rFonts w:ascii="Wingdings" w:hAnsi="Wingdings" w:cs="Wingdings" w:hint="default"/>
    </w:rPr>
  </w:style>
  <w:style w:type="character" w:customStyle="1" w:styleId="WW8Num14z0">
    <w:name w:val="WW8Num14z0"/>
    <w:rsid w:val="006E054A"/>
    <w:rPr>
      <w:rFonts w:ascii="Tahoma" w:eastAsia="Times New Roman" w:hAnsi="Tahoma" w:cs="Tahoma" w:hint="default"/>
    </w:rPr>
  </w:style>
  <w:style w:type="character" w:customStyle="1" w:styleId="WW8Num14z1">
    <w:name w:val="WW8Num14z1"/>
    <w:rsid w:val="006E054A"/>
    <w:rPr>
      <w:rFonts w:ascii="Courier New" w:hAnsi="Courier New" w:cs="Courier New" w:hint="default"/>
    </w:rPr>
  </w:style>
  <w:style w:type="character" w:customStyle="1" w:styleId="WW8Num14z2">
    <w:name w:val="WW8Num14z2"/>
    <w:rsid w:val="006E054A"/>
    <w:rPr>
      <w:rFonts w:ascii="Wingdings" w:hAnsi="Wingdings" w:cs="Wingdings" w:hint="default"/>
    </w:rPr>
  </w:style>
  <w:style w:type="character" w:customStyle="1" w:styleId="WW8Num14z3">
    <w:name w:val="WW8Num14z3"/>
    <w:rsid w:val="006E054A"/>
    <w:rPr>
      <w:rFonts w:ascii="Symbol" w:hAnsi="Symbol" w:cs="Symbol" w:hint="default"/>
    </w:rPr>
  </w:style>
  <w:style w:type="character" w:customStyle="1" w:styleId="WW8Num15z0">
    <w:name w:val="WW8Num15z0"/>
    <w:rsid w:val="006E054A"/>
  </w:style>
  <w:style w:type="character" w:customStyle="1" w:styleId="WW8Num15z1">
    <w:name w:val="WW8Num15z1"/>
    <w:rsid w:val="006E054A"/>
  </w:style>
  <w:style w:type="character" w:customStyle="1" w:styleId="WW8Num15z2">
    <w:name w:val="WW8Num15z2"/>
    <w:rsid w:val="006E054A"/>
  </w:style>
  <w:style w:type="character" w:customStyle="1" w:styleId="WW8Num15z3">
    <w:name w:val="WW8Num15z3"/>
    <w:rsid w:val="006E054A"/>
  </w:style>
  <w:style w:type="character" w:customStyle="1" w:styleId="WW8Num15z4">
    <w:name w:val="WW8Num15z4"/>
    <w:rsid w:val="006E054A"/>
  </w:style>
  <w:style w:type="character" w:customStyle="1" w:styleId="WW8Num15z5">
    <w:name w:val="WW8Num15z5"/>
    <w:rsid w:val="006E054A"/>
  </w:style>
  <w:style w:type="character" w:customStyle="1" w:styleId="WW8Num15z6">
    <w:name w:val="WW8Num15z6"/>
    <w:rsid w:val="006E054A"/>
  </w:style>
  <w:style w:type="character" w:customStyle="1" w:styleId="WW8Num15z7">
    <w:name w:val="WW8Num15z7"/>
    <w:rsid w:val="006E054A"/>
  </w:style>
  <w:style w:type="character" w:customStyle="1" w:styleId="WW8Num15z8">
    <w:name w:val="WW8Num15z8"/>
    <w:rsid w:val="006E054A"/>
  </w:style>
  <w:style w:type="character" w:customStyle="1" w:styleId="WW8Num16z0">
    <w:name w:val="WW8Num16z0"/>
    <w:rsid w:val="006E054A"/>
  </w:style>
  <w:style w:type="character" w:customStyle="1" w:styleId="WW8Num16z1">
    <w:name w:val="WW8Num16z1"/>
    <w:rsid w:val="006E054A"/>
  </w:style>
  <w:style w:type="character" w:customStyle="1" w:styleId="WW8Num16z2">
    <w:name w:val="WW8Num16z2"/>
    <w:rsid w:val="006E054A"/>
  </w:style>
  <w:style w:type="character" w:customStyle="1" w:styleId="WW8Num16z3">
    <w:name w:val="WW8Num16z3"/>
    <w:rsid w:val="006E054A"/>
  </w:style>
  <w:style w:type="character" w:customStyle="1" w:styleId="WW8Num16z4">
    <w:name w:val="WW8Num16z4"/>
    <w:rsid w:val="006E054A"/>
  </w:style>
  <w:style w:type="character" w:customStyle="1" w:styleId="WW8Num16z5">
    <w:name w:val="WW8Num16z5"/>
    <w:rsid w:val="006E054A"/>
  </w:style>
  <w:style w:type="character" w:customStyle="1" w:styleId="WW8Num16z6">
    <w:name w:val="WW8Num16z6"/>
    <w:rsid w:val="006E054A"/>
  </w:style>
  <w:style w:type="character" w:customStyle="1" w:styleId="WW8Num16z7">
    <w:name w:val="WW8Num16z7"/>
    <w:rsid w:val="006E054A"/>
  </w:style>
  <w:style w:type="character" w:customStyle="1" w:styleId="WW8Num16z8">
    <w:name w:val="WW8Num16z8"/>
    <w:rsid w:val="006E054A"/>
  </w:style>
  <w:style w:type="character" w:customStyle="1" w:styleId="WW8Num17z0">
    <w:name w:val="WW8Num17z0"/>
    <w:rsid w:val="006E054A"/>
    <w:rPr>
      <w:rFonts w:ascii="Tahoma" w:eastAsia="Times New Roman" w:hAnsi="Tahoma" w:cs="Tahoma" w:hint="default"/>
    </w:rPr>
  </w:style>
  <w:style w:type="character" w:customStyle="1" w:styleId="WW8Num17z1">
    <w:name w:val="WW8Num17z1"/>
    <w:rsid w:val="006E054A"/>
    <w:rPr>
      <w:rFonts w:ascii="Courier New" w:hAnsi="Courier New" w:cs="Courier New" w:hint="default"/>
    </w:rPr>
  </w:style>
  <w:style w:type="character" w:customStyle="1" w:styleId="WW8Num17z2">
    <w:name w:val="WW8Num17z2"/>
    <w:rsid w:val="006E054A"/>
    <w:rPr>
      <w:rFonts w:ascii="Wingdings" w:hAnsi="Wingdings" w:cs="Wingdings" w:hint="default"/>
    </w:rPr>
  </w:style>
  <w:style w:type="character" w:customStyle="1" w:styleId="WW8Num17z3">
    <w:name w:val="WW8Num17z3"/>
    <w:rsid w:val="006E054A"/>
    <w:rPr>
      <w:rFonts w:ascii="Symbol" w:hAnsi="Symbol" w:cs="Symbol" w:hint="default"/>
    </w:rPr>
  </w:style>
  <w:style w:type="character" w:customStyle="1" w:styleId="WW8Num18z0">
    <w:name w:val="WW8Num18z0"/>
    <w:rsid w:val="006E054A"/>
    <w:rPr>
      <w:rFonts w:ascii="Tahoma" w:eastAsia="Times New Roman" w:hAnsi="Tahoma" w:cs="Tahoma" w:hint="default"/>
    </w:rPr>
  </w:style>
  <w:style w:type="character" w:customStyle="1" w:styleId="WW8Num18z1">
    <w:name w:val="WW8Num18z1"/>
    <w:rsid w:val="006E054A"/>
    <w:rPr>
      <w:rFonts w:ascii="Courier New" w:hAnsi="Courier New" w:cs="Courier New" w:hint="default"/>
    </w:rPr>
  </w:style>
  <w:style w:type="character" w:customStyle="1" w:styleId="WW8Num18z2">
    <w:name w:val="WW8Num18z2"/>
    <w:rsid w:val="006E054A"/>
    <w:rPr>
      <w:rFonts w:ascii="Wingdings" w:hAnsi="Wingdings" w:cs="Wingdings" w:hint="default"/>
    </w:rPr>
  </w:style>
  <w:style w:type="character" w:customStyle="1" w:styleId="WW8Num18z3">
    <w:name w:val="WW8Num18z3"/>
    <w:rsid w:val="006E054A"/>
    <w:rPr>
      <w:rFonts w:ascii="Symbol" w:hAnsi="Symbol" w:cs="Symbol" w:hint="default"/>
    </w:rPr>
  </w:style>
  <w:style w:type="character" w:customStyle="1" w:styleId="WW8Num19z0">
    <w:name w:val="WW8Num19z0"/>
    <w:rsid w:val="006E054A"/>
    <w:rPr>
      <w:rFonts w:ascii="Symbol" w:hAnsi="Symbol" w:cs="Symbol" w:hint="default"/>
    </w:rPr>
  </w:style>
  <w:style w:type="character" w:customStyle="1" w:styleId="WW8Num19z1">
    <w:name w:val="WW8Num19z1"/>
    <w:rsid w:val="006E054A"/>
    <w:rPr>
      <w:rFonts w:ascii="Courier New" w:hAnsi="Courier New" w:cs="Courier New" w:hint="default"/>
    </w:rPr>
  </w:style>
  <w:style w:type="character" w:customStyle="1" w:styleId="WW8Num19z2">
    <w:name w:val="WW8Num19z2"/>
    <w:rsid w:val="006E054A"/>
    <w:rPr>
      <w:rFonts w:ascii="Wingdings" w:hAnsi="Wingdings" w:cs="Wingdings" w:hint="default"/>
    </w:rPr>
  </w:style>
  <w:style w:type="character" w:customStyle="1" w:styleId="WW8Num20z0">
    <w:name w:val="WW8Num20z0"/>
    <w:rsid w:val="006E054A"/>
    <w:rPr>
      <w:rFonts w:ascii="Symbol" w:hAnsi="Symbol" w:cs="Symbol" w:hint="default"/>
    </w:rPr>
  </w:style>
  <w:style w:type="character" w:customStyle="1" w:styleId="WW8Num20z1">
    <w:name w:val="WW8Num20z1"/>
    <w:rsid w:val="006E054A"/>
    <w:rPr>
      <w:rFonts w:ascii="Courier New" w:hAnsi="Courier New" w:cs="Courier New" w:hint="default"/>
    </w:rPr>
  </w:style>
  <w:style w:type="character" w:customStyle="1" w:styleId="WW8Num20z2">
    <w:name w:val="WW8Num20z2"/>
    <w:rsid w:val="006E054A"/>
    <w:rPr>
      <w:rFonts w:ascii="Wingdings" w:hAnsi="Wingdings" w:cs="Wingdings" w:hint="default"/>
    </w:rPr>
  </w:style>
  <w:style w:type="character" w:styleId="FollowedHyperlink">
    <w:name w:val="FollowedHyperlink"/>
    <w:rsid w:val="006E054A"/>
    <w:rPr>
      <w:color w:val="800080"/>
      <w:u w:val="single"/>
    </w:rPr>
  </w:style>
  <w:style w:type="character" w:customStyle="1" w:styleId="TabelleZchn">
    <w:name w:val="Tabelle Zchn"/>
    <w:rsid w:val="006E054A"/>
    <w:rPr>
      <w:rFonts w:ascii="Tahoma" w:hAnsi="Tahoma" w:cs="Tahoma"/>
      <w:sz w:val="18"/>
      <w:szCs w:val="18"/>
      <w:lang w:val="de-DE" w:eastAsia="ar-SA" w:bidi="ar-SA"/>
    </w:rPr>
  </w:style>
  <w:style w:type="character" w:customStyle="1" w:styleId="AusfTabelleZchn">
    <w:name w:val="AusfTabelle Zchn"/>
    <w:rsid w:val="006E054A"/>
    <w:rPr>
      <w:rFonts w:ascii="Tahoma" w:hAnsi="Tahoma" w:cs="Tahoma"/>
      <w:i/>
      <w:color w:val="000080"/>
      <w:sz w:val="18"/>
      <w:szCs w:val="18"/>
      <w:lang w:val="de-DE" w:eastAsia="ar-SA" w:bidi="ar-SA"/>
    </w:rPr>
  </w:style>
  <w:style w:type="character" w:styleId="CommentReference">
    <w:name w:val="annotation reference"/>
    <w:rsid w:val="006E054A"/>
    <w:rPr>
      <w:sz w:val="16"/>
      <w:szCs w:val="16"/>
    </w:rPr>
  </w:style>
  <w:style w:type="character" w:styleId="Hyperlink">
    <w:name w:val="Hyperlink"/>
    <w:uiPriority w:val="99"/>
    <w:rsid w:val="006E054A"/>
    <w:rPr>
      <w:color w:val="0000FF"/>
      <w:u w:val="single"/>
    </w:rPr>
  </w:style>
  <w:style w:type="character" w:customStyle="1" w:styleId="ArialZchn">
    <w:name w:val="Arial Zchn"/>
    <w:rsid w:val="006E054A"/>
    <w:rPr>
      <w:rFonts w:ascii="Tahoma" w:hAnsi="Tahoma" w:cs="Tahoma"/>
      <w:szCs w:val="24"/>
      <w:lang w:val="de-DE" w:eastAsia="ar-SA" w:bidi="ar-SA"/>
    </w:rPr>
  </w:style>
  <w:style w:type="character" w:customStyle="1" w:styleId="TitleChar">
    <w:name w:val="Title Char"/>
    <w:basedOn w:val="DefaultParagraphFont"/>
    <w:rsid w:val="006E054A"/>
    <w:rPr>
      <w:rFonts w:ascii="Cambria" w:eastAsia="MS Gothic" w:hAnsi="Cambria" w:cs="Times New Roman"/>
      <w:b/>
      <w:bCs/>
      <w:kern w:val="1"/>
      <w:sz w:val="32"/>
      <w:szCs w:val="32"/>
      <w:lang w:val="de-DE"/>
    </w:rPr>
  </w:style>
  <w:style w:type="character" w:customStyle="1" w:styleId="SubtitleChar">
    <w:name w:val="Subtitle Char"/>
    <w:basedOn w:val="DefaultParagraphFont"/>
    <w:rsid w:val="006E054A"/>
    <w:rPr>
      <w:rFonts w:ascii="Cambria" w:eastAsia="MS Gothic" w:hAnsi="Cambria" w:cs="Times New Roman"/>
      <w:sz w:val="24"/>
      <w:szCs w:val="24"/>
      <w:lang w:val="de-DE"/>
    </w:rPr>
  </w:style>
  <w:style w:type="paragraph" w:customStyle="1" w:styleId="berschrift">
    <w:name w:val="Überschrift"/>
    <w:basedOn w:val="Normal"/>
    <w:next w:val="BodyText"/>
    <w:rsid w:val="006E054A"/>
    <w:pPr>
      <w:keepNext/>
      <w:spacing w:before="240" w:after="120"/>
    </w:pPr>
    <w:rPr>
      <w:rFonts w:ascii="Arial" w:eastAsia="Microsoft YaHei" w:hAnsi="Arial" w:cs="Mangal"/>
      <w:sz w:val="28"/>
      <w:szCs w:val="28"/>
    </w:rPr>
  </w:style>
  <w:style w:type="paragraph" w:styleId="BodyText">
    <w:name w:val="Body Text"/>
    <w:basedOn w:val="Normal"/>
    <w:rsid w:val="006E054A"/>
    <w:pPr>
      <w:spacing w:after="120"/>
    </w:pPr>
  </w:style>
  <w:style w:type="paragraph" w:styleId="List">
    <w:name w:val="List"/>
    <w:basedOn w:val="BodyText"/>
    <w:rsid w:val="006E054A"/>
    <w:rPr>
      <w:rFonts w:cs="Mangal"/>
    </w:rPr>
  </w:style>
  <w:style w:type="paragraph" w:customStyle="1" w:styleId="Beschriftung1">
    <w:name w:val="Beschriftung1"/>
    <w:basedOn w:val="Normal"/>
    <w:rsid w:val="006E054A"/>
    <w:pPr>
      <w:suppressLineNumbers/>
      <w:spacing w:before="120" w:after="120"/>
    </w:pPr>
    <w:rPr>
      <w:rFonts w:cs="Mangal"/>
      <w:i/>
      <w:iCs/>
      <w:sz w:val="24"/>
    </w:rPr>
  </w:style>
  <w:style w:type="paragraph" w:customStyle="1" w:styleId="Verzeichnis">
    <w:name w:val="Verzeichnis"/>
    <w:basedOn w:val="Normal"/>
    <w:rsid w:val="006E054A"/>
    <w:pPr>
      <w:suppressLineNumbers/>
    </w:pPr>
    <w:rPr>
      <w:rFonts w:cs="Mangal"/>
    </w:rPr>
  </w:style>
  <w:style w:type="paragraph" w:customStyle="1" w:styleId="Dokumenttitel">
    <w:name w:val="Dokumenttitel"/>
    <w:basedOn w:val="Normal"/>
    <w:rsid w:val="006E054A"/>
    <w:pPr>
      <w:spacing w:after="80"/>
    </w:pPr>
    <w:rPr>
      <w:sz w:val="36"/>
      <w:szCs w:val="36"/>
    </w:rPr>
  </w:style>
  <w:style w:type="paragraph" w:customStyle="1" w:styleId="Tabelle">
    <w:name w:val="Tabelle"/>
    <w:basedOn w:val="Normal"/>
    <w:rsid w:val="006E054A"/>
    <w:pPr>
      <w:spacing w:before="40" w:after="40"/>
    </w:pPr>
    <w:rPr>
      <w:sz w:val="18"/>
      <w:szCs w:val="18"/>
    </w:rPr>
  </w:style>
  <w:style w:type="paragraph" w:styleId="Header">
    <w:name w:val="header"/>
    <w:basedOn w:val="Normal"/>
    <w:rsid w:val="006E054A"/>
    <w:pPr>
      <w:tabs>
        <w:tab w:val="center" w:pos="4536"/>
        <w:tab w:val="right" w:pos="9072"/>
      </w:tabs>
    </w:pPr>
  </w:style>
  <w:style w:type="paragraph" w:styleId="Footer">
    <w:name w:val="footer"/>
    <w:basedOn w:val="Normal"/>
    <w:rsid w:val="006E054A"/>
    <w:pPr>
      <w:tabs>
        <w:tab w:val="center" w:pos="4536"/>
        <w:tab w:val="right" w:pos="9072"/>
      </w:tabs>
    </w:pPr>
  </w:style>
  <w:style w:type="paragraph" w:customStyle="1" w:styleId="AusfTabelle">
    <w:name w:val="AusfTabelle"/>
    <w:basedOn w:val="Tabelle"/>
    <w:rsid w:val="006E054A"/>
    <w:rPr>
      <w:i/>
      <w:color w:val="000080"/>
    </w:rPr>
  </w:style>
  <w:style w:type="paragraph" w:styleId="BalloonText">
    <w:name w:val="Balloon Text"/>
    <w:basedOn w:val="Normal"/>
    <w:rsid w:val="006E054A"/>
    <w:rPr>
      <w:sz w:val="16"/>
      <w:szCs w:val="16"/>
    </w:rPr>
  </w:style>
  <w:style w:type="paragraph" w:customStyle="1" w:styleId="Tabellenkopf">
    <w:name w:val="Tabellenkopf"/>
    <w:basedOn w:val="Tabelle"/>
    <w:rsid w:val="006E054A"/>
    <w:rPr>
      <w:b/>
    </w:rPr>
  </w:style>
  <w:style w:type="paragraph" w:styleId="CommentText">
    <w:name w:val="annotation text"/>
    <w:basedOn w:val="Normal"/>
    <w:rsid w:val="006E054A"/>
    <w:rPr>
      <w:szCs w:val="20"/>
    </w:rPr>
  </w:style>
  <w:style w:type="paragraph" w:styleId="CommentSubject">
    <w:name w:val="annotation subject"/>
    <w:basedOn w:val="CommentText"/>
    <w:next w:val="CommentText"/>
    <w:rsid w:val="006E054A"/>
    <w:rPr>
      <w:b/>
      <w:bCs/>
    </w:rPr>
  </w:style>
  <w:style w:type="paragraph" w:customStyle="1" w:styleId="Infoblock">
    <w:name w:val="Infoblock"/>
    <w:basedOn w:val="Normal"/>
    <w:rsid w:val="006E054A"/>
    <w:pPr>
      <w:pBdr>
        <w:top w:val="single" w:sz="4" w:space="1" w:color="000000" w:shadow="1"/>
        <w:left w:val="single" w:sz="4" w:space="4" w:color="000000" w:shadow="1"/>
        <w:bottom w:val="single" w:sz="4" w:space="1" w:color="000000" w:shadow="1"/>
        <w:right w:val="single" w:sz="4" w:space="4" w:color="000000" w:shadow="1"/>
      </w:pBdr>
      <w:shd w:val="clear" w:color="auto" w:fill="FFFFD1"/>
    </w:pPr>
    <w:rPr>
      <w:i/>
      <w:color w:val="000080"/>
      <w:szCs w:val="20"/>
    </w:rPr>
  </w:style>
  <w:style w:type="paragraph" w:customStyle="1" w:styleId="berschrift1ohne">
    <w:name w:val="Überschrift 1 ohne"/>
    <w:basedOn w:val="Heading1"/>
    <w:rsid w:val="006E054A"/>
    <w:pPr>
      <w:numPr>
        <w:numId w:val="0"/>
      </w:numPr>
    </w:pPr>
  </w:style>
  <w:style w:type="paragraph" w:styleId="TOC1">
    <w:name w:val="toc 1"/>
    <w:basedOn w:val="Normal"/>
    <w:next w:val="Normal"/>
    <w:uiPriority w:val="39"/>
    <w:rsid w:val="006E054A"/>
    <w:pPr>
      <w:spacing w:after="40"/>
    </w:pPr>
  </w:style>
  <w:style w:type="paragraph" w:styleId="TOC2">
    <w:name w:val="toc 2"/>
    <w:basedOn w:val="Normal"/>
    <w:next w:val="Normal"/>
    <w:uiPriority w:val="39"/>
    <w:rsid w:val="006E054A"/>
    <w:pPr>
      <w:spacing w:after="40"/>
      <w:ind w:left="221"/>
    </w:pPr>
  </w:style>
  <w:style w:type="paragraph" w:styleId="TOC3">
    <w:name w:val="toc 3"/>
    <w:basedOn w:val="Normal"/>
    <w:next w:val="Normal"/>
    <w:uiPriority w:val="39"/>
    <w:rsid w:val="006E054A"/>
    <w:pPr>
      <w:tabs>
        <w:tab w:val="left" w:pos="1440"/>
        <w:tab w:val="right" w:leader="dot" w:pos="9062"/>
      </w:tabs>
      <w:spacing w:after="40"/>
      <w:ind w:left="442"/>
    </w:pPr>
  </w:style>
  <w:style w:type="paragraph" w:customStyle="1" w:styleId="Arial">
    <w:name w:val="Arial"/>
    <w:basedOn w:val="Normal"/>
    <w:rsid w:val="006E054A"/>
  </w:style>
  <w:style w:type="paragraph" w:styleId="Title">
    <w:name w:val="Title"/>
    <w:basedOn w:val="Normal"/>
    <w:next w:val="Normal"/>
    <w:qFormat/>
    <w:rsid w:val="006E054A"/>
    <w:pPr>
      <w:spacing w:before="240" w:after="60"/>
      <w:jc w:val="center"/>
    </w:pPr>
    <w:rPr>
      <w:rFonts w:ascii="Cambria" w:eastAsia="MS Gothic" w:hAnsi="Cambria" w:cs="Times New Roman"/>
      <w:b/>
      <w:bCs/>
      <w:kern w:val="1"/>
      <w:sz w:val="32"/>
      <w:szCs w:val="32"/>
    </w:rPr>
  </w:style>
  <w:style w:type="paragraph" w:styleId="Subtitle">
    <w:name w:val="Subtitle"/>
    <w:basedOn w:val="Normal"/>
    <w:next w:val="Normal"/>
    <w:qFormat/>
    <w:rsid w:val="006E054A"/>
    <w:pPr>
      <w:spacing w:after="60"/>
      <w:jc w:val="center"/>
    </w:pPr>
    <w:rPr>
      <w:rFonts w:ascii="Cambria" w:eastAsia="MS Gothic" w:hAnsi="Cambria" w:cs="Times New Roman"/>
      <w:sz w:val="24"/>
    </w:rPr>
  </w:style>
  <w:style w:type="paragraph" w:customStyle="1" w:styleId="TabellenInhalt">
    <w:name w:val="Tabellen Inhalt"/>
    <w:basedOn w:val="Normal"/>
    <w:rsid w:val="006E054A"/>
    <w:pPr>
      <w:suppressLineNumbers/>
    </w:pPr>
  </w:style>
  <w:style w:type="paragraph" w:customStyle="1" w:styleId="Tabellenberschrift">
    <w:name w:val="Tabellen Überschrift"/>
    <w:basedOn w:val="TabellenInhalt"/>
    <w:rsid w:val="006E054A"/>
    <w:pPr>
      <w:jc w:val="center"/>
    </w:pPr>
    <w:rPr>
      <w:b/>
      <w:bCs/>
    </w:rPr>
  </w:style>
  <w:style w:type="paragraph" w:styleId="TOC4">
    <w:name w:val="toc 4"/>
    <w:basedOn w:val="Verzeichnis"/>
    <w:rsid w:val="006E054A"/>
    <w:pPr>
      <w:tabs>
        <w:tab w:val="right" w:leader="dot" w:pos="8789"/>
      </w:tabs>
      <w:ind w:left="849"/>
    </w:pPr>
  </w:style>
  <w:style w:type="paragraph" w:styleId="TOC5">
    <w:name w:val="toc 5"/>
    <w:basedOn w:val="Verzeichnis"/>
    <w:rsid w:val="006E054A"/>
    <w:pPr>
      <w:tabs>
        <w:tab w:val="right" w:leader="dot" w:pos="8506"/>
      </w:tabs>
      <w:ind w:left="1132"/>
    </w:pPr>
  </w:style>
  <w:style w:type="paragraph" w:styleId="TOC6">
    <w:name w:val="toc 6"/>
    <w:basedOn w:val="Verzeichnis"/>
    <w:rsid w:val="006E054A"/>
    <w:pPr>
      <w:tabs>
        <w:tab w:val="right" w:leader="dot" w:pos="8223"/>
      </w:tabs>
      <w:ind w:left="1415"/>
    </w:pPr>
  </w:style>
  <w:style w:type="paragraph" w:styleId="TOC7">
    <w:name w:val="toc 7"/>
    <w:basedOn w:val="Verzeichnis"/>
    <w:rsid w:val="006E054A"/>
    <w:pPr>
      <w:tabs>
        <w:tab w:val="right" w:leader="dot" w:pos="7940"/>
      </w:tabs>
      <w:ind w:left="1698"/>
    </w:pPr>
  </w:style>
  <w:style w:type="paragraph" w:styleId="TOC8">
    <w:name w:val="toc 8"/>
    <w:basedOn w:val="Verzeichnis"/>
    <w:rsid w:val="006E054A"/>
    <w:pPr>
      <w:tabs>
        <w:tab w:val="right" w:leader="dot" w:pos="7657"/>
      </w:tabs>
      <w:ind w:left="1981"/>
    </w:pPr>
  </w:style>
  <w:style w:type="paragraph" w:styleId="TOC9">
    <w:name w:val="toc 9"/>
    <w:basedOn w:val="Verzeichnis"/>
    <w:rsid w:val="006E054A"/>
    <w:pPr>
      <w:tabs>
        <w:tab w:val="right" w:leader="dot" w:pos="7374"/>
      </w:tabs>
      <w:ind w:left="2264"/>
    </w:pPr>
  </w:style>
  <w:style w:type="paragraph" w:customStyle="1" w:styleId="Inhaltsverzeichnis10">
    <w:name w:val="Inhaltsverzeichnis 10"/>
    <w:basedOn w:val="Verzeichnis"/>
    <w:rsid w:val="006E054A"/>
    <w:pPr>
      <w:tabs>
        <w:tab w:val="right" w:leader="dot" w:pos="7091"/>
      </w:tabs>
      <w:ind w:left="2547"/>
    </w:pPr>
  </w:style>
  <w:style w:type="paragraph" w:styleId="ListParagraph">
    <w:name w:val="List Paragraph"/>
    <w:basedOn w:val="Normal"/>
    <w:uiPriority w:val="34"/>
    <w:qFormat/>
    <w:rsid w:val="00241356"/>
    <w:pPr>
      <w:ind w:left="720"/>
      <w:contextualSpacing/>
    </w:pPr>
  </w:style>
  <w:style w:type="paragraph" w:customStyle="1" w:styleId="Default">
    <w:name w:val="Default"/>
    <w:rsid w:val="00E4406B"/>
    <w:pPr>
      <w:autoSpaceDE w:val="0"/>
      <w:autoSpaceDN w:val="0"/>
      <w:adjustRightInd w:val="0"/>
    </w:pPr>
    <w:rPr>
      <w:rFonts w:ascii="Calibri" w:hAnsi="Calibri" w:cs="Calibri"/>
      <w:color w:val="000000"/>
      <w:sz w:val="24"/>
      <w:szCs w:val="24"/>
    </w:rPr>
  </w:style>
  <w:style w:type="table" w:styleId="LightList-Accent5">
    <w:name w:val="Light List Accent 5"/>
    <w:basedOn w:val="TableNormal"/>
    <w:uiPriority w:val="61"/>
    <w:rsid w:val="00B504EA"/>
    <w:rPr>
      <w:rFonts w:asciiTheme="minorHAnsi" w:eastAsiaTheme="minorHAnsi" w:hAnsiTheme="minorHAnsi" w:cstheme="minorBidi"/>
      <w:sz w:val="22"/>
      <w:szCs w:val="22"/>
      <w:lang w:val="de-DE"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Shading2-Accent11">
    <w:name w:val="Medium Shading 2 - Accent 11"/>
    <w:basedOn w:val="TableNormal"/>
    <w:uiPriority w:val="64"/>
    <w:rsid w:val="00B504EA"/>
    <w:rPr>
      <w:rFonts w:asciiTheme="minorHAnsi" w:eastAsiaTheme="minorHAnsi" w:hAnsiTheme="minorHAnsi" w:cstheme="minorBidi"/>
      <w:sz w:val="22"/>
      <w:szCs w:val="22"/>
      <w:lang w:val="de-D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1B2D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5F5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525995">
      <w:bodyDiv w:val="1"/>
      <w:marLeft w:val="0"/>
      <w:marRight w:val="0"/>
      <w:marTop w:val="0"/>
      <w:marBottom w:val="0"/>
      <w:divBdr>
        <w:top w:val="none" w:sz="0" w:space="0" w:color="auto"/>
        <w:left w:val="none" w:sz="0" w:space="0" w:color="auto"/>
        <w:bottom w:val="none" w:sz="0" w:space="0" w:color="auto"/>
        <w:right w:val="none" w:sz="0" w:space="0" w:color="auto"/>
      </w:divBdr>
    </w:div>
    <w:div w:id="64955820">
      <w:bodyDiv w:val="1"/>
      <w:marLeft w:val="0"/>
      <w:marRight w:val="0"/>
      <w:marTop w:val="0"/>
      <w:marBottom w:val="0"/>
      <w:divBdr>
        <w:top w:val="none" w:sz="0" w:space="0" w:color="auto"/>
        <w:left w:val="none" w:sz="0" w:space="0" w:color="auto"/>
        <w:bottom w:val="none" w:sz="0" w:space="0" w:color="auto"/>
        <w:right w:val="none" w:sz="0" w:space="0" w:color="auto"/>
      </w:divBdr>
      <w:divsChild>
        <w:div w:id="1908224890">
          <w:marLeft w:val="677"/>
          <w:marRight w:val="0"/>
          <w:marTop w:val="139"/>
          <w:marBottom w:val="0"/>
          <w:divBdr>
            <w:top w:val="none" w:sz="0" w:space="0" w:color="auto"/>
            <w:left w:val="none" w:sz="0" w:space="0" w:color="auto"/>
            <w:bottom w:val="none" w:sz="0" w:space="0" w:color="auto"/>
            <w:right w:val="none" w:sz="0" w:space="0" w:color="auto"/>
          </w:divBdr>
        </w:div>
        <w:div w:id="1600213068">
          <w:marLeft w:val="677"/>
          <w:marRight w:val="0"/>
          <w:marTop w:val="139"/>
          <w:marBottom w:val="0"/>
          <w:divBdr>
            <w:top w:val="none" w:sz="0" w:space="0" w:color="auto"/>
            <w:left w:val="none" w:sz="0" w:space="0" w:color="auto"/>
            <w:bottom w:val="none" w:sz="0" w:space="0" w:color="auto"/>
            <w:right w:val="none" w:sz="0" w:space="0" w:color="auto"/>
          </w:divBdr>
        </w:div>
      </w:divsChild>
    </w:div>
    <w:div w:id="480199004">
      <w:bodyDiv w:val="1"/>
      <w:marLeft w:val="0"/>
      <w:marRight w:val="0"/>
      <w:marTop w:val="0"/>
      <w:marBottom w:val="0"/>
      <w:divBdr>
        <w:top w:val="none" w:sz="0" w:space="0" w:color="auto"/>
        <w:left w:val="none" w:sz="0" w:space="0" w:color="auto"/>
        <w:bottom w:val="none" w:sz="0" w:space="0" w:color="auto"/>
        <w:right w:val="none" w:sz="0" w:space="0" w:color="auto"/>
      </w:divBdr>
      <w:divsChild>
        <w:div w:id="1677686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589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456931">
      <w:bodyDiv w:val="1"/>
      <w:marLeft w:val="0"/>
      <w:marRight w:val="0"/>
      <w:marTop w:val="0"/>
      <w:marBottom w:val="0"/>
      <w:divBdr>
        <w:top w:val="none" w:sz="0" w:space="0" w:color="auto"/>
        <w:left w:val="none" w:sz="0" w:space="0" w:color="auto"/>
        <w:bottom w:val="none" w:sz="0" w:space="0" w:color="auto"/>
        <w:right w:val="none" w:sz="0" w:space="0" w:color="auto"/>
      </w:divBdr>
    </w:div>
    <w:div w:id="663319119">
      <w:bodyDiv w:val="1"/>
      <w:marLeft w:val="0"/>
      <w:marRight w:val="0"/>
      <w:marTop w:val="0"/>
      <w:marBottom w:val="0"/>
      <w:divBdr>
        <w:top w:val="none" w:sz="0" w:space="0" w:color="auto"/>
        <w:left w:val="none" w:sz="0" w:space="0" w:color="auto"/>
        <w:bottom w:val="none" w:sz="0" w:space="0" w:color="auto"/>
        <w:right w:val="none" w:sz="0" w:space="0" w:color="auto"/>
      </w:divBdr>
      <w:divsChild>
        <w:div w:id="8340278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085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6296125">
      <w:bodyDiv w:val="1"/>
      <w:marLeft w:val="0"/>
      <w:marRight w:val="0"/>
      <w:marTop w:val="0"/>
      <w:marBottom w:val="0"/>
      <w:divBdr>
        <w:top w:val="none" w:sz="0" w:space="0" w:color="auto"/>
        <w:left w:val="none" w:sz="0" w:space="0" w:color="auto"/>
        <w:bottom w:val="none" w:sz="0" w:space="0" w:color="auto"/>
        <w:right w:val="none" w:sz="0" w:space="0" w:color="auto"/>
      </w:divBdr>
    </w:div>
    <w:div w:id="1371302339">
      <w:bodyDiv w:val="1"/>
      <w:marLeft w:val="0"/>
      <w:marRight w:val="0"/>
      <w:marTop w:val="0"/>
      <w:marBottom w:val="0"/>
      <w:divBdr>
        <w:top w:val="none" w:sz="0" w:space="0" w:color="auto"/>
        <w:left w:val="none" w:sz="0" w:space="0" w:color="auto"/>
        <w:bottom w:val="none" w:sz="0" w:space="0" w:color="auto"/>
        <w:right w:val="none" w:sz="0" w:space="0" w:color="auto"/>
      </w:divBdr>
    </w:div>
    <w:div w:id="1374572766">
      <w:bodyDiv w:val="1"/>
      <w:marLeft w:val="0"/>
      <w:marRight w:val="0"/>
      <w:marTop w:val="0"/>
      <w:marBottom w:val="0"/>
      <w:divBdr>
        <w:top w:val="none" w:sz="0" w:space="0" w:color="auto"/>
        <w:left w:val="none" w:sz="0" w:space="0" w:color="auto"/>
        <w:bottom w:val="none" w:sz="0" w:space="0" w:color="auto"/>
        <w:right w:val="none" w:sz="0" w:space="0" w:color="auto"/>
      </w:divBdr>
      <w:divsChild>
        <w:div w:id="157886403">
          <w:marLeft w:val="677"/>
          <w:marRight w:val="0"/>
          <w:marTop w:val="139"/>
          <w:marBottom w:val="0"/>
          <w:divBdr>
            <w:top w:val="none" w:sz="0" w:space="0" w:color="auto"/>
            <w:left w:val="none" w:sz="0" w:space="0" w:color="auto"/>
            <w:bottom w:val="none" w:sz="0" w:space="0" w:color="auto"/>
            <w:right w:val="none" w:sz="0" w:space="0" w:color="auto"/>
          </w:divBdr>
        </w:div>
        <w:div w:id="2051760103">
          <w:marLeft w:val="677"/>
          <w:marRight w:val="0"/>
          <w:marTop w:val="139"/>
          <w:marBottom w:val="0"/>
          <w:divBdr>
            <w:top w:val="none" w:sz="0" w:space="0" w:color="auto"/>
            <w:left w:val="none" w:sz="0" w:space="0" w:color="auto"/>
            <w:bottom w:val="none" w:sz="0" w:space="0" w:color="auto"/>
            <w:right w:val="none" w:sz="0" w:space="0" w:color="auto"/>
          </w:divBdr>
        </w:div>
      </w:divsChild>
    </w:div>
    <w:div w:id="1492062847">
      <w:bodyDiv w:val="1"/>
      <w:marLeft w:val="0"/>
      <w:marRight w:val="0"/>
      <w:marTop w:val="0"/>
      <w:marBottom w:val="0"/>
      <w:divBdr>
        <w:top w:val="none" w:sz="0" w:space="0" w:color="auto"/>
        <w:left w:val="none" w:sz="0" w:space="0" w:color="auto"/>
        <w:bottom w:val="none" w:sz="0" w:space="0" w:color="auto"/>
        <w:right w:val="none" w:sz="0" w:space="0" w:color="auto"/>
      </w:divBdr>
      <w:divsChild>
        <w:div w:id="56587228">
          <w:marLeft w:val="677"/>
          <w:marRight w:val="0"/>
          <w:marTop w:val="139"/>
          <w:marBottom w:val="0"/>
          <w:divBdr>
            <w:top w:val="none" w:sz="0" w:space="0" w:color="auto"/>
            <w:left w:val="none" w:sz="0" w:space="0" w:color="auto"/>
            <w:bottom w:val="none" w:sz="0" w:space="0" w:color="auto"/>
            <w:right w:val="none" w:sz="0" w:space="0" w:color="auto"/>
          </w:divBdr>
        </w:div>
        <w:div w:id="1766461306">
          <w:marLeft w:val="677"/>
          <w:marRight w:val="0"/>
          <w:marTop w:val="139"/>
          <w:marBottom w:val="0"/>
          <w:divBdr>
            <w:top w:val="none" w:sz="0" w:space="0" w:color="auto"/>
            <w:left w:val="none" w:sz="0" w:space="0" w:color="auto"/>
            <w:bottom w:val="none" w:sz="0" w:space="0" w:color="auto"/>
            <w:right w:val="none" w:sz="0" w:space="0" w:color="auto"/>
          </w:divBdr>
        </w:div>
      </w:divsChild>
    </w:div>
    <w:div w:id="1695381095">
      <w:bodyDiv w:val="1"/>
      <w:marLeft w:val="0"/>
      <w:marRight w:val="0"/>
      <w:marTop w:val="0"/>
      <w:marBottom w:val="0"/>
      <w:divBdr>
        <w:top w:val="none" w:sz="0" w:space="0" w:color="auto"/>
        <w:left w:val="none" w:sz="0" w:space="0" w:color="auto"/>
        <w:bottom w:val="none" w:sz="0" w:space="0" w:color="auto"/>
        <w:right w:val="none" w:sz="0" w:space="0" w:color="auto"/>
      </w:divBdr>
    </w:div>
    <w:div w:id="178206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95F23-4BAE-4F70-B360-E3E429F7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26</Pages>
  <Words>5745</Words>
  <Characters>31599</Characters>
  <Application>Microsoft Office Word</Application>
  <DocSecurity>0</DocSecurity>
  <Lines>263</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Lastenheft</vt:lpstr>
      <vt:lpstr>Vorlage Lastenheft</vt:lpstr>
    </vt:vector>
  </TitlesOfParts>
  <Company/>
  <LinksUpToDate>false</LinksUpToDate>
  <CharactersWithSpaces>37270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amélie lagadec</cp:lastModifiedBy>
  <cp:revision>7</cp:revision>
  <cp:lastPrinted>1900-12-31T23:00:00Z</cp:lastPrinted>
  <dcterms:created xsi:type="dcterms:W3CDTF">2015-12-08T11:03:00Z</dcterms:created>
  <dcterms:modified xsi:type="dcterms:W3CDTF">2015-12-10T11:58:00Z</dcterms:modified>
</cp:coreProperties>
</file>